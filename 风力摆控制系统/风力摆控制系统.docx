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929" w:rsidRDefault="00554929">
      <w:pPr>
        <w:rPr>
          <w:spacing w:val="-12"/>
          <w:kern w:val="40"/>
          <w:sz w:val="36"/>
        </w:rPr>
      </w:pPr>
    </w:p>
    <w:p w:rsidR="00554929" w:rsidRDefault="00554929" w:rsidP="00EB3FE8">
      <w:pPr>
        <w:rPr>
          <w:rFonts w:hint="eastAsia"/>
          <w:color w:val="000000"/>
          <w:spacing w:val="-12"/>
          <w:kern w:val="40"/>
          <w:sz w:val="36"/>
        </w:rPr>
      </w:pPr>
    </w:p>
    <w:p w:rsidR="00554929" w:rsidRDefault="009A0D78">
      <w:pPr>
        <w:jc w:val="center"/>
        <w:rPr>
          <w:b/>
          <w:color w:val="000000"/>
          <w:sz w:val="44"/>
          <w:szCs w:val="44"/>
        </w:rPr>
      </w:pPr>
      <w:r>
        <w:rPr>
          <w:rFonts w:hAnsi="宋体" w:hint="eastAsia"/>
          <w:b/>
          <w:color w:val="000000"/>
          <w:sz w:val="44"/>
          <w:szCs w:val="44"/>
        </w:rPr>
        <w:t>风力摆控制系统</w:t>
      </w:r>
    </w:p>
    <w:p w:rsidR="00554929" w:rsidRDefault="009A0D78">
      <w:pPr>
        <w:jc w:val="center"/>
        <w:rPr>
          <w:rFonts w:eastAsia="黑体"/>
          <w:sz w:val="28"/>
        </w:rPr>
      </w:pPr>
      <w:r>
        <w:rPr>
          <w:rFonts w:eastAsia="楷体_GB2312"/>
          <w:b/>
          <w:noProof/>
          <w:kern w:val="0"/>
          <w:sz w:val="52"/>
        </w:rPr>
        <w:drawing>
          <wp:inline distT="0" distB="0" distL="114300" distR="114300">
            <wp:extent cx="5604162" cy="7179129"/>
            <wp:effectExtent l="0" t="0" r="0" b="0"/>
            <wp:docPr id="3" name="图片 3" descr="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1"/>
                    <pic:cNvPicPr>
                      <a:picLocks noChangeAspect="1"/>
                    </pic:cNvPicPr>
                  </pic:nvPicPr>
                  <pic:blipFill>
                    <a:blip r:embed="rId8"/>
                    <a:stretch>
                      <a:fillRect/>
                    </a:stretch>
                  </pic:blipFill>
                  <pic:spPr>
                    <a:xfrm>
                      <a:off x="0" y="0"/>
                      <a:ext cx="5604162" cy="7179129"/>
                    </a:xfrm>
                    <a:prstGeom prst="rect">
                      <a:avLst/>
                    </a:prstGeom>
                    <a:noFill/>
                    <a:ln w="9525">
                      <a:noFill/>
                    </a:ln>
                  </pic:spPr>
                </pic:pic>
              </a:graphicData>
            </a:graphic>
          </wp:inline>
        </w:drawing>
      </w:r>
    </w:p>
    <w:p w:rsidR="00554929" w:rsidRDefault="00554929">
      <w:pPr>
        <w:rPr>
          <w:b/>
          <w:sz w:val="32"/>
          <w:szCs w:val="32"/>
        </w:rPr>
      </w:pPr>
    </w:p>
    <w:p w:rsidR="00554929" w:rsidRDefault="00554929">
      <w:pPr>
        <w:jc w:val="center"/>
        <w:rPr>
          <w:b/>
          <w:sz w:val="32"/>
          <w:szCs w:val="32"/>
        </w:rPr>
        <w:sectPr w:rsidR="00554929">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titlePg/>
          <w:docGrid w:type="lines" w:linePitch="312"/>
        </w:sectPr>
      </w:pPr>
    </w:p>
    <w:p w:rsidR="00554929" w:rsidRDefault="00554929">
      <w:pPr>
        <w:jc w:val="center"/>
        <w:rPr>
          <w:rFonts w:hAnsi="宋体"/>
          <w:b/>
          <w:sz w:val="32"/>
          <w:szCs w:val="32"/>
        </w:rPr>
      </w:pPr>
    </w:p>
    <w:p w:rsidR="00554929" w:rsidRDefault="009A0D78">
      <w:pPr>
        <w:jc w:val="center"/>
        <w:rPr>
          <w:b/>
          <w:sz w:val="32"/>
          <w:szCs w:val="32"/>
        </w:rPr>
      </w:pPr>
      <w:r>
        <w:rPr>
          <w:rFonts w:hAnsi="宋体"/>
          <w:b/>
          <w:sz w:val="32"/>
          <w:szCs w:val="32"/>
        </w:rPr>
        <w:t>摘</w:t>
      </w:r>
      <w:r>
        <w:rPr>
          <w:b/>
          <w:sz w:val="32"/>
          <w:szCs w:val="32"/>
        </w:rPr>
        <w:t xml:space="preserve">    </w:t>
      </w:r>
      <w:r>
        <w:rPr>
          <w:rFonts w:hAnsi="宋体"/>
          <w:b/>
          <w:sz w:val="32"/>
          <w:szCs w:val="32"/>
        </w:rPr>
        <w:t>要</w:t>
      </w:r>
      <w:r>
        <w:rPr>
          <w:b/>
          <w:sz w:val="32"/>
          <w:szCs w:val="32"/>
        </w:rPr>
        <w:t xml:space="preserve"> </w:t>
      </w:r>
    </w:p>
    <w:p w:rsidR="00554929" w:rsidRDefault="009A0D78">
      <w:pPr>
        <w:ind w:firstLine="630"/>
        <w:rPr>
          <w:rFonts w:ascii="宋体" w:hAnsi="宋体" w:cs="宋体"/>
          <w:sz w:val="24"/>
          <w:szCs w:val="24"/>
        </w:rPr>
      </w:pPr>
      <w:r>
        <w:rPr>
          <w:rFonts w:ascii="宋体" w:hAnsi="宋体" w:cs="宋体" w:hint="eastAsia"/>
          <w:sz w:val="24"/>
          <w:szCs w:val="24"/>
        </w:rPr>
        <w:t>本系统采用</w:t>
      </w:r>
      <w:r>
        <w:rPr>
          <w:rFonts w:ascii="宋体" w:hAnsi="宋体" w:cs="宋体" w:hint="eastAsia"/>
          <w:sz w:val="24"/>
          <w:szCs w:val="24"/>
        </w:rPr>
        <w:t>STM32F103V</w:t>
      </w:r>
      <w:r>
        <w:rPr>
          <w:rFonts w:ascii="宋体" w:hAnsi="宋体" w:cs="宋体" w:hint="eastAsia"/>
          <w:sz w:val="24"/>
          <w:szCs w:val="24"/>
        </w:rPr>
        <w:t>开发</w:t>
      </w:r>
      <w:proofErr w:type="gramStart"/>
      <w:r>
        <w:rPr>
          <w:rFonts w:ascii="宋体" w:hAnsi="宋体" w:cs="宋体" w:hint="eastAsia"/>
          <w:sz w:val="24"/>
          <w:szCs w:val="24"/>
        </w:rPr>
        <w:t>板作为</w:t>
      </w:r>
      <w:proofErr w:type="gramEnd"/>
      <w:r>
        <w:rPr>
          <w:rFonts w:ascii="宋体" w:hAnsi="宋体" w:cs="宋体" w:hint="eastAsia"/>
          <w:sz w:val="24"/>
          <w:szCs w:val="24"/>
        </w:rPr>
        <w:t>控制中心，与万向节、摆杆、直流风机（无刷电机</w:t>
      </w:r>
      <w:r>
        <w:rPr>
          <w:rFonts w:ascii="宋体" w:hAnsi="宋体" w:cs="宋体" w:hint="eastAsia"/>
          <w:sz w:val="24"/>
          <w:szCs w:val="24"/>
        </w:rPr>
        <w:t>+</w:t>
      </w:r>
      <w:r>
        <w:rPr>
          <w:rFonts w:ascii="宋体" w:hAnsi="宋体" w:cs="宋体" w:hint="eastAsia"/>
          <w:sz w:val="24"/>
          <w:szCs w:val="24"/>
        </w:rPr>
        <w:t>扇叶）、激光头、反馈装置一起构成摆杆运动状态与风机速度分配的双闭环调速系统。单片机输出可变的</w:t>
      </w:r>
      <w:r>
        <w:rPr>
          <w:rFonts w:ascii="宋体" w:hAnsi="宋体" w:cs="宋体" w:hint="eastAsia"/>
          <w:sz w:val="24"/>
          <w:szCs w:val="24"/>
        </w:rPr>
        <w:t>PWM</w:t>
      </w:r>
      <w:proofErr w:type="gramStart"/>
      <w:r>
        <w:rPr>
          <w:rFonts w:ascii="宋体" w:hAnsi="宋体" w:cs="宋体" w:hint="eastAsia"/>
          <w:sz w:val="24"/>
          <w:szCs w:val="24"/>
        </w:rPr>
        <w:t>波给电机</w:t>
      </w:r>
      <w:proofErr w:type="gramEnd"/>
      <w:r>
        <w:rPr>
          <w:rFonts w:ascii="宋体" w:hAnsi="宋体" w:cs="宋体" w:hint="eastAsia"/>
          <w:sz w:val="24"/>
          <w:szCs w:val="24"/>
        </w:rPr>
        <w:t>调速器，控制</w:t>
      </w:r>
      <w:r>
        <w:rPr>
          <w:rFonts w:ascii="宋体" w:hAnsi="宋体" w:cs="宋体" w:hint="eastAsia"/>
          <w:sz w:val="24"/>
          <w:szCs w:val="24"/>
        </w:rPr>
        <w:t>4</w:t>
      </w:r>
      <w:r>
        <w:rPr>
          <w:rFonts w:ascii="宋体" w:hAnsi="宋体" w:cs="宋体" w:hint="eastAsia"/>
          <w:sz w:val="24"/>
          <w:szCs w:val="24"/>
        </w:rPr>
        <w:t>个方向上风机的风速，从而产生大小不同的力。利用加速度计模块</w:t>
      </w:r>
      <w:r>
        <w:rPr>
          <w:rFonts w:ascii="宋体" w:hAnsi="宋体" w:cs="宋体" w:hint="eastAsia"/>
          <w:sz w:val="24"/>
          <w:szCs w:val="24"/>
        </w:rPr>
        <w:t>MPU6050</w:t>
      </w:r>
      <w:r>
        <w:rPr>
          <w:rFonts w:ascii="宋体" w:hAnsi="宋体" w:cs="宋体" w:hint="eastAsia"/>
          <w:sz w:val="24"/>
          <w:szCs w:val="24"/>
        </w:rPr>
        <w:t>，准确测出摆杆移动的位置与中心点位置之间的关系，采样后反馈给单片机，使风机及时矫正，防止脱离运动轨迹。</w:t>
      </w:r>
      <w:r>
        <w:rPr>
          <w:rFonts w:ascii="宋体" w:hAnsi="宋体" w:cs="宋体" w:hint="eastAsia"/>
          <w:sz w:val="24"/>
          <w:szCs w:val="24"/>
        </w:rPr>
        <w:t>使用指南针模块判别方向，控制系统向指定方向偏移。</w:t>
      </w:r>
      <w:r>
        <w:rPr>
          <w:rFonts w:ascii="宋体" w:hAnsi="宋体" w:cs="宋体" w:hint="eastAsia"/>
          <w:sz w:val="24"/>
          <w:szCs w:val="24"/>
        </w:rPr>
        <w:t>控制方式采用</w:t>
      </w:r>
      <w:r>
        <w:rPr>
          <w:rFonts w:ascii="宋体" w:hAnsi="宋体" w:cs="宋体" w:hint="eastAsia"/>
          <w:sz w:val="24"/>
          <w:szCs w:val="24"/>
        </w:rPr>
        <w:t>PID</w:t>
      </w:r>
      <w:r>
        <w:rPr>
          <w:rFonts w:ascii="宋体" w:hAnsi="宋体" w:cs="宋体" w:hint="eastAsia"/>
          <w:sz w:val="24"/>
          <w:szCs w:val="24"/>
        </w:rPr>
        <w:t>算法，比例环节进行快速响应，积分环节实现</w:t>
      </w:r>
      <w:proofErr w:type="gramStart"/>
      <w:r>
        <w:rPr>
          <w:rFonts w:ascii="宋体" w:hAnsi="宋体" w:cs="宋体" w:hint="eastAsia"/>
          <w:sz w:val="24"/>
          <w:szCs w:val="24"/>
        </w:rPr>
        <w:t>无静差</w:t>
      </w:r>
      <w:proofErr w:type="gramEnd"/>
      <w:r>
        <w:rPr>
          <w:rFonts w:ascii="宋体" w:hAnsi="宋体" w:cs="宋体" w:hint="eastAsia"/>
          <w:sz w:val="24"/>
          <w:szCs w:val="24"/>
        </w:rPr>
        <w:t>，微分环节减小超调，</w:t>
      </w:r>
      <w:r>
        <w:rPr>
          <w:rFonts w:ascii="宋体" w:hAnsi="宋体" w:cs="宋体" w:hint="eastAsia"/>
          <w:sz w:val="24"/>
          <w:szCs w:val="24"/>
        </w:rPr>
        <w:t>加快动态响应。从而使该系统具有良好的性能，能很好地实现自由摆运动、快速制动静止、画圆</w:t>
      </w:r>
      <w:r>
        <w:rPr>
          <w:rFonts w:ascii="宋体" w:hAnsi="宋体" w:cs="宋体" w:hint="eastAsia"/>
          <w:sz w:val="24"/>
          <w:szCs w:val="24"/>
        </w:rPr>
        <w:t>、指定方向偏移</w:t>
      </w:r>
      <w:r>
        <w:rPr>
          <w:rFonts w:ascii="宋体" w:hAnsi="宋体" w:cs="宋体" w:hint="eastAsia"/>
          <w:sz w:val="24"/>
          <w:szCs w:val="24"/>
        </w:rPr>
        <w:t>，具有很好地稳定性。</w:t>
      </w:r>
    </w:p>
    <w:p w:rsidR="00554929" w:rsidRDefault="00554929">
      <w:pPr>
        <w:ind w:firstLine="630"/>
        <w:rPr>
          <w:rFonts w:ascii="宋体" w:hAnsi="宋体"/>
          <w:b/>
          <w:sz w:val="32"/>
          <w:szCs w:val="32"/>
        </w:rPr>
      </w:pPr>
    </w:p>
    <w:p w:rsidR="00554929" w:rsidRDefault="009A0D78">
      <w:pPr>
        <w:ind w:firstLine="630"/>
        <w:rPr>
          <w:rFonts w:ascii="宋体" w:hAnsi="宋体"/>
          <w:bCs/>
          <w:sz w:val="24"/>
          <w:szCs w:val="24"/>
        </w:rPr>
      </w:pPr>
      <w:r>
        <w:rPr>
          <w:rFonts w:ascii="宋体" w:hAnsi="宋体" w:hint="eastAsia"/>
          <w:b/>
          <w:sz w:val="32"/>
          <w:szCs w:val="32"/>
        </w:rPr>
        <w:t>关键词：</w:t>
      </w:r>
      <w:r>
        <w:rPr>
          <w:rFonts w:ascii="宋体" w:hAnsi="宋体" w:hint="eastAsia"/>
          <w:bCs/>
          <w:sz w:val="24"/>
          <w:szCs w:val="24"/>
        </w:rPr>
        <w:t>STM32F103V</w:t>
      </w:r>
      <w:r>
        <w:rPr>
          <w:rFonts w:ascii="宋体" w:hAnsi="宋体" w:hint="eastAsia"/>
          <w:bCs/>
          <w:sz w:val="24"/>
          <w:szCs w:val="24"/>
        </w:rPr>
        <w:t>、</w:t>
      </w:r>
      <w:r>
        <w:rPr>
          <w:rFonts w:ascii="宋体" w:hAnsi="宋体" w:hint="eastAsia"/>
          <w:bCs/>
          <w:sz w:val="24"/>
          <w:szCs w:val="24"/>
        </w:rPr>
        <w:t>空心杯电机</w:t>
      </w:r>
      <w:r>
        <w:rPr>
          <w:rFonts w:ascii="宋体" w:hAnsi="宋体" w:hint="eastAsia"/>
          <w:bCs/>
          <w:sz w:val="24"/>
          <w:szCs w:val="24"/>
        </w:rPr>
        <w:t>、</w:t>
      </w:r>
      <w:r>
        <w:rPr>
          <w:rFonts w:ascii="宋体" w:hAnsi="宋体" w:hint="eastAsia"/>
          <w:bCs/>
          <w:sz w:val="24"/>
          <w:szCs w:val="24"/>
        </w:rPr>
        <w:t>MPU6050</w:t>
      </w:r>
      <w:r>
        <w:rPr>
          <w:rFonts w:ascii="宋体" w:hAnsi="宋体" w:hint="eastAsia"/>
          <w:bCs/>
          <w:sz w:val="24"/>
          <w:szCs w:val="24"/>
        </w:rPr>
        <w:t>、</w:t>
      </w:r>
      <w:r>
        <w:rPr>
          <w:rFonts w:ascii="宋体" w:hAnsi="宋体" w:hint="eastAsia"/>
          <w:bCs/>
          <w:sz w:val="24"/>
          <w:szCs w:val="24"/>
        </w:rPr>
        <w:t>PID</w:t>
      </w:r>
      <w:r>
        <w:rPr>
          <w:rFonts w:ascii="宋体" w:hAnsi="宋体" w:hint="eastAsia"/>
          <w:bCs/>
          <w:sz w:val="24"/>
          <w:szCs w:val="24"/>
        </w:rPr>
        <w:t>。</w:t>
      </w:r>
    </w:p>
    <w:p w:rsidR="00554929" w:rsidRDefault="00554929">
      <w:pPr>
        <w:ind w:firstLine="630"/>
        <w:rPr>
          <w:rFonts w:ascii="宋体" w:hAnsi="宋体"/>
          <w:bCs/>
          <w:sz w:val="24"/>
          <w:szCs w:val="24"/>
        </w:rPr>
      </w:pPr>
    </w:p>
    <w:p w:rsidR="00554929" w:rsidRDefault="00554929">
      <w:pPr>
        <w:ind w:firstLine="630"/>
        <w:rPr>
          <w:rFonts w:ascii="宋体" w:hAnsi="宋体"/>
          <w:bCs/>
          <w:sz w:val="24"/>
          <w:szCs w:val="24"/>
        </w:rPr>
      </w:pPr>
    </w:p>
    <w:p w:rsidR="00554929" w:rsidRDefault="00554929">
      <w:pPr>
        <w:ind w:firstLine="630"/>
        <w:rPr>
          <w:rFonts w:ascii="宋体" w:hAnsi="宋体"/>
          <w:bCs/>
          <w:sz w:val="24"/>
          <w:szCs w:val="24"/>
        </w:rPr>
      </w:pPr>
    </w:p>
    <w:p w:rsidR="00554929" w:rsidRDefault="009A0D78">
      <w:pPr>
        <w:rPr>
          <w:rFonts w:ascii="Arial" w:hAnsi="Arial" w:cs="Arial"/>
          <w:color w:val="2B2B2B"/>
        </w:rPr>
      </w:pPr>
      <w:r>
        <w:rPr>
          <w:rFonts w:ascii="Arial" w:hAnsi="Arial" w:cs="Arial" w:hint="eastAsia"/>
          <w:b/>
          <w:bCs/>
          <w:color w:val="2B2B2B"/>
          <w:sz w:val="24"/>
          <w:szCs w:val="24"/>
          <w:shd w:val="clear" w:color="auto" w:fill="FAFAFA"/>
        </w:rPr>
        <w:t>Abstract</w:t>
      </w:r>
      <w:r>
        <w:rPr>
          <w:rFonts w:ascii="Arial" w:hAnsi="Arial" w:cs="Arial" w:hint="eastAsia"/>
          <w:color w:val="2B2B2B"/>
          <w:shd w:val="clear" w:color="auto" w:fill="FAFAFA"/>
        </w:rPr>
        <w:t>：</w:t>
      </w:r>
      <w:r>
        <w:rPr>
          <w:rFonts w:ascii="Arial" w:hAnsi="Arial" w:cs="Arial"/>
          <w:color w:val="2B2B2B"/>
          <w:shd w:val="clear" w:color="auto" w:fill="FAFAFA"/>
        </w:rPr>
        <w:t xml:space="preserve">This system adopts the STM32F103V development board as the control center, and the universal joint, swinging rod, dc fan (brushless motor + blades), </w:t>
      </w:r>
      <w:r>
        <w:rPr>
          <w:rFonts w:ascii="Arial" w:hAnsi="Arial" w:cs="Arial"/>
          <w:color w:val="2B2B2B"/>
          <w:shd w:val="clear" w:color="auto" w:fill="FAFAFA"/>
        </w:rPr>
        <w:t xml:space="preserve">laser, feedback device together </w:t>
      </w:r>
      <w:proofErr w:type="gramStart"/>
      <w:r>
        <w:rPr>
          <w:rFonts w:ascii="Arial" w:hAnsi="Arial" w:cs="Arial"/>
          <w:color w:val="2B2B2B"/>
          <w:shd w:val="clear" w:color="auto" w:fill="FAFAFA"/>
        </w:rPr>
        <w:t>form</w:t>
      </w:r>
      <w:proofErr w:type="gramEnd"/>
      <w:r>
        <w:rPr>
          <w:rFonts w:ascii="Arial" w:hAnsi="Arial" w:cs="Arial"/>
          <w:color w:val="2B2B2B"/>
          <w:shd w:val="clear" w:color="auto" w:fill="FAFAFA"/>
        </w:rPr>
        <w:t xml:space="preserve"> the swinging rod motion state and fan speed distribution of the double closed loop speed regulation system. MCU output variable PWM waves to the motor speed, control four directions wind speed of the fan, to produce dif</w:t>
      </w:r>
      <w:r>
        <w:rPr>
          <w:rFonts w:ascii="Arial" w:hAnsi="Arial" w:cs="Arial"/>
          <w:color w:val="2B2B2B"/>
          <w:shd w:val="clear" w:color="auto" w:fill="FAFAFA"/>
        </w:rPr>
        <w:t xml:space="preserve">ferent size. Using accelerometer module MPU6050, accurately measure the position of swinging rod mobile and center position, the relationship between the sampling after feedback to the single chip microcomputer, the fan timely correction, prevent from the </w:t>
      </w:r>
      <w:r>
        <w:rPr>
          <w:rFonts w:ascii="Arial" w:hAnsi="Arial" w:cs="Arial"/>
          <w:color w:val="2B2B2B"/>
          <w:shd w:val="clear" w:color="auto" w:fill="FAFAFA"/>
        </w:rPr>
        <w:t>trajectory. Use the compass module judging direction, deviation control system to a specified direction. Using PID algorithm control method, proportion link for quick response, integral element to realize astatic, differential link decrease overshoot, spee</w:t>
      </w:r>
      <w:r>
        <w:rPr>
          <w:rFonts w:ascii="Arial" w:hAnsi="Arial" w:cs="Arial"/>
          <w:color w:val="2B2B2B"/>
          <w:shd w:val="clear" w:color="auto" w:fill="FAFAFA"/>
        </w:rPr>
        <w:t xml:space="preserve">d up the dynamic response. So that the system has good performance, which can well realize the pendulum movement, fast </w:t>
      </w:r>
      <w:proofErr w:type="spellStart"/>
      <w:r>
        <w:rPr>
          <w:rFonts w:ascii="Arial" w:hAnsi="Arial" w:cs="Arial"/>
          <w:color w:val="2B2B2B"/>
          <w:shd w:val="clear" w:color="auto" w:fill="FAFAFA"/>
        </w:rPr>
        <w:t>brake</w:t>
      </w:r>
      <w:proofErr w:type="spellEnd"/>
      <w:r>
        <w:rPr>
          <w:rFonts w:ascii="Arial" w:hAnsi="Arial" w:cs="Arial"/>
          <w:color w:val="2B2B2B"/>
          <w:shd w:val="clear" w:color="auto" w:fill="FAFAFA"/>
        </w:rPr>
        <w:t xml:space="preserve"> static, circle, specify the direction deviation, has a good stability.</w:t>
      </w:r>
    </w:p>
    <w:p w:rsidR="00554929" w:rsidRDefault="00554929">
      <w:pPr>
        <w:pStyle w:val="a9"/>
        <w:widowControl/>
        <w:shd w:val="clear" w:color="auto" w:fill="FAFAFA"/>
        <w:spacing w:after="84" w:line="315" w:lineRule="atLeast"/>
        <w:rPr>
          <w:rFonts w:ascii="Arial" w:hAnsi="Arial" w:cs="Arial"/>
          <w:color w:val="2B2B2B"/>
          <w:sz w:val="21"/>
          <w:shd w:val="clear" w:color="auto" w:fill="FAFAFA"/>
        </w:rPr>
      </w:pPr>
    </w:p>
    <w:p w:rsidR="00554929" w:rsidRDefault="00554929">
      <w:pPr>
        <w:pStyle w:val="a9"/>
        <w:widowControl/>
        <w:shd w:val="clear" w:color="auto" w:fill="FAFAFA"/>
        <w:spacing w:after="84" w:line="315" w:lineRule="atLeast"/>
        <w:rPr>
          <w:rFonts w:ascii="Arial" w:hAnsi="Arial" w:cs="Arial"/>
          <w:color w:val="2B2B2B"/>
          <w:sz w:val="21"/>
          <w:shd w:val="clear" w:color="auto" w:fill="FAFAFA"/>
        </w:rPr>
      </w:pPr>
    </w:p>
    <w:p w:rsidR="00554929" w:rsidRDefault="00554929">
      <w:pPr>
        <w:pStyle w:val="a9"/>
        <w:widowControl/>
        <w:shd w:val="clear" w:color="auto" w:fill="FAFAFA"/>
        <w:spacing w:after="84" w:line="315" w:lineRule="atLeast"/>
        <w:rPr>
          <w:rFonts w:ascii="Arial" w:hAnsi="Arial" w:cs="Arial"/>
          <w:color w:val="2B2B2B"/>
          <w:sz w:val="21"/>
          <w:shd w:val="clear" w:color="auto" w:fill="FAFAFA"/>
        </w:rPr>
      </w:pPr>
    </w:p>
    <w:p w:rsidR="00554929" w:rsidRDefault="009A0D78">
      <w:pPr>
        <w:pStyle w:val="a9"/>
        <w:widowControl/>
        <w:shd w:val="clear" w:color="auto" w:fill="FAFAFA"/>
        <w:spacing w:after="84" w:line="315" w:lineRule="atLeast"/>
        <w:rPr>
          <w:rFonts w:ascii="Arial" w:hAnsi="Arial" w:cs="Arial"/>
          <w:color w:val="2B2B2B"/>
          <w:sz w:val="21"/>
        </w:rPr>
      </w:pPr>
      <w:r>
        <w:rPr>
          <w:rFonts w:ascii="Arial" w:hAnsi="Arial" w:cs="Arial"/>
          <w:b/>
          <w:bCs/>
          <w:color w:val="2B2B2B"/>
          <w:szCs w:val="24"/>
          <w:shd w:val="clear" w:color="auto" w:fill="FAFAFA"/>
        </w:rPr>
        <w:t>Keywords:</w:t>
      </w:r>
      <w:r>
        <w:rPr>
          <w:rFonts w:ascii="Arial" w:hAnsi="Arial" w:cs="Arial" w:hint="eastAsia"/>
          <w:b/>
          <w:bCs/>
          <w:color w:val="2B2B2B"/>
          <w:szCs w:val="24"/>
          <w:shd w:val="clear" w:color="auto" w:fill="FAFAFA"/>
        </w:rPr>
        <w:t xml:space="preserve"> </w:t>
      </w:r>
      <w:r>
        <w:rPr>
          <w:rFonts w:ascii="Arial" w:hAnsi="Arial" w:cs="Arial"/>
          <w:color w:val="2B2B2B"/>
          <w:sz w:val="21"/>
          <w:shd w:val="clear" w:color="auto" w:fill="FAFAFA"/>
        </w:rPr>
        <w:t xml:space="preserve">STM32F103V, dc fan, MPU6050, PID, compass GY - </w:t>
      </w:r>
      <w:r>
        <w:rPr>
          <w:rFonts w:ascii="Arial" w:hAnsi="Arial" w:cs="Arial"/>
          <w:color w:val="2B2B2B"/>
          <w:sz w:val="21"/>
          <w:shd w:val="clear" w:color="auto" w:fill="FAFAFA"/>
        </w:rPr>
        <w:t>273</w:t>
      </w:r>
    </w:p>
    <w:p w:rsidR="00554929" w:rsidRDefault="00554929">
      <w:pPr>
        <w:ind w:firstLine="630"/>
        <w:rPr>
          <w:rFonts w:ascii="宋体" w:hAnsi="宋体"/>
          <w:bCs/>
          <w:sz w:val="24"/>
          <w:szCs w:val="24"/>
        </w:rPr>
      </w:pPr>
    </w:p>
    <w:p w:rsidR="00554929" w:rsidRDefault="009A0D78">
      <w:pPr>
        <w:ind w:firstLine="630"/>
        <w:rPr>
          <w:rFonts w:ascii="宋体" w:hAnsi="宋体"/>
          <w:b/>
          <w:sz w:val="32"/>
          <w:szCs w:val="32"/>
        </w:rPr>
      </w:pPr>
      <w:r>
        <w:rPr>
          <w:rFonts w:ascii="宋体" w:hAnsi="宋体" w:cs="宋体" w:hint="eastAsia"/>
          <w:bCs/>
          <w:sz w:val="24"/>
          <w:szCs w:val="24"/>
        </w:rPr>
        <w:t xml:space="preserve"> </w:t>
      </w:r>
      <w:r>
        <w:rPr>
          <w:rFonts w:ascii="宋体" w:hAnsi="宋体" w:cs="宋体" w:hint="eastAsia"/>
          <w:sz w:val="24"/>
          <w:szCs w:val="24"/>
        </w:rPr>
        <w:t xml:space="preserve"> </w:t>
      </w:r>
    </w:p>
    <w:p w:rsidR="00554929" w:rsidRDefault="00554929">
      <w:pPr>
        <w:rPr>
          <w:b/>
          <w:sz w:val="24"/>
          <w:szCs w:val="24"/>
        </w:rPr>
      </w:pPr>
    </w:p>
    <w:p w:rsidR="00554929" w:rsidRDefault="009A0D78">
      <w:pPr>
        <w:rPr>
          <w:rFonts w:ascii="SimSun-ExtB" w:eastAsia="SimSun-ExtB" w:hAnsi="SimSun-ExtB" w:cs="SimSun-ExtB"/>
          <w:b/>
          <w:sz w:val="24"/>
          <w:szCs w:val="24"/>
        </w:rPr>
      </w:pPr>
      <w:r>
        <w:rPr>
          <w:rFonts w:ascii="SimSun-ExtB" w:eastAsia="SimSun-ExtB" w:hAnsi="SimSun-ExtB" w:cs="SimSun-ExtB" w:hint="eastAsia"/>
          <w:b/>
          <w:sz w:val="24"/>
          <w:szCs w:val="24"/>
        </w:rPr>
        <w:t xml:space="preserve">                       </w:t>
      </w:r>
    </w:p>
    <w:p w:rsidR="00554929" w:rsidRDefault="00554929">
      <w:pPr>
        <w:jc w:val="center"/>
        <w:rPr>
          <w:b/>
          <w:sz w:val="24"/>
          <w:szCs w:val="24"/>
        </w:rPr>
      </w:pPr>
    </w:p>
    <w:p w:rsidR="00554929" w:rsidRDefault="00554929">
      <w:pPr>
        <w:jc w:val="center"/>
        <w:rPr>
          <w:b/>
          <w:sz w:val="24"/>
          <w:szCs w:val="24"/>
        </w:rPr>
      </w:pPr>
    </w:p>
    <w:p w:rsidR="00554929" w:rsidRDefault="009A0D78">
      <w:pPr>
        <w:rPr>
          <w:b/>
          <w:sz w:val="32"/>
          <w:szCs w:val="32"/>
        </w:rPr>
      </w:pPr>
      <w:r>
        <w:rPr>
          <w:rFonts w:hint="eastAsia"/>
          <w:b/>
          <w:sz w:val="24"/>
          <w:szCs w:val="24"/>
        </w:rPr>
        <w:tab/>
      </w:r>
      <w:r>
        <w:rPr>
          <w:rFonts w:hAnsi="宋体" w:hint="eastAsia"/>
          <w:b/>
          <w:sz w:val="32"/>
          <w:szCs w:val="32"/>
        </w:rPr>
        <w:t xml:space="preserve">                    </w:t>
      </w:r>
      <w:r>
        <w:rPr>
          <w:rFonts w:hAnsi="宋体"/>
          <w:b/>
          <w:sz w:val="32"/>
          <w:szCs w:val="32"/>
        </w:rPr>
        <w:t>目</w:t>
      </w:r>
      <w:r>
        <w:rPr>
          <w:b/>
          <w:sz w:val="32"/>
          <w:szCs w:val="32"/>
        </w:rPr>
        <w:t xml:space="preserve">    </w:t>
      </w:r>
      <w:r>
        <w:rPr>
          <w:rFonts w:hAnsi="宋体"/>
          <w:b/>
          <w:sz w:val="32"/>
          <w:szCs w:val="32"/>
        </w:rPr>
        <w:t>录</w:t>
      </w:r>
    </w:p>
    <w:p w:rsidR="00554929" w:rsidRDefault="00554929">
      <w:pPr>
        <w:jc w:val="center"/>
        <w:rPr>
          <w:b/>
          <w:sz w:val="32"/>
          <w:szCs w:val="32"/>
        </w:rPr>
      </w:pPr>
    </w:p>
    <w:p w:rsidR="00554929" w:rsidRDefault="009A0D78">
      <w:pPr>
        <w:pStyle w:val="10"/>
        <w:rPr>
          <w:rFonts w:ascii="Calibri" w:hAnsi="Calibri" w:cs="黑体"/>
          <w:szCs w:val="22"/>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hyperlink w:anchor="_Toc427350399" w:history="1">
        <w:r>
          <w:rPr>
            <w:rStyle w:val="ab"/>
            <w:rFonts w:hint="eastAsia"/>
          </w:rPr>
          <w:t>一、系统方案</w:t>
        </w:r>
        <w:r>
          <w:tab/>
        </w:r>
        <w:r>
          <w:rPr>
            <w:rFonts w:ascii="Times New Roman" w:hAnsi="Times New Roman"/>
          </w:rPr>
          <w:fldChar w:fldCharType="begin"/>
        </w:r>
        <w:r>
          <w:rPr>
            <w:rFonts w:ascii="Times New Roman" w:hAnsi="Times New Roman"/>
          </w:rPr>
          <w:instrText xml:space="preserve"> PAGEREF _Toc427350399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rsidR="00554929" w:rsidRDefault="009A0D78">
      <w:pPr>
        <w:pStyle w:val="20"/>
        <w:tabs>
          <w:tab w:val="right" w:leader="dot" w:pos="8296"/>
        </w:tabs>
        <w:rPr>
          <w:rFonts w:ascii="Calibri" w:hAnsi="Calibri" w:cs="黑体"/>
          <w:szCs w:val="22"/>
        </w:rPr>
      </w:pPr>
      <w:hyperlink w:anchor="_Toc427350400" w:history="1">
        <w:r>
          <w:rPr>
            <w:rStyle w:val="ab"/>
          </w:rPr>
          <w:t xml:space="preserve">1.1 </w:t>
        </w:r>
        <w:r>
          <w:rPr>
            <w:rStyle w:val="ab"/>
            <w:rFonts w:hint="eastAsia"/>
          </w:rPr>
          <w:t>系统基本方案</w:t>
        </w:r>
        <w:r>
          <w:tab/>
        </w:r>
        <w:r>
          <w:fldChar w:fldCharType="begin"/>
        </w:r>
        <w:r>
          <w:instrText xml:space="preserve"> PAGEREF _Toc427350400 \h </w:instrText>
        </w:r>
        <w:r>
          <w:fldChar w:fldCharType="separate"/>
        </w:r>
        <w:r>
          <w:t>1</w:t>
        </w:r>
        <w:r>
          <w:fldChar w:fldCharType="end"/>
        </w:r>
      </w:hyperlink>
    </w:p>
    <w:p w:rsidR="00554929" w:rsidRDefault="009A0D78">
      <w:pPr>
        <w:pStyle w:val="30"/>
        <w:tabs>
          <w:tab w:val="right" w:leader="dot" w:pos="8296"/>
        </w:tabs>
        <w:rPr>
          <w:rFonts w:ascii="Calibri" w:hAnsi="Calibri" w:cs="黑体"/>
          <w:szCs w:val="22"/>
        </w:rPr>
      </w:pPr>
      <w:hyperlink w:anchor="_Toc427350401" w:history="1">
        <w:r>
          <w:rPr>
            <w:rStyle w:val="ab"/>
          </w:rPr>
          <w:t xml:space="preserve">1.1.1 </w:t>
        </w:r>
        <w:r>
          <w:rPr>
            <w:rStyle w:val="ab"/>
            <w:rFonts w:hint="eastAsia"/>
          </w:rPr>
          <w:t>控制方案设计</w:t>
        </w:r>
        <w:r>
          <w:tab/>
        </w:r>
        <w:r>
          <w:fldChar w:fldCharType="begin"/>
        </w:r>
        <w:r>
          <w:instrText xml:space="preserve"> PAGE</w:instrText>
        </w:r>
        <w:r>
          <w:instrText xml:space="preserve">REF _Toc427350401 \h </w:instrText>
        </w:r>
        <w:r>
          <w:fldChar w:fldCharType="separate"/>
        </w:r>
        <w:r>
          <w:t>1</w:t>
        </w:r>
        <w:r>
          <w:fldChar w:fldCharType="end"/>
        </w:r>
      </w:hyperlink>
    </w:p>
    <w:p w:rsidR="00554929" w:rsidRDefault="009A0D78">
      <w:pPr>
        <w:pStyle w:val="30"/>
        <w:tabs>
          <w:tab w:val="right" w:leader="dot" w:pos="8296"/>
        </w:tabs>
        <w:rPr>
          <w:rFonts w:ascii="Calibri" w:hAnsi="Calibri" w:cs="黑体"/>
          <w:szCs w:val="22"/>
        </w:rPr>
      </w:pPr>
      <w:hyperlink w:anchor="_Toc427350402" w:history="1">
        <w:r>
          <w:rPr>
            <w:rStyle w:val="ab"/>
          </w:rPr>
          <w:t xml:space="preserve">1.1.2 </w:t>
        </w:r>
        <w:r>
          <w:rPr>
            <w:rStyle w:val="ab"/>
            <w:rFonts w:hint="eastAsia"/>
          </w:rPr>
          <w:t>机械结构方案设计</w:t>
        </w:r>
        <w:r>
          <w:tab/>
        </w:r>
        <w:r>
          <w:fldChar w:fldCharType="begin"/>
        </w:r>
        <w:r>
          <w:instrText xml:space="preserve"> PAGEREF _Toc427350402 \h </w:instrText>
        </w:r>
        <w:r>
          <w:fldChar w:fldCharType="separate"/>
        </w:r>
        <w:r>
          <w:t>1</w:t>
        </w:r>
        <w:r>
          <w:fldChar w:fldCharType="end"/>
        </w:r>
      </w:hyperlink>
    </w:p>
    <w:p w:rsidR="00554929" w:rsidRDefault="009A0D78">
      <w:pPr>
        <w:pStyle w:val="20"/>
        <w:tabs>
          <w:tab w:val="right" w:leader="dot" w:pos="8296"/>
        </w:tabs>
        <w:rPr>
          <w:rFonts w:ascii="Calibri" w:hAnsi="Calibri" w:cs="黑体"/>
          <w:szCs w:val="22"/>
        </w:rPr>
      </w:pPr>
      <w:hyperlink w:anchor="_Toc427350403" w:history="1">
        <w:r>
          <w:rPr>
            <w:rStyle w:val="ab"/>
          </w:rPr>
          <w:t xml:space="preserve">1.2 </w:t>
        </w:r>
        <w:r>
          <w:rPr>
            <w:rStyle w:val="ab"/>
            <w:rFonts w:hint="eastAsia"/>
          </w:rPr>
          <w:t>各部分方案选择与论证</w:t>
        </w:r>
        <w:r>
          <w:tab/>
        </w:r>
        <w:r>
          <w:fldChar w:fldCharType="begin"/>
        </w:r>
        <w:r>
          <w:instrText xml:space="preserve"> PAGEREF _Toc427350403 \h </w:instrText>
        </w:r>
        <w:r>
          <w:fldChar w:fldCharType="separate"/>
        </w:r>
        <w:r>
          <w:t>2</w:t>
        </w:r>
        <w:r>
          <w:fldChar w:fldCharType="end"/>
        </w:r>
      </w:hyperlink>
    </w:p>
    <w:p w:rsidR="00554929" w:rsidRDefault="009A0D78">
      <w:pPr>
        <w:pStyle w:val="30"/>
        <w:tabs>
          <w:tab w:val="right" w:leader="dot" w:pos="8296"/>
        </w:tabs>
        <w:rPr>
          <w:rFonts w:ascii="Calibri" w:hAnsi="Calibri" w:cs="黑体"/>
          <w:szCs w:val="22"/>
        </w:rPr>
      </w:pPr>
      <w:hyperlink w:anchor="_Toc427350404" w:history="1">
        <w:r>
          <w:rPr>
            <w:rStyle w:val="ab"/>
          </w:rPr>
          <w:t>1.2.1</w:t>
        </w:r>
        <w:r>
          <w:rPr>
            <w:rStyle w:val="ab"/>
            <w:rFonts w:hint="eastAsia"/>
          </w:rPr>
          <w:t>电机选择</w:t>
        </w:r>
        <w:r>
          <w:tab/>
        </w:r>
        <w:r>
          <w:fldChar w:fldCharType="begin"/>
        </w:r>
        <w:r>
          <w:instrText xml:space="preserve"> PAGEREF _Toc427350404 \h </w:instrText>
        </w:r>
        <w:r>
          <w:fldChar w:fldCharType="separate"/>
        </w:r>
        <w:r>
          <w:t>2</w:t>
        </w:r>
        <w:r>
          <w:fldChar w:fldCharType="end"/>
        </w:r>
      </w:hyperlink>
    </w:p>
    <w:p w:rsidR="00554929" w:rsidRDefault="009A0D78">
      <w:pPr>
        <w:pStyle w:val="30"/>
        <w:tabs>
          <w:tab w:val="right" w:leader="dot" w:pos="8296"/>
        </w:tabs>
        <w:rPr>
          <w:rFonts w:ascii="Calibri" w:hAnsi="Calibri" w:cs="黑体"/>
          <w:szCs w:val="22"/>
        </w:rPr>
      </w:pPr>
      <w:hyperlink w:anchor="_Toc427350405" w:history="1">
        <w:r>
          <w:rPr>
            <w:rStyle w:val="ab"/>
          </w:rPr>
          <w:t xml:space="preserve">1.2.2 </w:t>
        </w:r>
        <w:r>
          <w:rPr>
            <w:rStyle w:val="ab"/>
            <w:rFonts w:hint="eastAsia"/>
          </w:rPr>
          <w:t>电机驱动的选择</w:t>
        </w:r>
        <w:r>
          <w:tab/>
        </w:r>
        <w:r>
          <w:fldChar w:fldCharType="begin"/>
        </w:r>
        <w:r>
          <w:instrText xml:space="preserve"> PAGEREF _Toc427350405 \h </w:instrText>
        </w:r>
        <w:r>
          <w:fldChar w:fldCharType="separate"/>
        </w:r>
        <w:r>
          <w:t>2</w:t>
        </w:r>
        <w:r>
          <w:fldChar w:fldCharType="end"/>
        </w:r>
      </w:hyperlink>
    </w:p>
    <w:p w:rsidR="00554929" w:rsidRDefault="009A0D78">
      <w:pPr>
        <w:pStyle w:val="30"/>
        <w:tabs>
          <w:tab w:val="right" w:leader="dot" w:pos="8296"/>
        </w:tabs>
        <w:rPr>
          <w:rFonts w:ascii="Calibri" w:hAnsi="Calibri" w:cs="黑体"/>
          <w:szCs w:val="22"/>
        </w:rPr>
      </w:pPr>
      <w:hyperlink w:anchor="_Toc427350406" w:history="1">
        <w:r>
          <w:rPr>
            <w:rStyle w:val="ab"/>
          </w:rPr>
          <w:t xml:space="preserve">1.2.3 </w:t>
        </w:r>
        <w:r>
          <w:rPr>
            <w:rStyle w:val="ab"/>
            <w:rFonts w:hint="eastAsia"/>
          </w:rPr>
          <w:t>摆杆与横杆的连接选择</w:t>
        </w:r>
        <w:r>
          <w:tab/>
        </w:r>
        <w:r>
          <w:fldChar w:fldCharType="begin"/>
        </w:r>
        <w:r>
          <w:instrText xml:space="preserve"> PAGEREF _Toc427350406 \h </w:instrText>
        </w:r>
        <w:r>
          <w:fldChar w:fldCharType="separate"/>
        </w:r>
        <w:r>
          <w:t>2</w:t>
        </w:r>
        <w:r>
          <w:fldChar w:fldCharType="end"/>
        </w:r>
      </w:hyperlink>
    </w:p>
    <w:p w:rsidR="00554929" w:rsidRDefault="009A0D78">
      <w:pPr>
        <w:pStyle w:val="30"/>
        <w:tabs>
          <w:tab w:val="right" w:leader="dot" w:pos="8296"/>
        </w:tabs>
        <w:rPr>
          <w:rFonts w:ascii="Calibri" w:hAnsi="Calibri" w:cs="黑体"/>
          <w:szCs w:val="22"/>
        </w:rPr>
      </w:pPr>
      <w:hyperlink w:anchor="_Toc427350407" w:history="1">
        <w:r>
          <w:rPr>
            <w:rStyle w:val="ab"/>
          </w:rPr>
          <w:t xml:space="preserve">1.2.4 </w:t>
        </w:r>
        <w:r>
          <w:rPr>
            <w:rStyle w:val="ab"/>
            <w:rFonts w:hint="eastAsia"/>
          </w:rPr>
          <w:t>摆杆与风机的连接选择</w:t>
        </w:r>
        <w:r>
          <w:tab/>
        </w:r>
        <w:r>
          <w:fldChar w:fldCharType="begin"/>
        </w:r>
        <w:r>
          <w:instrText xml:space="preserve"> PAGEREF _Toc427350407 \h </w:instrText>
        </w:r>
        <w:r>
          <w:fldChar w:fldCharType="separate"/>
        </w:r>
        <w:r>
          <w:t>3</w:t>
        </w:r>
        <w:r>
          <w:fldChar w:fldCharType="end"/>
        </w:r>
      </w:hyperlink>
    </w:p>
    <w:p w:rsidR="00554929" w:rsidRDefault="009A0D78">
      <w:pPr>
        <w:pStyle w:val="10"/>
        <w:rPr>
          <w:rFonts w:ascii="Calibri" w:hAnsi="Calibri" w:cs="黑体"/>
          <w:szCs w:val="22"/>
        </w:rPr>
      </w:pPr>
      <w:hyperlink w:anchor="_Toc427350408" w:history="1">
        <w:r>
          <w:rPr>
            <w:rStyle w:val="ab"/>
            <w:rFonts w:hint="eastAsia"/>
          </w:rPr>
          <w:t>二、</w:t>
        </w:r>
        <w:r>
          <w:rPr>
            <w:rStyle w:val="ab"/>
            <w:rFonts w:hint="eastAsia"/>
          </w:rPr>
          <w:t xml:space="preserve"> </w:t>
        </w:r>
        <w:r>
          <w:rPr>
            <w:rStyle w:val="ab"/>
            <w:rFonts w:hint="eastAsia"/>
          </w:rPr>
          <w:t>系统理论分析与计算</w:t>
        </w:r>
        <w:r>
          <w:tab/>
        </w:r>
        <w:r>
          <w:rPr>
            <w:rFonts w:ascii="Times New Roman" w:hAnsi="Times New Roman"/>
          </w:rPr>
          <w:fldChar w:fldCharType="begin"/>
        </w:r>
        <w:r>
          <w:rPr>
            <w:rFonts w:ascii="Times New Roman" w:hAnsi="Times New Roman"/>
          </w:rPr>
          <w:instrText xml:space="preserve"> PAGEREF _Toc427350408 \h </w:instrText>
        </w:r>
        <w:r>
          <w:rPr>
            <w:rFonts w:ascii="Times New Roman" w:hAnsi="Times New Roman"/>
          </w:rPr>
        </w:r>
        <w:r>
          <w:rPr>
            <w:rFonts w:ascii="Times New Roman" w:hAnsi="Times New Roman"/>
          </w:rPr>
          <w:fldChar w:fldCharType="separate"/>
        </w:r>
        <w:r>
          <w:rPr>
            <w:rFonts w:ascii="Times New Roman" w:hAnsi="Times New Roman"/>
          </w:rPr>
          <w:t>3</w:t>
        </w:r>
        <w:r>
          <w:rPr>
            <w:rFonts w:ascii="Times New Roman" w:hAnsi="Times New Roman"/>
          </w:rPr>
          <w:fldChar w:fldCharType="end"/>
        </w:r>
      </w:hyperlink>
    </w:p>
    <w:p w:rsidR="00554929" w:rsidRDefault="009A0D78">
      <w:pPr>
        <w:pStyle w:val="20"/>
        <w:tabs>
          <w:tab w:val="right" w:leader="dot" w:pos="8296"/>
        </w:tabs>
        <w:rPr>
          <w:rFonts w:ascii="Calibri" w:hAnsi="Calibri" w:cs="黑体"/>
          <w:szCs w:val="22"/>
        </w:rPr>
      </w:pPr>
      <w:hyperlink w:anchor="_Toc427350409" w:history="1">
        <w:r>
          <w:rPr>
            <w:rStyle w:val="ab"/>
          </w:rPr>
          <w:t>2.1</w:t>
        </w:r>
        <w:r>
          <w:rPr>
            <w:rStyle w:val="ab"/>
            <w:rFonts w:hint="eastAsia"/>
          </w:rPr>
          <w:t>风力摆位置的计算与分析</w:t>
        </w:r>
        <w:r>
          <w:tab/>
        </w:r>
        <w:r>
          <w:fldChar w:fldCharType="begin"/>
        </w:r>
        <w:r>
          <w:instrText xml:space="preserve"> PAGEREF _Toc427350409 \h </w:instrText>
        </w:r>
        <w:r>
          <w:fldChar w:fldCharType="separate"/>
        </w:r>
        <w:r>
          <w:t>3</w:t>
        </w:r>
        <w:r>
          <w:fldChar w:fldCharType="end"/>
        </w:r>
      </w:hyperlink>
    </w:p>
    <w:p w:rsidR="00554929" w:rsidRDefault="009A0D78">
      <w:pPr>
        <w:pStyle w:val="30"/>
        <w:tabs>
          <w:tab w:val="right" w:leader="dot" w:pos="8296"/>
        </w:tabs>
        <w:rPr>
          <w:rFonts w:ascii="Calibri" w:hAnsi="Calibri" w:cs="黑体"/>
          <w:szCs w:val="22"/>
        </w:rPr>
      </w:pPr>
      <w:hyperlink w:anchor="_Toc427350410" w:history="1">
        <w:r>
          <w:rPr>
            <w:rStyle w:val="ab"/>
          </w:rPr>
          <w:t>2.2</w:t>
        </w:r>
        <w:r>
          <w:rPr>
            <w:rStyle w:val="ab"/>
            <w:rFonts w:hint="eastAsia"/>
          </w:rPr>
          <w:t>风力摆运动状态的分析</w:t>
        </w:r>
        <w:r>
          <w:tab/>
        </w:r>
        <w:r>
          <w:fldChar w:fldCharType="begin"/>
        </w:r>
        <w:r>
          <w:instrText xml:space="preserve"> PAGEREF _Toc427350410 \h </w:instrText>
        </w:r>
        <w:r>
          <w:fldChar w:fldCharType="separate"/>
        </w:r>
        <w:r>
          <w:t>3</w:t>
        </w:r>
        <w:r>
          <w:fldChar w:fldCharType="end"/>
        </w:r>
      </w:hyperlink>
    </w:p>
    <w:p w:rsidR="00554929" w:rsidRDefault="009A0D78">
      <w:pPr>
        <w:pStyle w:val="30"/>
        <w:tabs>
          <w:tab w:val="right" w:leader="dot" w:pos="8296"/>
        </w:tabs>
        <w:rPr>
          <w:rFonts w:ascii="Calibri" w:hAnsi="Calibri" w:cs="黑体"/>
          <w:szCs w:val="22"/>
        </w:rPr>
      </w:pPr>
      <w:hyperlink w:anchor="_Toc427350411" w:history="1">
        <w:r>
          <w:rPr>
            <w:rStyle w:val="ab"/>
          </w:rPr>
          <w:t>2.3</w:t>
        </w:r>
        <w:r>
          <w:rPr>
            <w:rStyle w:val="ab"/>
            <w:rFonts w:hint="eastAsia"/>
          </w:rPr>
          <w:t>控制算法的分析</w:t>
        </w:r>
        <w:r>
          <w:tab/>
        </w:r>
        <w:r>
          <w:fldChar w:fldCharType="begin"/>
        </w:r>
        <w:r>
          <w:instrText xml:space="preserve"> PAGEREF _Toc427350411 \h </w:instrText>
        </w:r>
        <w:r>
          <w:fldChar w:fldCharType="separate"/>
        </w:r>
        <w:r>
          <w:t>4</w:t>
        </w:r>
        <w:r>
          <w:fldChar w:fldCharType="end"/>
        </w:r>
      </w:hyperlink>
    </w:p>
    <w:p w:rsidR="00554929" w:rsidRDefault="009A0D78">
      <w:pPr>
        <w:pStyle w:val="10"/>
        <w:rPr>
          <w:rFonts w:ascii="Calibri" w:hAnsi="Calibri" w:cs="黑体"/>
          <w:szCs w:val="22"/>
        </w:rPr>
      </w:pPr>
      <w:hyperlink w:anchor="_Toc427350412" w:history="1">
        <w:r>
          <w:rPr>
            <w:rStyle w:val="ab"/>
            <w:rFonts w:hint="eastAsia"/>
          </w:rPr>
          <w:t>三、电路与程序设计</w:t>
        </w:r>
        <w:r>
          <w:tab/>
        </w:r>
        <w:r>
          <w:rPr>
            <w:rFonts w:ascii="Times New Roman" w:hAnsi="Times New Roman"/>
          </w:rPr>
          <w:t>4</w:t>
        </w:r>
      </w:hyperlink>
    </w:p>
    <w:p w:rsidR="00554929" w:rsidRDefault="009A0D78">
      <w:pPr>
        <w:pStyle w:val="20"/>
        <w:tabs>
          <w:tab w:val="right" w:leader="dot" w:pos="8296"/>
        </w:tabs>
        <w:rPr>
          <w:rFonts w:ascii="Calibri" w:hAnsi="Calibri" w:cs="黑体"/>
          <w:szCs w:val="22"/>
        </w:rPr>
      </w:pPr>
      <w:hyperlink w:anchor="_Toc427350413" w:history="1">
        <w:r>
          <w:rPr>
            <w:rStyle w:val="ab"/>
          </w:rPr>
          <w:t>3.1</w:t>
        </w:r>
        <w:r>
          <w:rPr>
            <w:rStyle w:val="ab"/>
            <w:rFonts w:hint="eastAsia"/>
          </w:rPr>
          <w:t>电路的设计</w:t>
        </w:r>
        <w:r>
          <w:tab/>
        </w:r>
        <w:r>
          <w:rPr>
            <w:rFonts w:hint="eastAsia"/>
          </w:rPr>
          <w:t>4</w:t>
        </w:r>
      </w:hyperlink>
    </w:p>
    <w:p w:rsidR="00554929" w:rsidRDefault="009A0D78">
      <w:pPr>
        <w:pStyle w:val="30"/>
        <w:tabs>
          <w:tab w:val="right" w:leader="dot" w:pos="8296"/>
        </w:tabs>
        <w:rPr>
          <w:rFonts w:ascii="Calibri" w:hAnsi="Calibri" w:cs="黑体"/>
          <w:szCs w:val="22"/>
        </w:rPr>
      </w:pPr>
      <w:hyperlink w:anchor="_Toc427350414" w:history="1">
        <w:r>
          <w:rPr>
            <w:rStyle w:val="ab"/>
          </w:rPr>
          <w:t>3.1.1</w:t>
        </w:r>
        <w:r>
          <w:rPr>
            <w:rStyle w:val="ab"/>
            <w:rFonts w:hint="eastAsia"/>
          </w:rPr>
          <w:t>系统总体框图</w:t>
        </w:r>
        <w:r>
          <w:tab/>
        </w:r>
        <w:r>
          <w:rPr>
            <w:rFonts w:hint="eastAsia"/>
          </w:rPr>
          <w:t>4</w:t>
        </w:r>
      </w:hyperlink>
    </w:p>
    <w:p w:rsidR="00554929" w:rsidRDefault="009A0D78">
      <w:pPr>
        <w:pStyle w:val="30"/>
        <w:tabs>
          <w:tab w:val="right" w:leader="dot" w:pos="8296"/>
        </w:tabs>
        <w:rPr>
          <w:rFonts w:ascii="Calibri" w:hAnsi="Calibri" w:cs="黑体"/>
          <w:szCs w:val="22"/>
        </w:rPr>
      </w:pPr>
      <w:hyperlink w:anchor="_Toc427350415" w:history="1">
        <w:r>
          <w:rPr>
            <w:rStyle w:val="ab"/>
          </w:rPr>
          <w:t>3.1.2</w:t>
        </w:r>
        <w:r>
          <w:rPr>
            <w:rStyle w:val="ab"/>
            <w:rFonts w:hint="eastAsia"/>
          </w:rPr>
          <w:t>风力摆控制系统总电路原理图见附件</w:t>
        </w:r>
        <w:r>
          <w:rPr>
            <w:rStyle w:val="ab"/>
          </w:rPr>
          <w:t>1</w:t>
        </w:r>
        <w:r>
          <w:tab/>
        </w:r>
        <w:r>
          <w:rPr>
            <w:rFonts w:hint="eastAsia"/>
          </w:rPr>
          <w:t>4</w:t>
        </w:r>
      </w:hyperlink>
    </w:p>
    <w:p w:rsidR="00554929" w:rsidRDefault="009A0D78">
      <w:pPr>
        <w:pStyle w:val="30"/>
        <w:tabs>
          <w:tab w:val="right" w:leader="dot" w:pos="8296"/>
        </w:tabs>
        <w:rPr>
          <w:rFonts w:ascii="Calibri" w:hAnsi="Calibri" w:cs="黑体"/>
          <w:szCs w:val="22"/>
        </w:rPr>
      </w:pPr>
      <w:hyperlink w:anchor="_Toc427350416" w:history="1">
        <w:r>
          <w:rPr>
            <w:rStyle w:val="ab"/>
          </w:rPr>
          <w:t>3.1.3</w:t>
        </w:r>
        <w:r>
          <w:rPr>
            <w:rStyle w:val="ab"/>
            <w:rFonts w:hint="eastAsia"/>
          </w:rPr>
          <w:t>电源</w:t>
        </w:r>
        <w:r>
          <w:tab/>
        </w:r>
        <w:r>
          <w:fldChar w:fldCharType="begin"/>
        </w:r>
        <w:r>
          <w:instrText xml:space="preserve"> PAGEREF _Toc427350416 \h </w:instrText>
        </w:r>
        <w:r>
          <w:fldChar w:fldCharType="separate"/>
        </w:r>
        <w:r>
          <w:t>5</w:t>
        </w:r>
        <w:r>
          <w:fldChar w:fldCharType="end"/>
        </w:r>
      </w:hyperlink>
    </w:p>
    <w:p w:rsidR="00554929" w:rsidRDefault="009A0D78">
      <w:pPr>
        <w:pStyle w:val="20"/>
        <w:tabs>
          <w:tab w:val="right" w:leader="dot" w:pos="8296"/>
        </w:tabs>
        <w:rPr>
          <w:rFonts w:ascii="Calibri" w:hAnsi="Calibri" w:cs="黑体"/>
          <w:szCs w:val="22"/>
        </w:rPr>
      </w:pPr>
      <w:hyperlink w:anchor="_Toc427350417" w:history="1">
        <w:r>
          <w:rPr>
            <w:rStyle w:val="ab"/>
          </w:rPr>
          <w:t>3.2</w:t>
        </w:r>
        <w:r>
          <w:rPr>
            <w:rStyle w:val="ab"/>
            <w:rFonts w:hint="eastAsia"/>
          </w:rPr>
          <w:t>程序的设计</w:t>
        </w:r>
        <w:r>
          <w:tab/>
        </w:r>
        <w:r>
          <w:fldChar w:fldCharType="begin"/>
        </w:r>
        <w:r>
          <w:instrText xml:space="preserve"> PAGEREF _Toc427350417 \h </w:instrText>
        </w:r>
        <w:r>
          <w:fldChar w:fldCharType="separate"/>
        </w:r>
        <w:r>
          <w:t>5</w:t>
        </w:r>
        <w:r>
          <w:fldChar w:fldCharType="end"/>
        </w:r>
      </w:hyperlink>
    </w:p>
    <w:p w:rsidR="00554929" w:rsidRDefault="009A0D78">
      <w:pPr>
        <w:pStyle w:val="30"/>
        <w:tabs>
          <w:tab w:val="right" w:leader="dot" w:pos="8296"/>
        </w:tabs>
        <w:rPr>
          <w:rFonts w:ascii="Calibri" w:hAnsi="Calibri" w:cs="黑体"/>
          <w:szCs w:val="22"/>
        </w:rPr>
      </w:pPr>
      <w:hyperlink w:anchor="_Toc427350418" w:history="1">
        <w:r>
          <w:rPr>
            <w:rStyle w:val="ab"/>
          </w:rPr>
          <w:t>3.2.1</w:t>
        </w:r>
        <w:r>
          <w:rPr>
            <w:rStyle w:val="ab"/>
            <w:rFonts w:hint="eastAsia"/>
          </w:rPr>
          <w:t>程序功能描述与设计思路</w:t>
        </w:r>
        <w:r>
          <w:tab/>
        </w:r>
        <w:r>
          <w:fldChar w:fldCharType="begin"/>
        </w:r>
        <w:r>
          <w:instrText xml:space="preserve"> PAGEREF _Toc427350418 \h </w:instrText>
        </w:r>
        <w:r>
          <w:fldChar w:fldCharType="separate"/>
        </w:r>
        <w:r>
          <w:t>5</w:t>
        </w:r>
        <w:r>
          <w:fldChar w:fldCharType="end"/>
        </w:r>
      </w:hyperlink>
    </w:p>
    <w:p w:rsidR="00554929" w:rsidRDefault="009A0D78">
      <w:pPr>
        <w:pStyle w:val="30"/>
        <w:tabs>
          <w:tab w:val="right" w:leader="dot" w:pos="8296"/>
        </w:tabs>
        <w:rPr>
          <w:rFonts w:ascii="Calibri" w:hAnsi="Calibri" w:cs="黑体"/>
          <w:szCs w:val="22"/>
        </w:rPr>
      </w:pPr>
      <w:hyperlink w:anchor="_Toc427350419" w:history="1">
        <w:r>
          <w:rPr>
            <w:rStyle w:val="ab"/>
          </w:rPr>
          <w:t>3.2.2</w:t>
        </w:r>
        <w:r>
          <w:rPr>
            <w:rStyle w:val="ab"/>
            <w:rFonts w:hint="eastAsia"/>
          </w:rPr>
          <w:t>程序流程图</w:t>
        </w:r>
        <w:r>
          <w:tab/>
        </w:r>
        <w:r>
          <w:fldChar w:fldCharType="begin"/>
        </w:r>
        <w:r>
          <w:instrText xml:space="preserve"> PAGEREF _Toc42</w:instrText>
        </w:r>
        <w:r>
          <w:instrText xml:space="preserve">7350419 \h </w:instrText>
        </w:r>
        <w:r>
          <w:fldChar w:fldCharType="separate"/>
        </w:r>
        <w:r>
          <w:t>6</w:t>
        </w:r>
        <w:r>
          <w:fldChar w:fldCharType="end"/>
        </w:r>
      </w:hyperlink>
    </w:p>
    <w:p w:rsidR="00554929" w:rsidRDefault="009A0D78">
      <w:pPr>
        <w:pStyle w:val="10"/>
        <w:rPr>
          <w:rFonts w:ascii="Calibri" w:hAnsi="Calibri" w:cs="黑体"/>
          <w:szCs w:val="22"/>
        </w:rPr>
      </w:pPr>
      <w:hyperlink w:anchor="_Toc427350420" w:history="1">
        <w:r>
          <w:rPr>
            <w:rStyle w:val="ab"/>
            <w:rFonts w:hint="eastAsia"/>
          </w:rPr>
          <w:t>四、测试方案与测试结果</w:t>
        </w:r>
        <w:r>
          <w:tab/>
        </w:r>
        <w:r>
          <w:rPr>
            <w:rFonts w:ascii="Times New Roman" w:hAnsi="Times New Roman"/>
          </w:rPr>
          <w:t>6</w:t>
        </w:r>
      </w:hyperlink>
    </w:p>
    <w:p w:rsidR="00554929" w:rsidRDefault="009A0D78">
      <w:pPr>
        <w:pStyle w:val="20"/>
        <w:tabs>
          <w:tab w:val="right" w:leader="dot" w:pos="8296"/>
        </w:tabs>
        <w:rPr>
          <w:rFonts w:ascii="Calibri" w:hAnsi="Calibri" w:cs="黑体"/>
          <w:szCs w:val="22"/>
        </w:rPr>
      </w:pPr>
      <w:hyperlink w:anchor="_Toc427350421" w:history="1">
        <w:r>
          <w:rPr>
            <w:rStyle w:val="ab"/>
          </w:rPr>
          <w:t>4.1</w:t>
        </w:r>
        <w:r>
          <w:rPr>
            <w:rStyle w:val="ab"/>
            <w:rFonts w:hint="eastAsia"/>
          </w:rPr>
          <w:t>测试方案</w:t>
        </w:r>
        <w:r>
          <w:tab/>
        </w:r>
        <w:r>
          <w:rPr>
            <w:rFonts w:hint="eastAsia"/>
          </w:rPr>
          <w:t>6</w:t>
        </w:r>
      </w:hyperlink>
    </w:p>
    <w:p w:rsidR="00554929" w:rsidRDefault="009A0D78">
      <w:pPr>
        <w:pStyle w:val="20"/>
        <w:tabs>
          <w:tab w:val="right" w:leader="dot" w:pos="8296"/>
        </w:tabs>
        <w:rPr>
          <w:rFonts w:ascii="Calibri" w:hAnsi="Calibri" w:cs="黑体"/>
          <w:szCs w:val="22"/>
        </w:rPr>
      </w:pPr>
      <w:hyperlink w:anchor="_Toc427350422" w:history="1">
        <w:r>
          <w:rPr>
            <w:rStyle w:val="ab"/>
          </w:rPr>
          <w:t>4.2</w:t>
        </w:r>
        <w:r>
          <w:rPr>
            <w:rStyle w:val="ab"/>
            <w:rFonts w:hint="eastAsia"/>
          </w:rPr>
          <w:t>测试条件与仪器</w:t>
        </w:r>
        <w:r>
          <w:tab/>
        </w:r>
        <w:r>
          <w:fldChar w:fldCharType="begin"/>
        </w:r>
        <w:r>
          <w:instrText xml:space="preserve"> PAGEREF _Toc427350422 \h </w:instrText>
        </w:r>
        <w:r>
          <w:fldChar w:fldCharType="separate"/>
        </w:r>
        <w:r>
          <w:t>7</w:t>
        </w:r>
        <w:r>
          <w:fldChar w:fldCharType="end"/>
        </w:r>
      </w:hyperlink>
    </w:p>
    <w:p w:rsidR="00554929" w:rsidRDefault="009A0D78">
      <w:pPr>
        <w:pStyle w:val="20"/>
        <w:tabs>
          <w:tab w:val="right" w:leader="dot" w:pos="8296"/>
        </w:tabs>
        <w:rPr>
          <w:rFonts w:ascii="Calibri" w:hAnsi="Calibri" w:cs="黑体"/>
          <w:szCs w:val="22"/>
        </w:rPr>
      </w:pPr>
      <w:hyperlink w:anchor="_Toc427350423" w:history="1">
        <w:r>
          <w:rPr>
            <w:rStyle w:val="ab"/>
          </w:rPr>
          <w:t>4.3</w:t>
        </w:r>
        <w:r>
          <w:rPr>
            <w:rStyle w:val="ab"/>
            <w:rFonts w:hint="eastAsia"/>
          </w:rPr>
          <w:t>测试结果及分析</w:t>
        </w:r>
        <w:r>
          <w:tab/>
        </w:r>
        <w:r>
          <w:fldChar w:fldCharType="begin"/>
        </w:r>
        <w:r>
          <w:instrText xml:space="preserve"> PAGEREF _Toc427350423 \h </w:instrText>
        </w:r>
        <w:r>
          <w:fldChar w:fldCharType="separate"/>
        </w:r>
        <w:r>
          <w:t>7</w:t>
        </w:r>
        <w:r>
          <w:fldChar w:fldCharType="end"/>
        </w:r>
      </w:hyperlink>
    </w:p>
    <w:p w:rsidR="00554929" w:rsidRDefault="009A0D78">
      <w:pPr>
        <w:pStyle w:val="30"/>
        <w:tabs>
          <w:tab w:val="right" w:leader="dot" w:pos="8296"/>
        </w:tabs>
        <w:rPr>
          <w:rFonts w:ascii="Calibri" w:hAnsi="Calibri" w:cs="黑体"/>
          <w:szCs w:val="22"/>
        </w:rPr>
      </w:pPr>
      <w:hyperlink w:anchor="_Toc427350424" w:history="1">
        <w:r>
          <w:rPr>
            <w:rStyle w:val="ab"/>
            <w:rFonts w:hint="eastAsia"/>
          </w:rPr>
          <w:t>（</w:t>
        </w:r>
        <w:r>
          <w:rPr>
            <w:rStyle w:val="ab"/>
          </w:rPr>
          <w:t>1</w:t>
        </w:r>
        <w:r>
          <w:rPr>
            <w:rStyle w:val="ab"/>
            <w:rFonts w:hint="eastAsia"/>
          </w:rPr>
          <w:t>）测试结果</w:t>
        </w:r>
        <w:r>
          <w:tab/>
        </w:r>
        <w:r>
          <w:fldChar w:fldCharType="begin"/>
        </w:r>
        <w:r>
          <w:instrText xml:space="preserve"> PAGEREF _</w:instrText>
        </w:r>
        <w:r>
          <w:instrText xml:space="preserve">Toc427350424 \h </w:instrText>
        </w:r>
        <w:r>
          <w:fldChar w:fldCharType="separate"/>
        </w:r>
        <w:r>
          <w:t>7</w:t>
        </w:r>
        <w:r>
          <w:fldChar w:fldCharType="end"/>
        </w:r>
      </w:hyperlink>
    </w:p>
    <w:p w:rsidR="00554929" w:rsidRDefault="009A0D78">
      <w:pPr>
        <w:pStyle w:val="30"/>
        <w:tabs>
          <w:tab w:val="right" w:leader="dot" w:pos="8296"/>
        </w:tabs>
        <w:rPr>
          <w:rFonts w:ascii="Calibri" w:hAnsi="Calibri" w:cs="黑体"/>
          <w:szCs w:val="22"/>
        </w:rPr>
      </w:pPr>
      <w:hyperlink w:anchor="_Toc427350425" w:history="1">
        <w:r>
          <w:rPr>
            <w:rStyle w:val="ab"/>
            <w:rFonts w:hint="eastAsia"/>
          </w:rPr>
          <w:t>（</w:t>
        </w:r>
        <w:r>
          <w:rPr>
            <w:rStyle w:val="ab"/>
          </w:rPr>
          <w:t>2</w:t>
        </w:r>
        <w:r>
          <w:rPr>
            <w:rStyle w:val="ab"/>
            <w:rFonts w:hint="eastAsia"/>
          </w:rPr>
          <w:t>）测试分析与结论</w:t>
        </w:r>
        <w:r>
          <w:tab/>
        </w:r>
        <w:r>
          <w:fldChar w:fldCharType="begin"/>
        </w:r>
        <w:r>
          <w:instrText xml:space="preserve"> PAGEREF _Toc427350425 \h </w:instrText>
        </w:r>
        <w:r>
          <w:fldChar w:fldCharType="separate"/>
        </w:r>
        <w:r>
          <w:t>8</w:t>
        </w:r>
        <w:r>
          <w:fldChar w:fldCharType="end"/>
        </w:r>
      </w:hyperlink>
    </w:p>
    <w:p w:rsidR="00554929" w:rsidRDefault="009A0D78">
      <w:pPr>
        <w:pStyle w:val="10"/>
        <w:rPr>
          <w:rFonts w:ascii="Calibri" w:hAnsi="Calibri" w:cs="黑体"/>
          <w:szCs w:val="22"/>
        </w:rPr>
      </w:pPr>
      <w:hyperlink w:anchor="_Toc427350426" w:history="1">
        <w:r>
          <w:rPr>
            <w:rStyle w:val="ab"/>
            <w:rFonts w:hint="eastAsia"/>
          </w:rPr>
          <w:t>五、结论与心得</w:t>
        </w:r>
        <w:r>
          <w:tab/>
        </w:r>
        <w:r>
          <w:rPr>
            <w:rFonts w:ascii="Times New Roman" w:hAnsi="Times New Roman"/>
          </w:rPr>
          <w:fldChar w:fldCharType="begin"/>
        </w:r>
        <w:r>
          <w:rPr>
            <w:rFonts w:ascii="Times New Roman" w:hAnsi="Times New Roman"/>
          </w:rPr>
          <w:instrText xml:space="preserve"> PAGEREF _Toc427350426 \h </w:instrText>
        </w:r>
        <w:r>
          <w:rPr>
            <w:rFonts w:ascii="Times New Roman" w:hAnsi="Times New Roman"/>
          </w:rPr>
        </w:r>
        <w:r>
          <w:rPr>
            <w:rFonts w:ascii="Times New Roman" w:hAnsi="Times New Roman"/>
          </w:rPr>
          <w:fldChar w:fldCharType="separate"/>
        </w:r>
        <w:r>
          <w:rPr>
            <w:rFonts w:ascii="Times New Roman" w:hAnsi="Times New Roman"/>
          </w:rPr>
          <w:t>8</w:t>
        </w:r>
        <w:r>
          <w:rPr>
            <w:rFonts w:ascii="Times New Roman" w:hAnsi="Times New Roman"/>
          </w:rPr>
          <w:fldChar w:fldCharType="end"/>
        </w:r>
      </w:hyperlink>
    </w:p>
    <w:p w:rsidR="00554929" w:rsidRDefault="009A0D78">
      <w:pPr>
        <w:pStyle w:val="10"/>
        <w:rPr>
          <w:rFonts w:ascii="Calibri" w:hAnsi="Calibri" w:cs="黑体"/>
          <w:szCs w:val="22"/>
        </w:rPr>
      </w:pPr>
      <w:hyperlink w:anchor="_Toc427350427" w:history="1">
        <w:r>
          <w:rPr>
            <w:rStyle w:val="ab"/>
            <w:rFonts w:hint="eastAsia"/>
          </w:rPr>
          <w:t>六、参考文献</w:t>
        </w:r>
        <w:r>
          <w:tab/>
        </w:r>
        <w:r>
          <w:rPr>
            <w:rFonts w:ascii="Times New Roman" w:hAnsi="Times New Roman"/>
          </w:rPr>
          <w:t>8</w:t>
        </w:r>
      </w:hyperlink>
    </w:p>
    <w:p w:rsidR="00554929" w:rsidRDefault="009A0D78">
      <w:pPr>
        <w:rPr>
          <w:b/>
          <w:sz w:val="24"/>
          <w:szCs w:val="24"/>
        </w:rPr>
      </w:pPr>
      <w:r>
        <w:rPr>
          <w:szCs w:val="24"/>
        </w:rPr>
        <w:fldChar w:fldCharType="end"/>
      </w:r>
    </w:p>
    <w:p w:rsidR="00554929" w:rsidRDefault="00554929">
      <w:pPr>
        <w:jc w:val="center"/>
        <w:rPr>
          <w:b/>
          <w:sz w:val="24"/>
          <w:szCs w:val="24"/>
        </w:rPr>
      </w:pPr>
    </w:p>
    <w:p w:rsidR="00554929" w:rsidRDefault="00554929">
      <w:pPr>
        <w:jc w:val="center"/>
        <w:rPr>
          <w:b/>
          <w:sz w:val="24"/>
          <w:szCs w:val="24"/>
        </w:rPr>
      </w:pPr>
    </w:p>
    <w:p w:rsidR="00554929" w:rsidRDefault="00554929">
      <w:pPr>
        <w:rPr>
          <w:b/>
          <w:sz w:val="32"/>
          <w:szCs w:val="32"/>
        </w:rPr>
        <w:sectPr w:rsidR="00554929">
          <w:pgSz w:w="11906" w:h="16838"/>
          <w:pgMar w:top="1440" w:right="1800" w:bottom="1440" w:left="1800" w:header="851" w:footer="992" w:gutter="0"/>
          <w:pgNumType w:fmt="upperRoman" w:start="1"/>
          <w:cols w:space="720"/>
          <w:docGrid w:type="lines" w:linePitch="312"/>
        </w:sectPr>
      </w:pPr>
    </w:p>
    <w:p w:rsidR="00554929" w:rsidRDefault="009A0D78">
      <w:pPr>
        <w:jc w:val="center"/>
        <w:rPr>
          <w:b/>
          <w:color w:val="000000"/>
          <w:sz w:val="36"/>
          <w:szCs w:val="36"/>
        </w:rPr>
      </w:pPr>
      <w:r>
        <w:rPr>
          <w:rFonts w:hint="eastAsia"/>
          <w:b/>
          <w:color w:val="000000"/>
          <w:sz w:val="36"/>
          <w:szCs w:val="36"/>
        </w:rPr>
        <w:lastRenderedPageBreak/>
        <w:t>风力摆控制系统</w:t>
      </w:r>
    </w:p>
    <w:p w:rsidR="00554929" w:rsidRDefault="00554929">
      <w:pPr>
        <w:jc w:val="center"/>
        <w:rPr>
          <w:rFonts w:hint="eastAsia"/>
          <w:b/>
          <w:color w:val="000000"/>
          <w:sz w:val="36"/>
          <w:szCs w:val="36"/>
        </w:rPr>
      </w:pPr>
    </w:p>
    <w:p w:rsidR="00554929" w:rsidRDefault="009A0D78">
      <w:pPr>
        <w:pStyle w:val="1"/>
        <w:spacing w:before="0" w:after="0" w:line="240" w:lineRule="auto"/>
        <w:rPr>
          <w:rFonts w:hAnsi="宋体"/>
          <w:color w:val="000000"/>
          <w:sz w:val="32"/>
          <w:szCs w:val="32"/>
        </w:rPr>
      </w:pPr>
      <w:bookmarkStart w:id="0" w:name="_Toc427350399"/>
      <w:r>
        <w:rPr>
          <w:rFonts w:hAnsi="宋体" w:hint="eastAsia"/>
          <w:color w:val="000000"/>
          <w:sz w:val="32"/>
          <w:szCs w:val="32"/>
        </w:rPr>
        <w:t>一、</w:t>
      </w:r>
      <w:r>
        <w:rPr>
          <w:rFonts w:hAnsi="宋体"/>
          <w:color w:val="000000"/>
          <w:sz w:val="32"/>
          <w:szCs w:val="32"/>
        </w:rPr>
        <w:t>系统方案</w:t>
      </w:r>
      <w:bookmarkEnd w:id="0"/>
    </w:p>
    <w:p w:rsidR="00554929" w:rsidRDefault="009A0D78">
      <w:pPr>
        <w:pStyle w:val="2"/>
        <w:spacing w:before="0" w:after="0" w:line="240" w:lineRule="auto"/>
        <w:rPr>
          <w:rFonts w:ascii="宋体" w:eastAsia="宋体" w:hAnsi="宋体" w:cs="宋体"/>
          <w:color w:val="000000"/>
          <w:sz w:val="28"/>
          <w:szCs w:val="28"/>
        </w:rPr>
      </w:pPr>
      <w:bookmarkStart w:id="1" w:name="_Toc427350400"/>
      <w:r>
        <w:rPr>
          <w:rFonts w:ascii="宋体" w:eastAsia="宋体" w:hAnsi="宋体" w:cs="宋体" w:hint="eastAsia"/>
          <w:color w:val="000000"/>
          <w:sz w:val="28"/>
          <w:szCs w:val="28"/>
        </w:rPr>
        <w:t xml:space="preserve">1.1 </w:t>
      </w:r>
      <w:r>
        <w:rPr>
          <w:rFonts w:ascii="宋体" w:eastAsia="宋体" w:hAnsi="宋体" w:cs="宋体" w:hint="eastAsia"/>
          <w:color w:val="000000"/>
          <w:sz w:val="28"/>
          <w:szCs w:val="28"/>
        </w:rPr>
        <w:t>系统基本方案</w:t>
      </w:r>
      <w:bookmarkEnd w:id="1"/>
    </w:p>
    <w:p w:rsidR="00554929" w:rsidRDefault="009A0D78">
      <w:pPr>
        <w:pStyle w:val="3"/>
        <w:spacing w:before="0" w:after="0" w:line="240" w:lineRule="auto"/>
        <w:rPr>
          <w:sz w:val="24"/>
          <w:szCs w:val="24"/>
        </w:rPr>
      </w:pPr>
      <w:bookmarkStart w:id="2" w:name="_Toc427350401"/>
      <w:r>
        <w:rPr>
          <w:rFonts w:hint="eastAsia"/>
          <w:sz w:val="24"/>
          <w:szCs w:val="24"/>
        </w:rPr>
        <w:t xml:space="preserve">1.1.1 </w:t>
      </w:r>
      <w:r>
        <w:rPr>
          <w:rFonts w:hint="eastAsia"/>
          <w:sz w:val="24"/>
          <w:szCs w:val="24"/>
        </w:rPr>
        <w:t>控制方案设计</w:t>
      </w:r>
      <w:bookmarkEnd w:id="2"/>
    </w:p>
    <w:p w:rsidR="00554929" w:rsidRDefault="009A0D78">
      <w:pPr>
        <w:ind w:firstLineChars="200" w:firstLine="480"/>
        <w:rPr>
          <w:rFonts w:ascii="宋体" w:hAnsi="宋体" w:cs="宋体"/>
          <w:color w:val="000000"/>
          <w:sz w:val="24"/>
          <w:szCs w:val="24"/>
        </w:rPr>
      </w:pPr>
      <w:r>
        <w:rPr>
          <w:rFonts w:ascii="宋体" w:hAnsi="宋体" w:cs="宋体" w:hint="eastAsia"/>
          <w:color w:val="000000"/>
          <w:sz w:val="24"/>
          <w:szCs w:val="24"/>
        </w:rPr>
        <w:t>为了实现题目要求我们采用</w:t>
      </w:r>
      <w:r>
        <w:rPr>
          <w:rFonts w:ascii="宋体" w:hAnsi="宋体" w:cs="宋体" w:hint="eastAsia"/>
          <w:color w:val="000000"/>
          <w:sz w:val="24"/>
          <w:szCs w:val="24"/>
        </w:rPr>
        <w:t>STM32F103V</w:t>
      </w:r>
      <w:r>
        <w:rPr>
          <w:rFonts w:ascii="宋体" w:hAnsi="宋体" w:cs="宋体" w:hint="eastAsia"/>
          <w:color w:val="000000"/>
          <w:sz w:val="24"/>
          <w:szCs w:val="24"/>
        </w:rPr>
        <w:t>单片机</w:t>
      </w:r>
      <w:proofErr w:type="gramStart"/>
      <w:r>
        <w:rPr>
          <w:rFonts w:ascii="宋体" w:hAnsi="宋体" w:cs="宋体" w:hint="eastAsia"/>
          <w:color w:val="000000"/>
          <w:sz w:val="24"/>
          <w:szCs w:val="24"/>
        </w:rPr>
        <w:t>做为</w:t>
      </w:r>
      <w:proofErr w:type="gramEnd"/>
      <w:r>
        <w:rPr>
          <w:rFonts w:ascii="宋体" w:hAnsi="宋体" w:cs="宋体" w:hint="eastAsia"/>
          <w:color w:val="000000"/>
          <w:sz w:val="24"/>
          <w:szCs w:val="24"/>
        </w:rPr>
        <w:t>主控芯片，用加速度计陀螺仪模块</w:t>
      </w:r>
      <w:r>
        <w:rPr>
          <w:rFonts w:ascii="宋体" w:hAnsi="宋体" w:cs="宋体" w:hint="eastAsia"/>
          <w:color w:val="000000"/>
          <w:sz w:val="24"/>
          <w:szCs w:val="24"/>
        </w:rPr>
        <w:t>MPU6050</w:t>
      </w:r>
      <w:r>
        <w:rPr>
          <w:rFonts w:ascii="宋体" w:hAnsi="宋体" w:cs="宋体" w:hint="eastAsia"/>
          <w:color w:val="000000"/>
          <w:sz w:val="24"/>
          <w:szCs w:val="24"/>
        </w:rPr>
        <w:t>来计算角度和风机状态，用直流风机带动摆杆运动。当</w:t>
      </w:r>
      <w:r>
        <w:rPr>
          <w:rFonts w:ascii="宋体" w:hAnsi="宋体" w:cs="宋体" w:hint="eastAsia"/>
          <w:color w:val="000000"/>
          <w:sz w:val="24"/>
          <w:szCs w:val="24"/>
        </w:rPr>
        <w:t>MPU6050</w:t>
      </w:r>
      <w:r>
        <w:rPr>
          <w:rFonts w:ascii="宋体" w:hAnsi="宋体" w:cs="宋体" w:hint="eastAsia"/>
          <w:color w:val="000000"/>
          <w:sz w:val="24"/>
          <w:szCs w:val="24"/>
        </w:rPr>
        <w:t>检测到摆杆的角度时，可根据三角函数公式计算出摆杆现在距离中心的具体位置（方向、距离），单片机会控制</w:t>
      </w:r>
      <w:r>
        <w:rPr>
          <w:rFonts w:ascii="宋体" w:hAnsi="宋体" w:cs="宋体" w:hint="eastAsia"/>
          <w:color w:val="000000"/>
          <w:sz w:val="24"/>
          <w:szCs w:val="24"/>
        </w:rPr>
        <w:t>PWM</w:t>
      </w:r>
      <w:r>
        <w:rPr>
          <w:rFonts w:ascii="宋体" w:hAnsi="宋体" w:cs="宋体" w:hint="eastAsia"/>
          <w:color w:val="000000"/>
          <w:sz w:val="24"/>
          <w:szCs w:val="24"/>
        </w:rPr>
        <w:t>波的输出大小来控制风机的风速与方向，使摆杆达到在特定位置静止或按照一定的轨迹运动。当摆杆处于自然下垂状态时，给四个风机同时上电且风向都向外，此时摆杆仍处于受力平衡——静止状态。此时降低</w:t>
      </w:r>
      <w:r>
        <w:rPr>
          <w:rFonts w:ascii="宋体" w:hAnsi="宋体" w:cs="宋体" w:hint="eastAsia"/>
          <w:color w:val="000000"/>
          <w:sz w:val="24"/>
          <w:szCs w:val="24"/>
        </w:rPr>
        <w:t>X</w:t>
      </w:r>
      <w:r>
        <w:rPr>
          <w:rFonts w:ascii="宋体" w:hAnsi="宋体" w:cs="宋体" w:hint="eastAsia"/>
          <w:color w:val="000000"/>
          <w:sz w:val="24"/>
          <w:szCs w:val="24"/>
        </w:rPr>
        <w:t>轴上一个风机的转速，摆杆将会带动激光头在</w:t>
      </w:r>
      <w:r>
        <w:rPr>
          <w:rFonts w:ascii="宋体" w:hAnsi="宋体" w:cs="宋体" w:hint="eastAsia"/>
          <w:color w:val="000000"/>
          <w:sz w:val="24"/>
          <w:szCs w:val="24"/>
        </w:rPr>
        <w:t>X</w:t>
      </w:r>
      <w:r>
        <w:rPr>
          <w:rFonts w:ascii="宋体" w:hAnsi="宋体" w:cs="宋体" w:hint="eastAsia"/>
          <w:color w:val="000000"/>
          <w:sz w:val="24"/>
          <w:szCs w:val="24"/>
        </w:rPr>
        <w:t>轴上画一条直线，当达</w:t>
      </w:r>
      <w:r>
        <w:rPr>
          <w:rFonts w:ascii="宋体" w:hAnsi="宋体" w:cs="宋体" w:hint="eastAsia"/>
          <w:color w:val="000000"/>
          <w:sz w:val="24"/>
          <w:szCs w:val="24"/>
        </w:rPr>
        <w:t>到一定的倾斜角度时，单片机可根据角度计算出此时距离中心的距离是否</w:t>
      </w:r>
      <w:r>
        <w:rPr>
          <w:rFonts w:ascii="宋体" w:hAnsi="宋体" w:cs="宋体" w:hint="eastAsia"/>
          <w:color w:val="000000"/>
          <w:sz w:val="24"/>
          <w:szCs w:val="24"/>
        </w:rPr>
        <w:t>&gt;=25cm</w:t>
      </w:r>
      <w:r>
        <w:rPr>
          <w:rFonts w:ascii="宋体" w:hAnsi="宋体" w:cs="宋体" w:hint="eastAsia"/>
          <w:color w:val="000000"/>
          <w:sz w:val="24"/>
          <w:szCs w:val="24"/>
        </w:rPr>
        <w:t>，若达到要求后，此风机减速，</w:t>
      </w:r>
      <w:r>
        <w:rPr>
          <w:rFonts w:ascii="宋体" w:hAnsi="宋体" w:cs="宋体" w:hint="eastAsia"/>
          <w:color w:val="000000"/>
          <w:sz w:val="24"/>
          <w:szCs w:val="24"/>
        </w:rPr>
        <w:t>X</w:t>
      </w:r>
      <w:r>
        <w:rPr>
          <w:rFonts w:ascii="宋体" w:hAnsi="宋体" w:cs="宋体" w:hint="eastAsia"/>
          <w:color w:val="000000"/>
          <w:sz w:val="24"/>
          <w:szCs w:val="24"/>
        </w:rPr>
        <w:t>轴反方向上电机逐渐加速，恢复到初始速度，反方向做相同的运动。在此过程中，单片机做出</w:t>
      </w:r>
      <w:r>
        <w:rPr>
          <w:rFonts w:ascii="宋体" w:hAnsi="宋体" w:cs="宋体" w:hint="eastAsia"/>
          <w:color w:val="000000"/>
          <w:sz w:val="24"/>
          <w:szCs w:val="24"/>
        </w:rPr>
        <w:t>A/D</w:t>
      </w:r>
      <w:r>
        <w:rPr>
          <w:rFonts w:ascii="宋体" w:hAnsi="宋体" w:cs="宋体" w:hint="eastAsia"/>
          <w:color w:val="000000"/>
          <w:sz w:val="24"/>
          <w:szCs w:val="24"/>
        </w:rPr>
        <w:t>采样，</w:t>
      </w:r>
      <w:r>
        <w:rPr>
          <w:rFonts w:ascii="宋体" w:hAnsi="宋体" w:cs="宋体" w:hint="eastAsia"/>
          <w:color w:val="000000"/>
          <w:sz w:val="24"/>
          <w:szCs w:val="24"/>
        </w:rPr>
        <w:t>Y</w:t>
      </w:r>
      <w:r>
        <w:rPr>
          <w:rFonts w:ascii="宋体" w:hAnsi="宋体" w:cs="宋体" w:hint="eastAsia"/>
          <w:color w:val="000000"/>
          <w:sz w:val="24"/>
          <w:szCs w:val="24"/>
        </w:rPr>
        <w:t>轴</w:t>
      </w:r>
      <w:proofErr w:type="gramStart"/>
      <w:r>
        <w:rPr>
          <w:rFonts w:ascii="宋体" w:hAnsi="宋体" w:cs="宋体" w:hint="eastAsia"/>
          <w:color w:val="000000"/>
          <w:sz w:val="24"/>
          <w:szCs w:val="24"/>
        </w:rPr>
        <w:t>方向方向</w:t>
      </w:r>
      <w:proofErr w:type="gramEnd"/>
      <w:r>
        <w:rPr>
          <w:rFonts w:ascii="宋体" w:hAnsi="宋体" w:cs="宋体" w:hint="eastAsia"/>
          <w:color w:val="000000"/>
          <w:sz w:val="24"/>
          <w:szCs w:val="24"/>
        </w:rPr>
        <w:t>风机随时做出矫正，防止发生轨迹偏移。角度传感器控制系统框图如图</w:t>
      </w:r>
      <w:r>
        <w:rPr>
          <w:rFonts w:ascii="宋体" w:hAnsi="宋体" w:cs="宋体" w:hint="eastAsia"/>
          <w:color w:val="000000"/>
          <w:sz w:val="24"/>
          <w:szCs w:val="24"/>
        </w:rPr>
        <w:t>1</w:t>
      </w:r>
      <w:r>
        <w:rPr>
          <w:rFonts w:ascii="宋体" w:hAnsi="宋体" w:cs="宋体" w:hint="eastAsia"/>
          <w:color w:val="000000"/>
          <w:sz w:val="24"/>
          <w:szCs w:val="24"/>
        </w:rPr>
        <w:t>所示。</w:t>
      </w:r>
    </w:p>
    <w:p w:rsidR="00554929" w:rsidRDefault="009A0D78">
      <w:pPr>
        <w:ind w:firstLineChars="200" w:firstLine="420"/>
        <w:rPr>
          <w:rFonts w:ascii="宋体" w:hAnsi="宋体" w:cs="宋体"/>
          <w:color w:val="000000"/>
          <w:sz w:val="24"/>
          <w:szCs w:val="24"/>
        </w:rPr>
      </w:pPr>
      <w:r>
        <w:pict>
          <v:group id="1027" o:spid="_x0000_s1026" style="position:absolute;left:0;text-align:left;margin-left:-18.8pt;margin-top:6.15pt;width:491.2pt;height:264pt;z-index:251645952" coordorigin="937,8004" coordsize="9824,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8" o:spid="_x0000_s1027" type="#_x0000_t75" style="position:absolute;left:1341;top:8169;width:9064;height:4296">
              <v:imagedata r:id="rId14" o:title="QQ截图20150815112050" embosscolor="white"/>
            </v:shape>
            <v:group id="1029" o:spid="_x0000_s1028" style="position:absolute;left:937;top:8004;width:9824;height:5280" coordorigin="937,8004" coordsize="9824,5280">
              <v:roundrect id="1030" o:spid="_x0000_s1029" style="position:absolute;left:937;top:8004;width:9825;height:4583" arcsize="0" filled="f" strokecolor="red" strokeweight="1.25pt"/>
              <v:shapetype id="_x0000_t202" coordsize="21600,21600" o:spt="202" path="m,l,21600r21600,l21600,xe">
                <v:stroke joinstyle="miter"/>
                <v:path gradientshapeok="t" o:connecttype="rect"/>
              </v:shapetype>
              <v:shape id="1032" o:spid="_x0000_s1030" type="#_x0000_t202" style="position:absolute;left:5106;top:12640;width:2100;height:645"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 xml:space="preserve">1 </w:t>
                      </w:r>
                      <w:r>
                        <w:rPr>
                          <w:rFonts w:ascii="宋体" w:hAnsi="宋体" w:cs="宋体" w:hint="eastAsia"/>
                        </w:rPr>
                        <w:t>控制系统框图</w:t>
                      </w:r>
                    </w:p>
                  </w:txbxContent>
                </v:textbox>
              </v:shape>
            </v:group>
          </v:group>
        </w:pict>
      </w: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ind w:firstLineChars="200" w:firstLine="480"/>
        <w:rPr>
          <w:rFonts w:ascii="宋体" w:hAnsi="宋体" w:cs="宋体"/>
          <w:color w:val="000000"/>
          <w:sz w:val="24"/>
          <w:szCs w:val="24"/>
        </w:rPr>
      </w:pPr>
    </w:p>
    <w:p w:rsidR="00554929" w:rsidRDefault="00554929">
      <w:pPr>
        <w:spacing w:line="288" w:lineRule="auto"/>
        <w:ind w:firstLineChars="424" w:firstLine="1018"/>
        <w:rPr>
          <w:sz w:val="24"/>
        </w:rPr>
      </w:pPr>
      <w:bookmarkStart w:id="3" w:name="_Toc427350402"/>
    </w:p>
    <w:p w:rsidR="00554929" w:rsidRDefault="00554929">
      <w:pPr>
        <w:spacing w:line="288" w:lineRule="auto"/>
        <w:ind w:firstLineChars="424" w:firstLine="1018"/>
        <w:rPr>
          <w:sz w:val="24"/>
        </w:rPr>
      </w:pPr>
    </w:p>
    <w:p w:rsidR="00554929" w:rsidRDefault="00554929">
      <w:pPr>
        <w:spacing w:line="288" w:lineRule="auto"/>
        <w:rPr>
          <w:color w:val="000000"/>
          <w:sz w:val="24"/>
          <w:szCs w:val="24"/>
        </w:rPr>
      </w:pPr>
    </w:p>
    <w:p w:rsidR="00554929" w:rsidRDefault="009A0D78">
      <w:pPr>
        <w:spacing w:line="288" w:lineRule="auto"/>
        <w:rPr>
          <w:b/>
          <w:bCs/>
          <w:color w:val="000000"/>
          <w:sz w:val="24"/>
          <w:szCs w:val="24"/>
        </w:rPr>
      </w:pPr>
      <w:r>
        <w:rPr>
          <w:rFonts w:hint="eastAsia"/>
          <w:b/>
          <w:bCs/>
          <w:color w:val="000000"/>
          <w:sz w:val="24"/>
          <w:szCs w:val="24"/>
        </w:rPr>
        <w:t xml:space="preserve">  1</w:t>
      </w:r>
      <w:r>
        <w:rPr>
          <w:rFonts w:hint="eastAsia"/>
          <w:b/>
          <w:bCs/>
          <w:color w:val="000000"/>
          <w:sz w:val="24"/>
          <w:szCs w:val="24"/>
        </w:rPr>
        <w:t xml:space="preserve">.1.2 </w:t>
      </w:r>
      <w:r>
        <w:rPr>
          <w:rFonts w:hint="eastAsia"/>
          <w:b/>
          <w:bCs/>
          <w:color w:val="000000"/>
          <w:sz w:val="24"/>
          <w:szCs w:val="24"/>
        </w:rPr>
        <w:t>机械结构方案设计</w:t>
      </w:r>
      <w:bookmarkEnd w:id="3"/>
    </w:p>
    <w:p w:rsidR="00554929" w:rsidRDefault="009A0D78">
      <w:pPr>
        <w:ind w:firstLineChars="200" w:firstLine="480"/>
        <w:rPr>
          <w:sz w:val="24"/>
          <w:szCs w:val="24"/>
        </w:rPr>
      </w:pPr>
      <w:r>
        <w:rPr>
          <w:rFonts w:hint="eastAsia"/>
          <w:sz w:val="24"/>
          <w:szCs w:val="24"/>
        </w:rPr>
        <w:t>由于摆杆长度（</w:t>
      </w:r>
      <w:r>
        <w:rPr>
          <w:rFonts w:hint="eastAsia"/>
          <w:sz w:val="24"/>
          <w:szCs w:val="24"/>
        </w:rPr>
        <w:t>60cm~70cm</w:t>
      </w:r>
      <w:r>
        <w:rPr>
          <w:rFonts w:hint="eastAsia"/>
          <w:sz w:val="24"/>
          <w:szCs w:val="24"/>
        </w:rPr>
        <w:t>）较长，且要求激光头在地面画出</w:t>
      </w:r>
      <w:r>
        <w:rPr>
          <w:rFonts w:hint="eastAsia"/>
          <w:sz w:val="24"/>
          <w:szCs w:val="24"/>
        </w:rPr>
        <w:t>15cm~35cm</w:t>
      </w:r>
      <w:r>
        <w:rPr>
          <w:rFonts w:hint="eastAsia"/>
          <w:sz w:val="24"/>
          <w:szCs w:val="24"/>
        </w:rPr>
        <w:t>的圆，所以要求横杆的距离要足够长。横杆长度较长加之摆杆重量较大，所以要求底座要有足够的重量来支撑整个系统。如果结构不稳或者重量不够，摆杆运动过程中将会产生倾倒或者抖动等现象，影响测试结果。于是，底座采用了“工”型结构，保证了整个系统的稳定性。摆杆材料方面，我们选用轻便的硬质铁质材料与风机进行刚性连接，既能保证</w:t>
      </w:r>
    </w:p>
    <w:p w:rsidR="00554929" w:rsidRDefault="00554929">
      <w:pPr>
        <w:rPr>
          <w:sz w:val="24"/>
          <w:szCs w:val="24"/>
        </w:rPr>
      </w:pPr>
    </w:p>
    <w:p w:rsidR="00554929" w:rsidRDefault="009A0D78">
      <w:r>
        <w:rPr>
          <w:rFonts w:hint="eastAsia"/>
          <w:sz w:val="24"/>
          <w:szCs w:val="24"/>
        </w:rPr>
        <w:t>连接处的稳定，又可达到减轻底座负担的目的。风机选择方面，既要保证风力够大，能够实现题目基本要求中的自由摆运动、快速制动</w:t>
      </w:r>
      <w:r>
        <w:rPr>
          <w:rFonts w:hint="eastAsia"/>
          <w:sz w:val="24"/>
          <w:szCs w:val="24"/>
        </w:rPr>
        <w:t>静止。又要有一定的重量，</w:t>
      </w:r>
      <w:r>
        <w:rPr>
          <w:rFonts w:hint="eastAsia"/>
        </w:rPr>
        <w:t>质量越大，</w:t>
      </w:r>
      <w:r>
        <w:rPr>
          <w:rFonts w:hint="eastAsia"/>
          <w:sz w:val="24"/>
          <w:szCs w:val="24"/>
        </w:rPr>
        <w:t>惯性越大，越不容易改变原来的运动状态，在实现发挥功能时，受到外界干扰，不容易改变原来的圆周运动状态机械结构如图</w:t>
      </w:r>
      <w:r>
        <w:rPr>
          <w:rFonts w:hint="eastAsia"/>
          <w:sz w:val="24"/>
          <w:szCs w:val="24"/>
        </w:rPr>
        <w:t>2</w:t>
      </w:r>
    </w:p>
    <w:p w:rsidR="00554929" w:rsidRDefault="009A0D78">
      <w:pPr>
        <w:ind w:firstLineChars="200" w:firstLine="420"/>
      </w:pPr>
      <w:r>
        <w:pict>
          <v:group id="1033" o:spid="_x0000_s1031" style="position:absolute;left:0;text-align:left;margin-left:-4.5pt;margin-top:4.7pt;width:461.85pt;height:190.3pt;z-index:251646976" coordorigin="1328,2731" coordsize="9237,3806">
            <v:shape id="1034" o:spid="_x0000_s1032" type="#_x0000_t202" style="position:absolute;left:7237;top:5714;width:3329;height:624"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 xml:space="preserve">2 </w:t>
                    </w:r>
                    <w:r>
                      <w:rPr>
                        <w:rFonts w:ascii="宋体" w:hAnsi="宋体" w:cs="宋体" w:hint="eastAsia"/>
                      </w:rPr>
                      <w:t>机械结构图</w:t>
                    </w:r>
                  </w:p>
                </w:txbxContent>
              </v:textbox>
            </v:shape>
            <v:shape id="1035" o:spid="_x0000_s1033" type="#_x0000_t75" style="position:absolute;left:1328;top:2731;width:5878;height:3807">
              <v:imagedata r:id="rId15" o:title="QQ截图20150813220831" embosscolor="white"/>
            </v:shape>
          </v:group>
        </w:pict>
      </w: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Pr>
        <w:ind w:firstLineChars="200" w:firstLine="420"/>
      </w:pPr>
    </w:p>
    <w:p w:rsidR="00554929" w:rsidRDefault="00554929"/>
    <w:p w:rsidR="00554929" w:rsidRDefault="009A0D78">
      <w:pPr>
        <w:numPr>
          <w:ilvl w:val="0"/>
          <w:numId w:val="1"/>
        </w:numPr>
        <w:rPr>
          <w:sz w:val="24"/>
          <w:szCs w:val="24"/>
        </w:rPr>
      </w:pPr>
      <w:r>
        <w:rPr>
          <w:rFonts w:hint="eastAsia"/>
          <w:sz w:val="24"/>
          <w:szCs w:val="24"/>
        </w:rPr>
        <w:t>底座；</w:t>
      </w:r>
      <w:r>
        <w:rPr>
          <w:rFonts w:hint="eastAsia"/>
          <w:sz w:val="24"/>
          <w:szCs w:val="24"/>
        </w:rPr>
        <w:t>2.</w:t>
      </w:r>
      <w:r>
        <w:rPr>
          <w:rFonts w:hint="eastAsia"/>
          <w:sz w:val="24"/>
          <w:szCs w:val="24"/>
        </w:rPr>
        <w:t>竖杆；</w:t>
      </w:r>
      <w:r>
        <w:rPr>
          <w:rFonts w:hint="eastAsia"/>
          <w:sz w:val="24"/>
          <w:szCs w:val="24"/>
        </w:rPr>
        <w:t>3.</w:t>
      </w:r>
      <w:r>
        <w:rPr>
          <w:rFonts w:hint="eastAsia"/>
          <w:sz w:val="24"/>
          <w:szCs w:val="24"/>
        </w:rPr>
        <w:t>横杆；</w:t>
      </w:r>
      <w:r>
        <w:rPr>
          <w:rFonts w:hint="eastAsia"/>
          <w:sz w:val="24"/>
          <w:szCs w:val="24"/>
        </w:rPr>
        <w:t>4.</w:t>
      </w:r>
      <w:r>
        <w:rPr>
          <w:rFonts w:hint="eastAsia"/>
          <w:sz w:val="24"/>
          <w:szCs w:val="24"/>
        </w:rPr>
        <w:t>螺栓；</w:t>
      </w:r>
      <w:r>
        <w:rPr>
          <w:rFonts w:hint="eastAsia"/>
          <w:sz w:val="24"/>
          <w:szCs w:val="24"/>
        </w:rPr>
        <w:t>5.</w:t>
      </w:r>
      <w:r>
        <w:rPr>
          <w:rFonts w:hint="eastAsia"/>
          <w:sz w:val="24"/>
          <w:szCs w:val="24"/>
        </w:rPr>
        <w:t>万向节；</w:t>
      </w:r>
      <w:r>
        <w:rPr>
          <w:rFonts w:hint="eastAsia"/>
          <w:sz w:val="24"/>
          <w:szCs w:val="24"/>
        </w:rPr>
        <w:t>6.</w:t>
      </w:r>
      <w:r>
        <w:rPr>
          <w:rFonts w:hint="eastAsia"/>
          <w:sz w:val="24"/>
          <w:szCs w:val="24"/>
        </w:rPr>
        <w:t>摆杆；</w:t>
      </w:r>
      <w:r>
        <w:rPr>
          <w:rFonts w:hint="eastAsia"/>
          <w:sz w:val="24"/>
          <w:szCs w:val="24"/>
        </w:rPr>
        <w:t>7.</w:t>
      </w:r>
      <w:r>
        <w:rPr>
          <w:rFonts w:hint="eastAsia"/>
          <w:sz w:val="24"/>
          <w:szCs w:val="24"/>
        </w:rPr>
        <w:t>风机（</w:t>
      </w:r>
      <w:r>
        <w:rPr>
          <w:rFonts w:hint="eastAsia"/>
          <w:sz w:val="24"/>
          <w:szCs w:val="24"/>
        </w:rPr>
        <w:t>1</w:t>
      </w:r>
      <w:r>
        <w:rPr>
          <w:rFonts w:hint="eastAsia"/>
          <w:sz w:val="24"/>
          <w:szCs w:val="24"/>
        </w:rPr>
        <w:t>）；</w:t>
      </w:r>
      <w:r>
        <w:rPr>
          <w:rFonts w:hint="eastAsia"/>
          <w:sz w:val="24"/>
          <w:szCs w:val="24"/>
        </w:rPr>
        <w:t>8.</w:t>
      </w:r>
      <w:r>
        <w:rPr>
          <w:rFonts w:hint="eastAsia"/>
          <w:sz w:val="24"/>
          <w:szCs w:val="24"/>
        </w:rPr>
        <w:t>风机（</w:t>
      </w:r>
      <w:r>
        <w:rPr>
          <w:rFonts w:hint="eastAsia"/>
          <w:sz w:val="24"/>
          <w:szCs w:val="24"/>
        </w:rPr>
        <w:t>2</w:t>
      </w:r>
      <w:r>
        <w:rPr>
          <w:rFonts w:hint="eastAsia"/>
          <w:sz w:val="24"/>
          <w:szCs w:val="24"/>
        </w:rPr>
        <w:t>）；</w:t>
      </w:r>
      <w:r>
        <w:rPr>
          <w:rFonts w:hint="eastAsia"/>
          <w:sz w:val="24"/>
          <w:szCs w:val="24"/>
        </w:rPr>
        <w:t>9.</w:t>
      </w:r>
      <w:r>
        <w:rPr>
          <w:rFonts w:hint="eastAsia"/>
          <w:sz w:val="24"/>
          <w:szCs w:val="24"/>
        </w:rPr>
        <w:t>风机（</w:t>
      </w:r>
      <w:r>
        <w:rPr>
          <w:rFonts w:hint="eastAsia"/>
          <w:sz w:val="24"/>
          <w:szCs w:val="24"/>
        </w:rPr>
        <w:t>3</w:t>
      </w:r>
      <w:r>
        <w:rPr>
          <w:rFonts w:hint="eastAsia"/>
          <w:sz w:val="24"/>
          <w:szCs w:val="24"/>
        </w:rPr>
        <w:t>）；</w:t>
      </w:r>
      <w:r>
        <w:rPr>
          <w:rFonts w:hint="eastAsia"/>
          <w:sz w:val="24"/>
          <w:szCs w:val="24"/>
        </w:rPr>
        <w:t>10.</w:t>
      </w:r>
      <w:r>
        <w:rPr>
          <w:rFonts w:hint="eastAsia"/>
          <w:sz w:val="24"/>
          <w:szCs w:val="24"/>
        </w:rPr>
        <w:t>风机（</w:t>
      </w:r>
      <w:r>
        <w:rPr>
          <w:rFonts w:hint="eastAsia"/>
          <w:sz w:val="24"/>
          <w:szCs w:val="24"/>
        </w:rPr>
        <w:t>4</w:t>
      </w:r>
      <w:r>
        <w:rPr>
          <w:rFonts w:hint="eastAsia"/>
          <w:sz w:val="24"/>
          <w:szCs w:val="24"/>
        </w:rPr>
        <w:t>）</w:t>
      </w:r>
    </w:p>
    <w:p w:rsidR="00554929" w:rsidRDefault="009A0D78">
      <w:pPr>
        <w:pStyle w:val="2"/>
        <w:spacing w:before="0" w:after="0" w:line="240" w:lineRule="auto"/>
        <w:rPr>
          <w:rFonts w:ascii="Times New Roman" w:eastAsia="宋体" w:hAnsi="Times New Roman"/>
          <w:color w:val="000000"/>
          <w:sz w:val="28"/>
          <w:szCs w:val="28"/>
        </w:rPr>
      </w:pPr>
      <w:bookmarkStart w:id="4" w:name="_Toc427350403"/>
      <w:r>
        <w:rPr>
          <w:rFonts w:ascii="Times New Roman" w:eastAsia="宋体" w:hAnsi="Times New Roman"/>
          <w:color w:val="000000"/>
          <w:sz w:val="28"/>
          <w:szCs w:val="28"/>
        </w:rPr>
        <w:t>1.</w:t>
      </w:r>
      <w:r>
        <w:rPr>
          <w:rFonts w:ascii="Times New Roman" w:eastAsia="宋体" w:hAnsi="Times New Roman" w:hint="eastAsia"/>
          <w:color w:val="000000"/>
          <w:sz w:val="28"/>
          <w:szCs w:val="28"/>
        </w:rPr>
        <w:t xml:space="preserve">2 </w:t>
      </w:r>
      <w:r>
        <w:rPr>
          <w:rFonts w:ascii="Times New Roman" w:eastAsia="宋体" w:hAnsi="Times New Roman" w:hint="eastAsia"/>
          <w:color w:val="000000"/>
          <w:sz w:val="28"/>
          <w:szCs w:val="28"/>
        </w:rPr>
        <w:t>各部分方案选择与论证</w:t>
      </w:r>
      <w:bookmarkEnd w:id="4"/>
    </w:p>
    <w:p w:rsidR="00554929" w:rsidRDefault="009A0D78">
      <w:pPr>
        <w:pStyle w:val="3"/>
        <w:spacing w:before="0" w:after="0" w:line="240" w:lineRule="auto"/>
        <w:rPr>
          <w:sz w:val="24"/>
          <w:szCs w:val="24"/>
        </w:rPr>
      </w:pPr>
      <w:bookmarkStart w:id="5" w:name="_Toc427350404"/>
      <w:r>
        <w:rPr>
          <w:rFonts w:hint="eastAsia"/>
          <w:sz w:val="24"/>
          <w:szCs w:val="24"/>
        </w:rPr>
        <w:t>1.2.1</w:t>
      </w:r>
      <w:r>
        <w:rPr>
          <w:rFonts w:hint="eastAsia"/>
          <w:sz w:val="24"/>
          <w:szCs w:val="24"/>
        </w:rPr>
        <w:t>电机选择</w:t>
      </w:r>
      <w:bookmarkEnd w:id="5"/>
    </w:p>
    <w:p w:rsidR="00554929" w:rsidRDefault="009A0D78">
      <w:pPr>
        <w:ind w:left="480" w:hangingChars="200" w:hanging="480"/>
        <w:rPr>
          <w:color w:val="000000"/>
          <w:sz w:val="24"/>
          <w:szCs w:val="24"/>
        </w:rPr>
      </w:pPr>
      <w:r>
        <w:rPr>
          <w:rFonts w:hint="eastAsia"/>
          <w:color w:val="000000"/>
          <w:sz w:val="24"/>
          <w:szCs w:val="24"/>
        </w:rPr>
        <w:t>方案</w:t>
      </w:r>
      <w:proofErr w:type="gramStart"/>
      <w:r>
        <w:rPr>
          <w:rFonts w:hint="eastAsia"/>
          <w:color w:val="000000"/>
          <w:sz w:val="24"/>
          <w:szCs w:val="24"/>
        </w:rPr>
        <w:t>一</w:t>
      </w:r>
      <w:proofErr w:type="gramEnd"/>
      <w:r>
        <w:rPr>
          <w:rFonts w:hint="eastAsia"/>
          <w:color w:val="000000"/>
          <w:sz w:val="24"/>
          <w:szCs w:val="24"/>
        </w:rPr>
        <w:t>：</w:t>
      </w:r>
      <w:r>
        <w:rPr>
          <w:rFonts w:hint="eastAsia"/>
          <w:color w:val="000000"/>
          <w:sz w:val="24"/>
          <w:szCs w:val="24"/>
        </w:rPr>
        <w:t xml:space="preserve"> </w:t>
      </w:r>
      <w:r>
        <w:rPr>
          <w:rFonts w:hint="eastAsia"/>
          <w:color w:val="000000"/>
          <w:sz w:val="24"/>
          <w:szCs w:val="24"/>
        </w:rPr>
        <w:t>采用小型轴流风机（大功率），使用双滚珠轴承，采用滚动摩擦的形式，轴承中有数颗微小钢珠围绕轴心，当扇叶转动时，钢珠即跟着转动。因为都是球体，摩擦力较小，所以转速较高。能达到</w:t>
      </w:r>
      <w:r>
        <w:rPr>
          <w:rFonts w:hint="eastAsia"/>
          <w:color w:val="000000"/>
          <w:sz w:val="24"/>
          <w:szCs w:val="24"/>
        </w:rPr>
        <w:t>8000RMP</w:t>
      </w:r>
      <w:r>
        <w:rPr>
          <w:rFonts w:hint="eastAsia"/>
          <w:color w:val="000000"/>
          <w:sz w:val="24"/>
          <w:szCs w:val="24"/>
        </w:rPr>
        <w:t>，同时产生较大的风力。风机内力矩较大，是因为机内绕了大量的铜线，导致重量较大，当</w:t>
      </w:r>
      <w:r>
        <w:rPr>
          <w:rFonts w:hint="eastAsia"/>
          <w:color w:val="000000"/>
          <w:sz w:val="24"/>
          <w:szCs w:val="24"/>
        </w:rPr>
        <w:t>4</w:t>
      </w:r>
      <w:r>
        <w:rPr>
          <w:rFonts w:hint="eastAsia"/>
          <w:color w:val="000000"/>
          <w:sz w:val="24"/>
          <w:szCs w:val="24"/>
        </w:rPr>
        <w:t>个风机固定到一起时，重量更大，风机产生的风力带动风机运动困难加大，更难做到题目中按要求运动。另一方面，此风机功率较大，所需电流较大，驱动与供电方面也有很大问题。</w:t>
      </w:r>
    </w:p>
    <w:p w:rsidR="00554929" w:rsidRDefault="009A0D78">
      <w:pPr>
        <w:ind w:left="480" w:hangingChars="200" w:hanging="480"/>
        <w:rPr>
          <w:color w:val="000000"/>
          <w:sz w:val="24"/>
          <w:szCs w:val="24"/>
        </w:rPr>
      </w:pPr>
      <w:r>
        <w:rPr>
          <w:rFonts w:hint="eastAsia"/>
          <w:color w:val="000000"/>
          <w:sz w:val="24"/>
          <w:szCs w:val="24"/>
        </w:rPr>
        <w:t>方案二：采用无刷电机，风力较大，重量适中，能达到题目运动状态要求，速度控制精确，但须</w:t>
      </w:r>
      <w:r>
        <w:rPr>
          <w:rFonts w:hint="eastAsia"/>
          <w:color w:val="000000"/>
          <w:sz w:val="24"/>
          <w:szCs w:val="24"/>
        </w:rPr>
        <w:t>配套电机调速器</w:t>
      </w:r>
      <w:r>
        <w:rPr>
          <w:rFonts w:hint="eastAsia"/>
          <w:color w:val="000000"/>
          <w:sz w:val="24"/>
          <w:szCs w:val="24"/>
        </w:rPr>
        <w:t>，</w:t>
      </w:r>
      <w:r>
        <w:rPr>
          <w:rFonts w:hint="eastAsia"/>
          <w:color w:val="000000"/>
          <w:sz w:val="24"/>
          <w:szCs w:val="24"/>
        </w:rPr>
        <w:t>价格较贵</w:t>
      </w:r>
      <w:r>
        <w:rPr>
          <w:rFonts w:hint="eastAsia"/>
          <w:color w:val="000000"/>
          <w:sz w:val="24"/>
          <w:szCs w:val="24"/>
        </w:rPr>
        <w:t>。</w:t>
      </w:r>
    </w:p>
    <w:p w:rsidR="00554929" w:rsidRDefault="009A0D78">
      <w:pPr>
        <w:ind w:left="480" w:hangingChars="200" w:hanging="480"/>
        <w:rPr>
          <w:color w:val="000000"/>
          <w:sz w:val="24"/>
          <w:szCs w:val="24"/>
        </w:rPr>
      </w:pPr>
      <w:r>
        <w:rPr>
          <w:rFonts w:hint="eastAsia"/>
          <w:color w:val="000000"/>
          <w:sz w:val="24"/>
          <w:szCs w:val="24"/>
        </w:rPr>
        <w:t>方案三：</w:t>
      </w:r>
      <w:r>
        <w:rPr>
          <w:rFonts w:hint="eastAsia"/>
          <w:color w:val="000000"/>
          <w:sz w:val="24"/>
          <w:szCs w:val="24"/>
        </w:rPr>
        <w:t xml:space="preserve"> </w:t>
      </w:r>
      <w:r>
        <w:rPr>
          <w:rFonts w:hint="eastAsia"/>
          <w:color w:val="000000"/>
          <w:sz w:val="24"/>
          <w:szCs w:val="24"/>
        </w:rPr>
        <w:t>采用双环强磁空心杯电机，</w:t>
      </w:r>
      <w:r>
        <w:rPr>
          <w:rFonts w:hint="eastAsia"/>
          <w:color w:val="000000"/>
          <w:sz w:val="24"/>
          <w:szCs w:val="24"/>
        </w:rPr>
        <w:t>重量较轻，</w:t>
      </w:r>
      <w:r>
        <w:rPr>
          <w:rFonts w:hint="eastAsia"/>
          <w:color w:val="000000"/>
          <w:sz w:val="24"/>
          <w:szCs w:val="24"/>
        </w:rPr>
        <w:t>内部使用强磁，转速较高。风力也足够大，基本能达到要求。</w:t>
      </w:r>
      <w:r>
        <w:rPr>
          <w:rFonts w:hint="eastAsia"/>
          <w:color w:val="000000"/>
          <w:sz w:val="24"/>
          <w:szCs w:val="24"/>
        </w:rPr>
        <w:t>而且其性价比较高，容易驱动。</w:t>
      </w:r>
    </w:p>
    <w:p w:rsidR="00554929" w:rsidRDefault="009A0D78">
      <w:pPr>
        <w:ind w:left="480" w:hangingChars="200" w:hanging="480"/>
        <w:rPr>
          <w:color w:val="000000"/>
          <w:sz w:val="24"/>
          <w:szCs w:val="24"/>
        </w:rPr>
      </w:pPr>
      <w:r>
        <w:rPr>
          <w:rFonts w:hint="eastAsia"/>
          <w:color w:val="000000"/>
          <w:sz w:val="24"/>
          <w:szCs w:val="24"/>
        </w:rPr>
        <w:t>综合考虑，我们选择方案三。</w:t>
      </w:r>
    </w:p>
    <w:p w:rsidR="00554929" w:rsidRDefault="009A0D78">
      <w:pPr>
        <w:pStyle w:val="3"/>
        <w:spacing w:before="0" w:after="0" w:line="240" w:lineRule="auto"/>
        <w:rPr>
          <w:sz w:val="24"/>
          <w:szCs w:val="24"/>
        </w:rPr>
      </w:pPr>
      <w:bookmarkStart w:id="6" w:name="_Toc427350405"/>
      <w:r>
        <w:rPr>
          <w:rFonts w:hint="eastAsia"/>
          <w:sz w:val="24"/>
          <w:szCs w:val="24"/>
        </w:rPr>
        <w:t xml:space="preserve">1.2.2 </w:t>
      </w:r>
      <w:r>
        <w:rPr>
          <w:rFonts w:hint="eastAsia"/>
          <w:sz w:val="24"/>
          <w:szCs w:val="24"/>
        </w:rPr>
        <w:t>电机驱动的选择</w:t>
      </w:r>
      <w:bookmarkEnd w:id="6"/>
    </w:p>
    <w:p w:rsidR="00554929" w:rsidRDefault="009A0D78">
      <w:pPr>
        <w:ind w:firstLineChars="200" w:firstLine="480"/>
        <w:rPr>
          <w:rFonts w:ascii="宋体" w:hAnsi="宋体" w:cs="宋体"/>
          <w:color w:val="000000"/>
          <w:sz w:val="24"/>
          <w:szCs w:val="24"/>
        </w:rPr>
      </w:pPr>
      <w:r>
        <w:rPr>
          <w:rFonts w:ascii="宋体" w:hAnsi="宋体" w:cs="宋体" w:hint="eastAsia"/>
          <w:color w:val="000000"/>
          <w:sz w:val="24"/>
          <w:szCs w:val="24"/>
        </w:rPr>
        <w:t>由于上述电机选择了</w:t>
      </w:r>
      <w:r>
        <w:rPr>
          <w:rFonts w:hint="eastAsia"/>
          <w:color w:val="000000"/>
          <w:sz w:val="24"/>
          <w:szCs w:val="24"/>
        </w:rPr>
        <w:t>双环强磁空心杯电机</w:t>
      </w:r>
      <w:r>
        <w:rPr>
          <w:rFonts w:ascii="宋体" w:hAnsi="宋体" w:cs="宋体" w:hint="eastAsia"/>
          <w:color w:val="000000"/>
          <w:sz w:val="24"/>
          <w:szCs w:val="24"/>
        </w:rPr>
        <w:t>，此驱动选择</w:t>
      </w:r>
      <w:r>
        <w:rPr>
          <w:rFonts w:ascii="宋体" w:hAnsi="宋体" w:cs="宋体" w:hint="eastAsia"/>
          <w:color w:val="000000"/>
          <w:sz w:val="24"/>
          <w:szCs w:val="24"/>
        </w:rPr>
        <w:t>了</w:t>
      </w:r>
      <w:r>
        <w:rPr>
          <w:rFonts w:ascii="宋体" w:hAnsi="宋体" w:cs="宋体" w:hint="eastAsia"/>
          <w:color w:val="000000"/>
          <w:sz w:val="24"/>
          <w:szCs w:val="24"/>
        </w:rPr>
        <w:t>ULN2003</w:t>
      </w:r>
      <w:r>
        <w:rPr>
          <w:rFonts w:ascii="宋体" w:hAnsi="宋体" w:cs="宋体" w:hint="eastAsia"/>
          <w:color w:val="000000"/>
          <w:sz w:val="24"/>
          <w:szCs w:val="24"/>
        </w:rPr>
        <w:t>芯片自制驱动</w:t>
      </w:r>
      <w:r>
        <w:rPr>
          <w:rFonts w:ascii="宋体" w:hAnsi="宋体" w:cs="宋体" w:hint="eastAsia"/>
          <w:color w:val="000000"/>
          <w:sz w:val="24"/>
          <w:szCs w:val="24"/>
        </w:rPr>
        <w:t>。</w:t>
      </w:r>
    </w:p>
    <w:p w:rsidR="00554929" w:rsidRDefault="009A0D78">
      <w:pPr>
        <w:pStyle w:val="3"/>
        <w:spacing w:before="0" w:after="0" w:line="240" w:lineRule="auto"/>
        <w:rPr>
          <w:sz w:val="24"/>
          <w:szCs w:val="24"/>
        </w:rPr>
      </w:pPr>
      <w:bookmarkStart w:id="7" w:name="_Toc427350406"/>
      <w:r>
        <w:rPr>
          <w:rFonts w:hint="eastAsia"/>
          <w:sz w:val="24"/>
          <w:szCs w:val="24"/>
        </w:rPr>
        <w:t xml:space="preserve">1.2.3 </w:t>
      </w:r>
      <w:r>
        <w:rPr>
          <w:rFonts w:hint="eastAsia"/>
          <w:sz w:val="24"/>
          <w:szCs w:val="24"/>
        </w:rPr>
        <w:t>摆杆与横杆的连接选择</w:t>
      </w:r>
      <w:bookmarkEnd w:id="7"/>
    </w:p>
    <w:p w:rsidR="00554929" w:rsidRDefault="009A0D78">
      <w:pPr>
        <w:ind w:left="480" w:hangingChars="200" w:hanging="480"/>
        <w:rPr>
          <w:rFonts w:ascii="宋体" w:hAnsi="宋体" w:cs="宋体"/>
          <w:color w:val="000000"/>
          <w:sz w:val="24"/>
          <w:szCs w:val="24"/>
        </w:rPr>
      </w:pPr>
      <w:r>
        <w:rPr>
          <w:rFonts w:ascii="宋体" w:hAnsi="宋体" w:cs="宋体" w:hint="eastAsia"/>
          <w:color w:val="000000"/>
          <w:sz w:val="24"/>
          <w:szCs w:val="24"/>
        </w:rPr>
        <w:t>方案</w:t>
      </w:r>
      <w:proofErr w:type="gramStart"/>
      <w:r>
        <w:rPr>
          <w:rFonts w:ascii="宋体" w:hAnsi="宋体" w:cs="宋体" w:hint="eastAsia"/>
          <w:color w:val="000000"/>
          <w:sz w:val="24"/>
          <w:szCs w:val="24"/>
        </w:rPr>
        <w:t>一</w:t>
      </w:r>
      <w:proofErr w:type="gramEnd"/>
      <w:r>
        <w:rPr>
          <w:rFonts w:ascii="宋体" w:hAnsi="宋体" w:cs="宋体" w:hint="eastAsia"/>
          <w:color w:val="000000"/>
          <w:sz w:val="24"/>
          <w:szCs w:val="24"/>
        </w:rPr>
        <w:t>：摆杆使用粗单股导线直接与横杆连接，连接简单且自由度较好，给风机供电等方面都比较容易，但是导线容易产生自旋，风机固定困难也增大，增加了调试难度。</w:t>
      </w:r>
    </w:p>
    <w:p w:rsidR="00554929" w:rsidRDefault="009A0D78">
      <w:pPr>
        <w:ind w:left="480" w:hangingChars="200" w:hanging="480"/>
        <w:rPr>
          <w:rFonts w:ascii="宋体" w:hAnsi="宋体" w:cs="宋体"/>
          <w:color w:val="000000"/>
          <w:sz w:val="24"/>
          <w:szCs w:val="24"/>
        </w:rPr>
      </w:pPr>
      <w:r>
        <w:rPr>
          <w:rFonts w:ascii="宋体" w:hAnsi="宋体" w:cs="宋体" w:hint="eastAsia"/>
          <w:color w:val="000000"/>
          <w:sz w:val="24"/>
          <w:szCs w:val="24"/>
        </w:rPr>
        <w:t>方案二：摆杆使用硬质铁质材料，通过万向轴与横杆相连。用此材料强度能够达到要求，且风机固定容易。硬件搭建合理，配重平衡的前提下，摆杆来回摆动不易发生偏移，可轻松解决基本功能</w:t>
      </w:r>
      <w:r>
        <w:rPr>
          <w:rFonts w:ascii="宋体" w:hAnsi="宋体" w:cs="宋体" w:hint="eastAsia"/>
          <w:color w:val="000000"/>
          <w:sz w:val="24"/>
          <w:szCs w:val="24"/>
        </w:rPr>
        <w:t>1</w:t>
      </w:r>
      <w:r>
        <w:rPr>
          <w:rFonts w:ascii="宋体" w:hAnsi="宋体" w:cs="宋体" w:hint="eastAsia"/>
          <w:color w:val="000000"/>
          <w:sz w:val="24"/>
          <w:szCs w:val="24"/>
        </w:rPr>
        <w:t>，减少了编写代码的工作量。</w:t>
      </w:r>
    </w:p>
    <w:p w:rsidR="00554929" w:rsidRDefault="009A0D78">
      <w:pPr>
        <w:ind w:left="480" w:hangingChars="200" w:hanging="480"/>
        <w:rPr>
          <w:rFonts w:ascii="宋体" w:hAnsi="宋体" w:cs="宋体"/>
          <w:color w:val="000000"/>
          <w:sz w:val="24"/>
          <w:szCs w:val="24"/>
        </w:rPr>
      </w:pPr>
      <w:r>
        <w:rPr>
          <w:rFonts w:ascii="宋体" w:hAnsi="宋体" w:cs="宋体" w:hint="eastAsia"/>
          <w:color w:val="000000"/>
          <w:sz w:val="24"/>
          <w:szCs w:val="24"/>
        </w:rPr>
        <w:lastRenderedPageBreak/>
        <w:t>综上考虑，我们选择方案二，节约时间。</w:t>
      </w:r>
    </w:p>
    <w:p w:rsidR="00554929" w:rsidRDefault="009A0D78">
      <w:pPr>
        <w:pStyle w:val="3"/>
        <w:spacing w:before="0" w:after="0" w:line="240" w:lineRule="auto"/>
        <w:rPr>
          <w:sz w:val="24"/>
          <w:szCs w:val="24"/>
        </w:rPr>
      </w:pPr>
      <w:bookmarkStart w:id="8" w:name="_Toc427350407"/>
      <w:r>
        <w:rPr>
          <w:rFonts w:hint="eastAsia"/>
          <w:sz w:val="24"/>
          <w:szCs w:val="24"/>
        </w:rPr>
        <w:t xml:space="preserve">1.2.4 </w:t>
      </w:r>
      <w:r>
        <w:rPr>
          <w:rFonts w:hint="eastAsia"/>
          <w:sz w:val="24"/>
          <w:szCs w:val="24"/>
        </w:rPr>
        <w:t>摆杆与风机的连接选择</w:t>
      </w:r>
      <w:bookmarkEnd w:id="8"/>
    </w:p>
    <w:p w:rsidR="00554929" w:rsidRDefault="009A0D78">
      <w:pPr>
        <w:ind w:left="480" w:hangingChars="200" w:hanging="480"/>
        <w:rPr>
          <w:rFonts w:ascii="宋体" w:hAnsi="宋体" w:cs="宋体"/>
          <w:color w:val="000000"/>
          <w:sz w:val="24"/>
          <w:szCs w:val="24"/>
        </w:rPr>
      </w:pPr>
      <w:r>
        <w:rPr>
          <w:rFonts w:ascii="宋体" w:hAnsi="宋体" w:cs="宋体" w:hint="eastAsia"/>
          <w:color w:val="000000"/>
          <w:sz w:val="24"/>
          <w:szCs w:val="24"/>
        </w:rPr>
        <w:t>方案</w:t>
      </w:r>
      <w:proofErr w:type="gramStart"/>
      <w:r>
        <w:rPr>
          <w:rFonts w:ascii="宋体" w:hAnsi="宋体" w:cs="宋体" w:hint="eastAsia"/>
          <w:color w:val="000000"/>
          <w:sz w:val="24"/>
          <w:szCs w:val="24"/>
        </w:rPr>
        <w:t>一</w:t>
      </w:r>
      <w:proofErr w:type="gramEnd"/>
      <w:r>
        <w:rPr>
          <w:rFonts w:ascii="宋体" w:hAnsi="宋体" w:cs="宋体" w:hint="eastAsia"/>
          <w:color w:val="000000"/>
          <w:sz w:val="24"/>
          <w:szCs w:val="24"/>
        </w:rPr>
        <w:t>：摆杆与风机之间使用一个直流电机或者舵机连接，这样可以随时改变风机的方向，同时可减少风机的数量，控制量减少。但是此方案连接结构较为复杂，发挥部分圆周运动稳定性不高。</w:t>
      </w:r>
    </w:p>
    <w:p w:rsidR="00554929" w:rsidRDefault="009A0D78">
      <w:pPr>
        <w:ind w:left="480" w:hangingChars="200" w:hanging="480"/>
        <w:rPr>
          <w:rFonts w:ascii="宋体" w:hAnsi="宋体" w:cs="宋体"/>
          <w:color w:val="000000"/>
          <w:sz w:val="24"/>
          <w:szCs w:val="24"/>
        </w:rPr>
      </w:pPr>
      <w:r>
        <w:rPr>
          <w:rFonts w:ascii="宋体" w:hAnsi="宋体" w:cs="宋体" w:hint="eastAsia"/>
          <w:color w:val="000000"/>
          <w:sz w:val="24"/>
          <w:szCs w:val="24"/>
        </w:rPr>
        <w:t>方案二：摆杆与风机之间采用刚性连接，连接较为简单，稳定性能较好。</w:t>
      </w:r>
    </w:p>
    <w:p w:rsidR="00554929" w:rsidRDefault="009A0D78">
      <w:pPr>
        <w:ind w:left="480" w:hangingChars="200" w:hanging="480"/>
        <w:rPr>
          <w:rFonts w:ascii="宋体" w:hAnsi="宋体" w:cs="宋体"/>
          <w:color w:val="000000"/>
          <w:sz w:val="24"/>
          <w:szCs w:val="24"/>
        </w:rPr>
      </w:pPr>
      <w:r>
        <w:rPr>
          <w:rFonts w:ascii="宋体" w:hAnsi="宋体" w:cs="宋体" w:hint="eastAsia"/>
          <w:color w:val="000000"/>
          <w:sz w:val="24"/>
          <w:szCs w:val="24"/>
        </w:rPr>
        <w:t>综</w:t>
      </w:r>
      <w:r>
        <w:rPr>
          <w:rFonts w:ascii="宋体" w:hAnsi="宋体" w:cs="宋体" w:hint="eastAsia"/>
          <w:color w:val="000000"/>
          <w:sz w:val="24"/>
          <w:szCs w:val="24"/>
        </w:rPr>
        <w:t>上考虑，我们选择方案二。</w:t>
      </w:r>
    </w:p>
    <w:p w:rsidR="00554929" w:rsidRDefault="009A0D78">
      <w:pPr>
        <w:pStyle w:val="1"/>
        <w:numPr>
          <w:ilvl w:val="0"/>
          <w:numId w:val="2"/>
        </w:numPr>
        <w:spacing w:before="0" w:after="0" w:line="240" w:lineRule="auto"/>
        <w:rPr>
          <w:rFonts w:ascii="宋体" w:hAnsi="宋体"/>
          <w:sz w:val="28"/>
        </w:rPr>
      </w:pPr>
      <w:bookmarkStart w:id="9" w:name="_Toc427350408"/>
      <w:r>
        <w:rPr>
          <w:rFonts w:hint="eastAsia"/>
          <w:color w:val="000000"/>
          <w:sz w:val="32"/>
          <w:szCs w:val="32"/>
        </w:rPr>
        <w:t>系统</w:t>
      </w:r>
      <w:r>
        <w:rPr>
          <w:rFonts w:hAnsi="宋体" w:hint="eastAsia"/>
          <w:color w:val="000000"/>
          <w:sz w:val="32"/>
          <w:szCs w:val="32"/>
        </w:rPr>
        <w:t>理论</w:t>
      </w:r>
      <w:r>
        <w:rPr>
          <w:rFonts w:hAnsi="宋体"/>
          <w:color w:val="000000"/>
          <w:sz w:val="32"/>
          <w:szCs w:val="32"/>
        </w:rPr>
        <w:t>分析与计算</w:t>
      </w:r>
      <w:bookmarkStart w:id="10" w:name="_Toc427350409"/>
      <w:bookmarkEnd w:id="9"/>
    </w:p>
    <w:p w:rsidR="00554929" w:rsidRDefault="009A0D78">
      <w:pPr>
        <w:pStyle w:val="1"/>
        <w:spacing w:before="0" w:after="0" w:line="240" w:lineRule="auto"/>
        <w:rPr>
          <w:rFonts w:ascii="宋体" w:hAnsi="宋体"/>
          <w:sz w:val="28"/>
        </w:rPr>
      </w:pPr>
      <w:r>
        <w:rPr>
          <w:rFonts w:ascii="宋体" w:hAnsi="宋体" w:hint="eastAsia"/>
          <w:sz w:val="28"/>
        </w:rPr>
        <w:t>2.1</w:t>
      </w:r>
      <w:r>
        <w:rPr>
          <w:rFonts w:ascii="宋体" w:hAnsi="宋体" w:hint="eastAsia"/>
          <w:sz w:val="28"/>
        </w:rPr>
        <w:t>风力</w:t>
      </w:r>
      <w:proofErr w:type="gramStart"/>
      <w:r>
        <w:rPr>
          <w:rFonts w:ascii="宋体" w:hAnsi="宋体" w:hint="eastAsia"/>
          <w:sz w:val="28"/>
        </w:rPr>
        <w:t>摆位置</w:t>
      </w:r>
      <w:proofErr w:type="gramEnd"/>
      <w:r>
        <w:rPr>
          <w:rFonts w:ascii="宋体" w:hAnsi="宋体" w:hint="eastAsia"/>
          <w:sz w:val="28"/>
        </w:rPr>
        <w:t>的计算与分析</w:t>
      </w:r>
      <w:bookmarkEnd w:id="10"/>
    </w:p>
    <w:p w:rsidR="00554929" w:rsidRDefault="009A0D78">
      <w:pPr>
        <w:ind w:firstLineChars="200" w:firstLine="480"/>
        <w:rPr>
          <w:sz w:val="24"/>
          <w:szCs w:val="24"/>
        </w:rPr>
      </w:pPr>
      <w:r>
        <w:rPr>
          <w:rFonts w:hint="eastAsia"/>
          <w:sz w:val="24"/>
          <w:szCs w:val="24"/>
        </w:rPr>
        <w:t>通过加速度计陀螺仪模块</w:t>
      </w:r>
      <w:r>
        <w:rPr>
          <w:rFonts w:hint="eastAsia"/>
          <w:sz w:val="24"/>
          <w:szCs w:val="24"/>
        </w:rPr>
        <w:t>MPU6050</w:t>
      </w:r>
      <w:r>
        <w:rPr>
          <w:rFonts w:hint="eastAsia"/>
          <w:sz w:val="24"/>
          <w:szCs w:val="24"/>
        </w:rPr>
        <w:t>检测风力摆摆杆的倾角数据。</w:t>
      </w:r>
      <w:r>
        <w:rPr>
          <w:rFonts w:hint="eastAsia"/>
          <w:sz w:val="24"/>
          <w:szCs w:val="24"/>
        </w:rPr>
        <w:t>MPU6050</w:t>
      </w:r>
      <w:r>
        <w:rPr>
          <w:rFonts w:hint="eastAsia"/>
          <w:sz w:val="24"/>
          <w:szCs w:val="24"/>
        </w:rPr>
        <w:t>集成了</w:t>
      </w:r>
      <w:r>
        <w:rPr>
          <w:rFonts w:hint="eastAsia"/>
          <w:sz w:val="24"/>
          <w:szCs w:val="24"/>
        </w:rPr>
        <w:t>3</w:t>
      </w:r>
      <w:r>
        <w:rPr>
          <w:rFonts w:hint="eastAsia"/>
          <w:sz w:val="24"/>
          <w:szCs w:val="24"/>
        </w:rPr>
        <w:t>轴</w:t>
      </w:r>
      <w:r>
        <w:rPr>
          <w:rFonts w:hint="eastAsia"/>
          <w:sz w:val="24"/>
          <w:szCs w:val="24"/>
        </w:rPr>
        <w:t>MEMS</w:t>
      </w:r>
      <w:r>
        <w:rPr>
          <w:rFonts w:hint="eastAsia"/>
          <w:sz w:val="24"/>
          <w:szCs w:val="24"/>
        </w:rPr>
        <w:t>陀螺仪，</w:t>
      </w:r>
      <w:r>
        <w:rPr>
          <w:rFonts w:hint="eastAsia"/>
          <w:sz w:val="24"/>
          <w:szCs w:val="24"/>
        </w:rPr>
        <w:t>3</w:t>
      </w:r>
      <w:r>
        <w:rPr>
          <w:rFonts w:hint="eastAsia"/>
          <w:sz w:val="24"/>
          <w:szCs w:val="24"/>
        </w:rPr>
        <w:t>轴</w:t>
      </w:r>
      <w:r>
        <w:rPr>
          <w:rFonts w:hint="eastAsia"/>
          <w:sz w:val="24"/>
          <w:szCs w:val="24"/>
        </w:rPr>
        <w:t>MEMS</w:t>
      </w:r>
      <w:r>
        <w:rPr>
          <w:rFonts w:hint="eastAsia"/>
          <w:sz w:val="24"/>
          <w:szCs w:val="24"/>
        </w:rPr>
        <w:t>加速度计。可根据三角函数公式，可计算出此时摆杆距离中心位置的距离</w:t>
      </w:r>
      <w:r>
        <w:rPr>
          <w:rFonts w:hint="eastAsia"/>
          <w:sz w:val="24"/>
          <w:szCs w:val="24"/>
        </w:rPr>
        <w:t>(</w:t>
      </w:r>
      <w:r>
        <w:rPr>
          <w:rFonts w:hint="eastAsia"/>
          <w:sz w:val="24"/>
          <w:szCs w:val="24"/>
        </w:rPr>
        <w:t>见图</w:t>
      </w:r>
      <w:r>
        <w:rPr>
          <w:rFonts w:hint="eastAsia"/>
          <w:sz w:val="24"/>
          <w:szCs w:val="24"/>
        </w:rPr>
        <w:t>3</w:t>
      </w:r>
      <w:r>
        <w:rPr>
          <w:rFonts w:hint="eastAsia"/>
          <w:sz w:val="24"/>
          <w:szCs w:val="24"/>
        </w:rPr>
        <w:t>）。内部有一个数字运动处理器</w:t>
      </w:r>
      <w:r>
        <w:rPr>
          <w:rFonts w:hint="eastAsia"/>
          <w:sz w:val="24"/>
          <w:szCs w:val="24"/>
        </w:rPr>
        <w:t>DMP</w:t>
      </w:r>
      <w:r>
        <w:rPr>
          <w:rFonts w:hint="eastAsia"/>
          <w:sz w:val="24"/>
          <w:szCs w:val="24"/>
        </w:rPr>
        <w:t>。</w:t>
      </w:r>
      <w:r>
        <w:rPr>
          <w:rFonts w:hint="eastAsia"/>
          <w:sz w:val="24"/>
          <w:szCs w:val="24"/>
        </w:rPr>
        <w:t>MPU6050</w:t>
      </w:r>
      <w:r>
        <w:rPr>
          <w:rFonts w:hint="eastAsia"/>
          <w:sz w:val="24"/>
          <w:szCs w:val="24"/>
        </w:rPr>
        <w:t>和所有设备寄存器之间通信采用</w:t>
      </w:r>
      <w:r>
        <w:rPr>
          <w:rFonts w:hint="eastAsia"/>
          <w:sz w:val="24"/>
          <w:szCs w:val="24"/>
        </w:rPr>
        <w:t>400Khz</w:t>
      </w:r>
      <w:r>
        <w:rPr>
          <w:rFonts w:hint="eastAsia"/>
          <w:sz w:val="24"/>
          <w:szCs w:val="24"/>
        </w:rPr>
        <w:t>的</w:t>
      </w:r>
      <w:r>
        <w:rPr>
          <w:rFonts w:hint="eastAsia"/>
          <w:sz w:val="24"/>
          <w:szCs w:val="24"/>
        </w:rPr>
        <w:t>I2C</w:t>
      </w:r>
      <w:r>
        <w:rPr>
          <w:rFonts w:hint="eastAsia"/>
          <w:sz w:val="24"/>
          <w:szCs w:val="24"/>
        </w:rPr>
        <w:t>接口，实现高速通信。测试过程中，</w:t>
      </w:r>
      <w:r>
        <w:rPr>
          <w:rFonts w:hint="eastAsia"/>
          <w:sz w:val="24"/>
          <w:szCs w:val="24"/>
        </w:rPr>
        <w:t>MPU6050</w:t>
      </w:r>
      <w:r>
        <w:rPr>
          <w:rFonts w:hint="eastAsia"/>
          <w:sz w:val="24"/>
          <w:szCs w:val="24"/>
        </w:rPr>
        <w:t>与单片机之间进行通信，距离较长，走线较多，干扰较大导致读数不准确，所以在</w:t>
      </w:r>
      <w:r>
        <w:rPr>
          <w:rFonts w:hint="eastAsia"/>
          <w:sz w:val="24"/>
          <w:szCs w:val="24"/>
        </w:rPr>
        <w:t>SCL</w:t>
      </w:r>
      <w:r>
        <w:rPr>
          <w:rFonts w:hint="eastAsia"/>
          <w:sz w:val="24"/>
          <w:szCs w:val="24"/>
        </w:rPr>
        <w:t>与</w:t>
      </w:r>
      <w:r>
        <w:rPr>
          <w:rFonts w:hint="eastAsia"/>
          <w:sz w:val="24"/>
          <w:szCs w:val="24"/>
        </w:rPr>
        <w:t>SDA</w:t>
      </w:r>
      <w:r>
        <w:rPr>
          <w:rFonts w:hint="eastAsia"/>
          <w:sz w:val="24"/>
          <w:szCs w:val="24"/>
        </w:rPr>
        <w:t>上拉</w:t>
      </w:r>
      <w:r>
        <w:rPr>
          <w:rFonts w:hint="eastAsia"/>
          <w:sz w:val="24"/>
          <w:szCs w:val="24"/>
        </w:rPr>
        <w:t>2K</w:t>
      </w:r>
      <w:r>
        <w:rPr>
          <w:rFonts w:hint="eastAsia"/>
          <w:sz w:val="24"/>
          <w:szCs w:val="24"/>
        </w:rPr>
        <w:t>电阻，解决采</w:t>
      </w:r>
      <w:r>
        <w:rPr>
          <w:rFonts w:hint="eastAsia"/>
          <w:sz w:val="24"/>
          <w:szCs w:val="24"/>
        </w:rPr>
        <w:t>样问题。内置卡尔曼滤波器，采用最优化自回归数据处理算法精确测量风力</w:t>
      </w:r>
      <w:proofErr w:type="gramStart"/>
      <w:r>
        <w:rPr>
          <w:rFonts w:hint="eastAsia"/>
          <w:sz w:val="24"/>
          <w:szCs w:val="24"/>
        </w:rPr>
        <w:t>摆当前</w:t>
      </w:r>
      <w:proofErr w:type="gramEnd"/>
      <w:r>
        <w:rPr>
          <w:rFonts w:hint="eastAsia"/>
          <w:sz w:val="24"/>
          <w:szCs w:val="24"/>
        </w:rPr>
        <w:t>姿态角。</w:t>
      </w:r>
      <w:r>
        <w:rPr>
          <w:rFonts w:hint="eastAsia"/>
          <w:sz w:val="24"/>
          <w:szCs w:val="24"/>
        </w:rPr>
        <w:t>MPU6050</w:t>
      </w:r>
      <w:r>
        <w:rPr>
          <w:rFonts w:hint="eastAsia"/>
          <w:sz w:val="24"/>
          <w:szCs w:val="24"/>
        </w:rPr>
        <w:t>对陀螺仪和加速度计分别采用了</w:t>
      </w:r>
      <w:r>
        <w:rPr>
          <w:rFonts w:hint="eastAsia"/>
          <w:sz w:val="24"/>
          <w:szCs w:val="24"/>
        </w:rPr>
        <w:t>16</w:t>
      </w:r>
      <w:r>
        <w:rPr>
          <w:rFonts w:hint="eastAsia"/>
          <w:sz w:val="24"/>
          <w:szCs w:val="24"/>
        </w:rPr>
        <w:t>位的</w:t>
      </w:r>
      <w:r>
        <w:rPr>
          <w:rFonts w:hint="eastAsia"/>
          <w:sz w:val="24"/>
          <w:szCs w:val="24"/>
        </w:rPr>
        <w:t>ADC</w:t>
      </w:r>
      <w:r>
        <w:rPr>
          <w:rFonts w:hint="eastAsia"/>
          <w:sz w:val="24"/>
          <w:szCs w:val="24"/>
        </w:rPr>
        <w:t>，将其测量的模拟量转化为可输出的数字量，通过</w:t>
      </w:r>
      <w:r>
        <w:rPr>
          <w:rFonts w:hint="eastAsia"/>
          <w:sz w:val="24"/>
          <w:szCs w:val="24"/>
        </w:rPr>
        <w:t>DMP</w:t>
      </w:r>
      <w:r>
        <w:rPr>
          <w:rFonts w:hint="eastAsia"/>
          <w:sz w:val="24"/>
          <w:szCs w:val="24"/>
        </w:rPr>
        <w:t>处理器读取测量数据然后通过串口输出。</w:t>
      </w:r>
    </w:p>
    <w:p w:rsidR="00554929" w:rsidRDefault="00554929"/>
    <w:p w:rsidR="00554929" w:rsidRDefault="009A0D78">
      <w:r>
        <w:rPr>
          <w:sz w:val="24"/>
        </w:rPr>
        <w:pict>
          <v:group id="1036" o:spid="_x0000_s1034" style="position:absolute;left:0;text-align:left;margin-left:3.7pt;margin-top:4.3pt;width:204pt;height:188.35pt;z-index:251648000" coordorigin="1552,8099" coordsize="4080,3767">
            <v:shape id="1037" o:spid="_x0000_s1035" type="#_x0000_t75" style="position:absolute;left:1552;top:8099;width:4081;height:3277">
              <v:imagedata r:id="rId16" o:title="QQ截图20150814100248" embosscolor="white"/>
            </v:shape>
            <v:shape id="1038" o:spid="_x0000_s1036" type="#_x0000_t202" style="position:absolute;left:2202;top:11102;width:3415;height:765" filled="f" stroked="f">
              <v:textbox>
                <w:txbxContent>
                  <w:p w:rsidR="00554929" w:rsidRDefault="009A0D78">
                    <w:pPr>
                      <w:jc w:val="center"/>
                      <w:rPr>
                        <w:rFonts w:ascii="宋体" w:hAnsi="宋体" w:cs="宋体"/>
                      </w:rPr>
                    </w:pPr>
                    <w:r>
                      <w:rPr>
                        <w:rFonts w:ascii="宋体" w:hAnsi="宋体" w:cs="宋体" w:hint="eastAsia"/>
                        <w:b/>
                        <w:bCs/>
                      </w:rPr>
                      <w:t>图</w:t>
                    </w:r>
                    <w:r>
                      <w:rPr>
                        <w:rFonts w:ascii="宋体" w:hAnsi="宋体" w:cs="宋体" w:hint="eastAsia"/>
                      </w:rPr>
                      <w:t xml:space="preserve">3 </w:t>
                    </w:r>
                    <w:r>
                      <w:rPr>
                        <w:rFonts w:ascii="宋体" w:hAnsi="宋体" w:cs="宋体" w:hint="eastAsia"/>
                      </w:rPr>
                      <w:t>摆杆摆动示意图（图中红色为</w:t>
                    </w:r>
                    <w:r>
                      <w:rPr>
                        <w:rFonts w:ascii="宋体" w:hAnsi="宋体" w:cs="宋体" w:hint="eastAsia"/>
                      </w:rPr>
                      <w:t>MPU6050)</w:t>
                    </w:r>
                  </w:p>
                </w:txbxContent>
              </v:textbox>
            </v:shape>
          </v:group>
        </w:pict>
      </w:r>
      <w:r>
        <w:pict>
          <v:shape id="1039" o:spid="_x0000_s1037" type="#_x0000_t202" style="position:absolute;left:0;text-align:left;margin-left:84.25pt;margin-top:3.85pt;width:18.1pt;height:21.75pt;z-index:251649024;mso-width-relative:page;mso-height-relative:page" filled="f" stroked="f">
            <v:textbox>
              <w:txbxContent>
                <w:p w:rsidR="00554929" w:rsidRDefault="009A0D78">
                  <w:r>
                    <w:rPr>
                      <w:rFonts w:hint="eastAsia"/>
                    </w:rPr>
                    <w:t>1</w:t>
                  </w:r>
                </w:p>
              </w:txbxContent>
            </v:textbox>
          </v:shape>
        </w:pict>
      </w:r>
    </w:p>
    <w:p w:rsidR="00554929" w:rsidRDefault="009A0D78">
      <w:pPr>
        <w:jc w:val="center"/>
        <w:rPr>
          <w:rFonts w:ascii="Arial" w:hAnsi="Arial" w:cs="Arial"/>
        </w:rPr>
      </w:pPr>
      <w:r>
        <w:t xml:space="preserve">                                            </w:t>
      </w:r>
      <w:r>
        <w:rPr>
          <w:rFonts w:hint="eastAsia"/>
        </w:rPr>
        <w:t>MPU6050</w:t>
      </w:r>
      <w:r>
        <w:rPr>
          <w:rFonts w:hint="eastAsia"/>
        </w:rPr>
        <w:t>可测量出出</w:t>
      </w:r>
      <w:r>
        <w:rPr>
          <w:rFonts w:ascii="Arial" w:hAnsi="Arial" w:cs="Arial"/>
        </w:rPr>
        <w:t>θ</w:t>
      </w:r>
      <w:r>
        <w:rPr>
          <w:rFonts w:ascii="Arial" w:hAnsi="Arial" w:cs="Arial" w:hint="eastAsia"/>
        </w:rPr>
        <w:t>1</w:t>
      </w:r>
      <w:r>
        <w:rPr>
          <w:rFonts w:ascii="Arial" w:hAnsi="Arial" w:cs="Arial" w:hint="eastAsia"/>
        </w:rPr>
        <w:t>的角度</w:t>
      </w:r>
    </w:p>
    <w:p w:rsidR="00554929" w:rsidRDefault="009A0D78">
      <w:pPr>
        <w:jc w:val="center"/>
        <w:rPr>
          <w:rFonts w:ascii="Arial" w:hAnsi="Arial" w:cs="Arial"/>
        </w:rPr>
      </w:pPr>
      <w:r>
        <w:rPr>
          <w:rFonts w:ascii="Arial" w:hAnsi="Arial" w:cs="Arial" w:hint="eastAsia"/>
        </w:rPr>
        <w:t xml:space="preserve">                          </w:t>
      </w:r>
      <w:r>
        <w:rPr>
          <w:rFonts w:ascii="Arial" w:hAnsi="Arial" w:cs="Arial" w:hint="eastAsia"/>
        </w:rPr>
        <w:t>由图中可知</w:t>
      </w:r>
    </w:p>
    <w:p w:rsidR="00554929" w:rsidRDefault="009A0D78">
      <w:pPr>
        <w:ind w:right="960"/>
        <w:jc w:val="right"/>
        <w:rPr>
          <w:rFonts w:hAnsi="宋体"/>
          <w:color w:val="000000"/>
          <w:sz w:val="32"/>
          <w:szCs w:val="32"/>
        </w:rPr>
      </w:pPr>
      <w:r>
        <w:pict>
          <v:shape id="1040" o:spid="_x0000_s1038" type="#_x0000_t202" style="position:absolute;left:0;text-align:left;margin-left:255.75pt;margin-top:45.4pt;width:211.4pt;height:106.05pt;z-index:251650048;mso-width-relative:page;mso-height-relative:page" filled="f" stroked="f">
            <v:textbox>
              <w:txbxContent>
                <w:p w:rsidR="00554929" w:rsidRDefault="009A0D78">
                  <w:pPr>
                    <w:ind w:right="840"/>
                    <w:jc w:val="right"/>
                    <w:rPr>
                      <w:rFonts w:hAnsi="宋体"/>
                      <w:color w:val="000000"/>
                      <w:sz w:val="24"/>
                      <w:szCs w:val="24"/>
                    </w:rPr>
                  </w:pPr>
                  <w:r>
                    <w:rPr>
                      <w:rFonts w:hAnsi="宋体" w:hint="eastAsia"/>
                      <w:color w:val="000000"/>
                      <w:sz w:val="24"/>
                      <w:szCs w:val="24"/>
                    </w:rPr>
                    <w:t>所以</w:t>
                  </w:r>
                  <w:r>
                    <w:rPr>
                      <w:rFonts w:ascii="Arial" w:hAnsi="Arial" w:cs="Arial"/>
                      <w:color w:val="000000"/>
                      <w:sz w:val="24"/>
                      <w:szCs w:val="24"/>
                    </w:rPr>
                    <w:t>θ</w:t>
                  </w:r>
                  <w:r>
                    <w:rPr>
                      <w:rFonts w:ascii="Arial" w:hAnsi="Arial" w:cs="Arial" w:hint="eastAsia"/>
                      <w:color w:val="000000"/>
                      <w:sz w:val="24"/>
                      <w:szCs w:val="24"/>
                    </w:rPr>
                    <w:t>1=</w:t>
                  </w:r>
                  <w:r>
                    <w:rPr>
                      <w:rFonts w:ascii="Arial" w:hAnsi="Arial" w:cs="Arial"/>
                      <w:color w:val="000000"/>
                      <w:sz w:val="24"/>
                      <w:szCs w:val="24"/>
                    </w:rPr>
                    <w:t>θ</w:t>
                  </w:r>
                  <w:r>
                    <w:rPr>
                      <w:rFonts w:ascii="Arial" w:hAnsi="Arial" w:cs="Arial" w:hint="eastAsia"/>
                      <w:color w:val="000000"/>
                      <w:sz w:val="24"/>
                      <w:szCs w:val="24"/>
                    </w:rPr>
                    <w:t>2</w:t>
                  </w:r>
                  <w:r>
                    <w:rPr>
                      <w:rFonts w:ascii="Arial" w:hAnsi="Arial" w:cs="Arial" w:hint="eastAsia"/>
                      <w:color w:val="000000"/>
                      <w:sz w:val="24"/>
                      <w:szCs w:val="24"/>
                    </w:rPr>
                    <w:t>；</w:t>
                  </w:r>
                  <w:r>
                    <w:rPr>
                      <w:rFonts w:hAnsi="宋体" w:hint="eastAsia"/>
                      <w:color w:val="000000"/>
                      <w:sz w:val="24"/>
                      <w:szCs w:val="24"/>
                    </w:rPr>
                    <w:t>根据三角函数式</w:t>
                  </w:r>
                  <w:r>
                    <w:rPr>
                      <w:rFonts w:hint="eastAsia"/>
                      <w:noProof/>
                      <w:position w:val="-24"/>
                      <w:sz w:val="32"/>
                      <w:szCs w:val="32"/>
                    </w:rPr>
                    <w:drawing>
                      <wp:inline distT="0" distB="0" distL="0" distR="0">
                        <wp:extent cx="828675" cy="485775"/>
                        <wp:effectExtent l="0" t="0" r="0" b="0"/>
                        <wp:docPr id="2049" name="Image1"/>
                        <wp:cNvGraphicFramePr/>
                        <a:graphic xmlns:a="http://schemas.openxmlformats.org/drawingml/2006/main">
                          <a:graphicData uri="http://schemas.openxmlformats.org/drawingml/2006/picture">
                            <pic:pic xmlns:pic="http://schemas.openxmlformats.org/drawingml/2006/picture">
                              <pic:nvPicPr>
                                <pic:cNvPr id="2049" name="Image1"/>
                                <pic:cNvPicPr/>
                              </pic:nvPicPr>
                              <pic:blipFill>
                                <a:blip r:embed="rId17" cstate="print"/>
                                <a:srcRect/>
                                <a:stretch>
                                  <a:fillRect/>
                                </a:stretch>
                              </pic:blipFill>
                              <pic:spPr>
                                <a:xfrm>
                                  <a:off x="0" y="0"/>
                                  <a:ext cx="828675" cy="485775"/>
                                </a:xfrm>
                                <a:prstGeom prst="rect">
                                  <a:avLst/>
                                </a:prstGeom>
                              </pic:spPr>
                            </pic:pic>
                          </a:graphicData>
                        </a:graphic>
                      </wp:inline>
                    </w:drawing>
                  </w:r>
                  <w:r>
                    <w:rPr>
                      <w:rFonts w:hint="eastAsia"/>
                      <w:position w:val="-24"/>
                      <w:sz w:val="32"/>
                      <w:szCs w:val="32"/>
                    </w:rPr>
                    <w:t xml:space="preserve">  </w:t>
                  </w:r>
                  <w:r>
                    <w:rPr>
                      <w:rFonts w:hint="eastAsia"/>
                    </w:rPr>
                    <w:t>（</w:t>
                  </w:r>
                  <w:r>
                    <w:rPr>
                      <w:rFonts w:hint="eastAsia"/>
                    </w:rPr>
                    <w:t>60cm&lt;L&lt;70cm)</w:t>
                  </w:r>
                  <w:r>
                    <w:rPr>
                      <w:rFonts w:hint="eastAsia"/>
                    </w:rPr>
                    <w:t xml:space="preserve"> </w:t>
                  </w:r>
                  <w:r>
                    <w:rPr>
                      <w:rFonts w:hint="eastAsia"/>
                      <w:sz w:val="24"/>
                      <w:szCs w:val="24"/>
                    </w:rPr>
                    <w:t>可求出摆杆偏移中心的距</w:t>
                  </w:r>
                  <w:r>
                    <w:rPr>
                      <w:rFonts w:hint="eastAsia"/>
                      <w:sz w:val="24"/>
                      <w:szCs w:val="24"/>
                    </w:rPr>
                    <w:t>d</w:t>
                  </w:r>
                  <w:r>
                    <w:rPr>
                      <w:rFonts w:hint="eastAsia"/>
                      <w:sz w:val="24"/>
                      <w:szCs w:val="24"/>
                    </w:rPr>
                    <w:t>。</w:t>
                  </w:r>
                </w:p>
                <w:p w:rsidR="00554929" w:rsidRDefault="00554929"/>
              </w:txbxContent>
            </v:textbox>
          </v:shape>
        </w:pict>
      </w:r>
      <w:r>
        <w:pict>
          <v:shape id="1041" o:spid="_x0000_s1039" type="#_x0000_t202" style="position:absolute;left:0;text-align:left;margin-left:166.75pt;margin-top:14.5pt;width:19.55pt;height:23.55pt;z-index:-251671552;mso-width-relative:page;mso-height-relative:page" strokecolor="white">
            <v:textbox>
              <w:txbxContent>
                <w:p w:rsidR="00554929" w:rsidRDefault="009A0D78">
                  <w:r>
                    <w:t>2</w:t>
                  </w:r>
                </w:p>
              </w:txbxContent>
            </v:textbox>
          </v:shape>
        </w:pict>
      </w:r>
      <w:r>
        <w:pict>
          <v:shape id="1042" o:spid="_x0000_s1040" type="#_x0000_t202" style="position:absolute;left:0;text-align:left;margin-left:-146.95pt;margin-top:2.05pt;width:15.65pt;height:25.65pt;z-index:251651072;mso-width-relative:page;mso-height-relative:page" filled="f" stroked="f">
            <v:textbox>
              <w:txbxContent>
                <w:p w:rsidR="00554929" w:rsidRDefault="009A0D78">
                  <w:r>
                    <w:rPr>
                      <w:rFonts w:hint="eastAsia"/>
                    </w:rPr>
                    <w:t>2</w:t>
                  </w:r>
                </w:p>
              </w:txbxContent>
            </v:textbox>
          </v:shape>
        </w:pict>
      </w:r>
      <w:r>
        <w:t xml:space="preserve">                           </w:t>
      </w:r>
      <w:r>
        <w:rPr>
          <w:rFonts w:hint="eastAsia"/>
          <w:noProof/>
          <w:position w:val="-24"/>
        </w:rPr>
        <w:drawing>
          <wp:inline distT="0" distB="0" distL="0" distR="0">
            <wp:extent cx="742950" cy="419100"/>
            <wp:effectExtent l="0" t="0" r="0" b="0"/>
            <wp:docPr id="1043" name="Image1"/>
            <wp:cNvGraphicFramePr/>
            <a:graphic xmlns:a="http://schemas.openxmlformats.org/drawingml/2006/main">
              <a:graphicData uri="http://schemas.openxmlformats.org/drawingml/2006/picture">
                <pic:pic xmlns:pic="http://schemas.openxmlformats.org/drawingml/2006/picture">
                  <pic:nvPicPr>
                    <pic:cNvPr id="1043" name="Image1"/>
                    <pic:cNvPicPr/>
                  </pic:nvPicPr>
                  <pic:blipFill>
                    <a:blip r:embed="rId18" cstate="print"/>
                    <a:srcRect/>
                    <a:stretch>
                      <a:fillRect/>
                    </a:stretch>
                  </pic:blipFill>
                  <pic:spPr>
                    <a:xfrm>
                      <a:off x="0" y="0"/>
                      <a:ext cx="742950" cy="419100"/>
                    </a:xfrm>
                    <a:prstGeom prst="rect">
                      <a:avLst/>
                    </a:prstGeom>
                  </pic:spPr>
                </pic:pic>
              </a:graphicData>
            </a:graphic>
          </wp:inline>
        </w:drawing>
      </w:r>
      <w:r>
        <w:t xml:space="preserve">  </w:t>
      </w:r>
      <w:r>
        <w:rPr>
          <w:rFonts w:hAnsi="宋体" w:hint="eastAsia"/>
          <w:noProof/>
          <w:color w:val="000000"/>
          <w:position w:val="-24"/>
          <w:sz w:val="32"/>
          <w:szCs w:val="32"/>
        </w:rPr>
        <w:drawing>
          <wp:inline distT="0" distB="0" distL="0" distR="0">
            <wp:extent cx="781050" cy="428625"/>
            <wp:effectExtent l="0" t="0" r="0" b="0"/>
            <wp:docPr id="1044" name="Image1"/>
            <wp:cNvGraphicFramePr/>
            <a:graphic xmlns:a="http://schemas.openxmlformats.org/drawingml/2006/main">
              <a:graphicData uri="http://schemas.openxmlformats.org/drawingml/2006/picture">
                <pic:pic xmlns:pic="http://schemas.openxmlformats.org/drawingml/2006/picture">
                  <pic:nvPicPr>
                    <pic:cNvPr id="1044" name="Image1"/>
                    <pic:cNvPicPr/>
                  </pic:nvPicPr>
                  <pic:blipFill>
                    <a:blip r:embed="rId19" cstate="print"/>
                    <a:srcRect/>
                    <a:stretch>
                      <a:fillRect/>
                    </a:stretch>
                  </pic:blipFill>
                  <pic:spPr>
                    <a:xfrm>
                      <a:off x="0" y="0"/>
                      <a:ext cx="781050" cy="428625"/>
                    </a:xfrm>
                    <a:prstGeom prst="rect">
                      <a:avLst/>
                    </a:prstGeom>
                  </pic:spPr>
                </pic:pic>
              </a:graphicData>
            </a:graphic>
          </wp:inline>
        </w:drawing>
      </w:r>
    </w:p>
    <w:p w:rsidR="00554929" w:rsidRDefault="00554929"/>
    <w:p w:rsidR="00554929" w:rsidRDefault="00554929">
      <w:pPr>
        <w:ind w:right="840"/>
        <w:jc w:val="center"/>
        <w:rPr>
          <w:rFonts w:hAnsi="宋体"/>
          <w:color w:val="000000"/>
        </w:rPr>
      </w:pPr>
    </w:p>
    <w:p w:rsidR="00554929" w:rsidRDefault="009A0D78">
      <w:pPr>
        <w:rPr>
          <w:rFonts w:hAnsi="宋体"/>
          <w:color w:val="000000"/>
        </w:rPr>
      </w:pPr>
      <w:r>
        <w:rPr>
          <w:rFonts w:hAnsi="宋体" w:hint="eastAsia"/>
          <w:color w:val="000000"/>
        </w:rPr>
        <w:t xml:space="preserve">                                                                   </w:t>
      </w:r>
    </w:p>
    <w:p w:rsidR="00554929" w:rsidRDefault="009A0D78">
      <w:pPr>
        <w:tabs>
          <w:tab w:val="center" w:pos="4535"/>
        </w:tabs>
        <w:rPr>
          <w:b/>
          <w:bCs/>
          <w:sz w:val="32"/>
          <w:szCs w:val="32"/>
        </w:rPr>
      </w:pPr>
      <w:r>
        <w:rPr>
          <w:rFonts w:hint="eastAsia"/>
          <w:position w:val="-24"/>
          <w:sz w:val="32"/>
          <w:szCs w:val="32"/>
        </w:rPr>
        <w:t xml:space="preserve">                  </w:t>
      </w:r>
    </w:p>
    <w:p w:rsidR="00554929" w:rsidRDefault="00554929">
      <w:pPr>
        <w:pStyle w:val="3"/>
        <w:spacing w:before="0" w:after="0" w:line="240" w:lineRule="auto"/>
        <w:rPr>
          <w:sz w:val="28"/>
        </w:rPr>
      </w:pPr>
      <w:bookmarkStart w:id="11" w:name="_Toc427350410"/>
    </w:p>
    <w:p w:rsidR="00554929" w:rsidRDefault="009A0D78">
      <w:pPr>
        <w:pStyle w:val="3"/>
        <w:spacing w:before="0" w:after="0" w:line="240" w:lineRule="auto"/>
        <w:rPr>
          <w:sz w:val="28"/>
        </w:rPr>
      </w:pPr>
      <w:r>
        <w:rPr>
          <w:rFonts w:hint="eastAsia"/>
          <w:sz w:val="28"/>
        </w:rPr>
        <w:t>2.2</w:t>
      </w:r>
      <w:r>
        <w:rPr>
          <w:rFonts w:hint="eastAsia"/>
          <w:sz w:val="28"/>
        </w:rPr>
        <w:t>风力摆运动状态的分析</w:t>
      </w:r>
      <w:bookmarkEnd w:id="11"/>
    </w:p>
    <w:p w:rsidR="00554929" w:rsidRDefault="009A0D78">
      <w:pPr>
        <w:tabs>
          <w:tab w:val="center" w:pos="4535"/>
        </w:tabs>
        <w:ind w:firstLineChars="200" w:firstLine="480"/>
        <w:rPr>
          <w:rFonts w:ascii="Arial" w:hAnsi="Arial" w:cs="Arial"/>
          <w:sz w:val="24"/>
          <w:szCs w:val="24"/>
        </w:rPr>
      </w:pPr>
      <w:r>
        <w:rPr>
          <w:rFonts w:hint="eastAsia"/>
          <w:sz w:val="24"/>
          <w:szCs w:val="24"/>
        </w:rPr>
        <w:t>基本功能</w:t>
      </w:r>
      <w:r>
        <w:rPr>
          <w:rFonts w:hint="eastAsia"/>
          <w:sz w:val="24"/>
          <w:szCs w:val="24"/>
        </w:rPr>
        <w:t>1</w:t>
      </w:r>
      <w:r>
        <w:rPr>
          <w:rFonts w:hint="eastAsia"/>
          <w:sz w:val="24"/>
          <w:szCs w:val="24"/>
        </w:rPr>
        <w:t>中属于开环控制系统，激光笔绘制的轨迹超过</w:t>
      </w:r>
      <w:r>
        <w:rPr>
          <w:rFonts w:hint="eastAsia"/>
          <w:sz w:val="24"/>
          <w:szCs w:val="24"/>
        </w:rPr>
        <w:t>50cm</w:t>
      </w:r>
      <w:r>
        <w:rPr>
          <w:rFonts w:hint="eastAsia"/>
          <w:sz w:val="24"/>
          <w:szCs w:val="24"/>
        </w:rPr>
        <w:t>即可。我们可以设置摆杆倾角超过一个阈值</w:t>
      </w:r>
      <w:r>
        <w:rPr>
          <w:rFonts w:ascii="Arial" w:hAnsi="Arial" w:cs="Arial"/>
          <w:sz w:val="24"/>
          <w:szCs w:val="24"/>
        </w:rPr>
        <w:t>θ</w:t>
      </w:r>
      <w:r>
        <w:rPr>
          <w:rFonts w:ascii="Arial" w:hAnsi="Arial" w:cs="Arial" w:hint="eastAsia"/>
          <w:sz w:val="24"/>
          <w:szCs w:val="24"/>
        </w:rPr>
        <w:t>，</w:t>
      </w:r>
      <w:r>
        <w:rPr>
          <w:rFonts w:ascii="Arial" w:hAnsi="Arial" w:cs="Arial"/>
          <w:sz w:val="24"/>
          <w:szCs w:val="24"/>
        </w:rPr>
        <w:t>θ</w:t>
      </w:r>
      <w:r>
        <w:rPr>
          <w:rFonts w:ascii="Arial" w:hAnsi="Arial" w:cs="Arial" w:hint="eastAsia"/>
          <w:sz w:val="24"/>
          <w:szCs w:val="24"/>
        </w:rPr>
        <w:t>可通过摆动半径</w:t>
      </w:r>
      <w:r>
        <w:rPr>
          <w:rFonts w:ascii="Arial" w:hAnsi="Arial" w:cs="Arial" w:hint="eastAsia"/>
          <w:sz w:val="24"/>
          <w:szCs w:val="24"/>
        </w:rPr>
        <w:t>R</w:t>
      </w:r>
      <w:r>
        <w:rPr>
          <w:rFonts w:ascii="Arial" w:hAnsi="Arial" w:cs="Arial" w:hint="eastAsia"/>
          <w:sz w:val="24"/>
          <w:szCs w:val="24"/>
        </w:rPr>
        <w:t>（</w:t>
      </w:r>
      <w:r>
        <w:rPr>
          <w:rFonts w:ascii="Arial" w:hAnsi="Arial" w:cs="Arial" w:hint="eastAsia"/>
          <w:sz w:val="24"/>
          <w:szCs w:val="24"/>
        </w:rPr>
        <w:t>R&gt;=25cm</w:t>
      </w:r>
      <w:r>
        <w:rPr>
          <w:rFonts w:ascii="Arial" w:hAnsi="Arial" w:cs="Arial" w:hint="eastAsia"/>
          <w:sz w:val="24"/>
          <w:szCs w:val="24"/>
        </w:rPr>
        <w:t>）直接计算出。然后，通过开环调节，从低到</w:t>
      </w:r>
      <w:proofErr w:type="gramStart"/>
      <w:r>
        <w:rPr>
          <w:rFonts w:ascii="Arial" w:hAnsi="Arial" w:cs="Arial" w:hint="eastAsia"/>
          <w:sz w:val="24"/>
          <w:szCs w:val="24"/>
        </w:rPr>
        <w:t>高改变</w:t>
      </w:r>
      <w:proofErr w:type="gramEnd"/>
      <w:r>
        <w:rPr>
          <w:rFonts w:ascii="Arial" w:hAnsi="Arial" w:cs="Arial" w:hint="eastAsia"/>
          <w:sz w:val="24"/>
          <w:szCs w:val="24"/>
        </w:rPr>
        <w:t>风机的风速，直到摆杆的角度超过阈值，记下此时</w:t>
      </w:r>
      <w:r>
        <w:rPr>
          <w:rFonts w:ascii="Arial" w:hAnsi="Arial" w:cs="Arial" w:hint="eastAsia"/>
          <w:sz w:val="24"/>
          <w:szCs w:val="24"/>
        </w:rPr>
        <w:t>PWM</w:t>
      </w:r>
      <w:r>
        <w:rPr>
          <w:rFonts w:ascii="Arial" w:hAnsi="Arial" w:cs="Arial" w:hint="eastAsia"/>
          <w:sz w:val="24"/>
          <w:szCs w:val="24"/>
        </w:rPr>
        <w:t>波脉宽</w:t>
      </w:r>
      <w:proofErr w:type="gramStart"/>
      <w:r>
        <w:rPr>
          <w:rFonts w:ascii="Arial" w:hAnsi="Arial" w:cs="Arial" w:hint="eastAsia"/>
          <w:sz w:val="24"/>
          <w:szCs w:val="24"/>
        </w:rPr>
        <w:t>级作</w:t>
      </w:r>
      <w:proofErr w:type="gramEnd"/>
      <w:r>
        <w:rPr>
          <w:rFonts w:ascii="Arial" w:hAnsi="Arial" w:cs="Arial" w:hint="eastAsia"/>
          <w:sz w:val="24"/>
          <w:szCs w:val="24"/>
        </w:rPr>
        <w:t>用时间。</w:t>
      </w:r>
    </w:p>
    <w:p w:rsidR="00554929" w:rsidRDefault="00554929">
      <w:pPr>
        <w:tabs>
          <w:tab w:val="center" w:pos="4535"/>
        </w:tabs>
        <w:ind w:firstLineChars="200" w:firstLine="480"/>
        <w:rPr>
          <w:rFonts w:ascii="Arial" w:hAnsi="Arial" w:cs="Arial"/>
          <w:sz w:val="24"/>
          <w:szCs w:val="24"/>
        </w:rPr>
      </w:pPr>
    </w:p>
    <w:p w:rsidR="00554929" w:rsidRDefault="00554929">
      <w:pPr>
        <w:tabs>
          <w:tab w:val="center" w:pos="4535"/>
        </w:tabs>
        <w:ind w:firstLineChars="200" w:firstLine="480"/>
        <w:rPr>
          <w:rFonts w:ascii="Arial" w:hAnsi="Arial" w:cs="Arial"/>
          <w:sz w:val="24"/>
          <w:szCs w:val="24"/>
        </w:rPr>
      </w:pPr>
    </w:p>
    <w:p w:rsidR="00554929" w:rsidRDefault="00554929">
      <w:pPr>
        <w:tabs>
          <w:tab w:val="center" w:pos="4535"/>
        </w:tabs>
        <w:ind w:firstLineChars="200" w:firstLine="480"/>
        <w:rPr>
          <w:rFonts w:ascii="Arial" w:hAnsi="Arial" w:cs="Arial"/>
          <w:sz w:val="24"/>
          <w:szCs w:val="24"/>
        </w:rPr>
      </w:pPr>
    </w:p>
    <w:p w:rsidR="00554929" w:rsidRDefault="00554929">
      <w:pPr>
        <w:tabs>
          <w:tab w:val="center" w:pos="4535"/>
        </w:tabs>
        <w:ind w:firstLineChars="200" w:firstLine="480"/>
        <w:rPr>
          <w:rFonts w:ascii="Arial" w:hAnsi="Arial" w:cs="Arial"/>
          <w:sz w:val="24"/>
          <w:szCs w:val="24"/>
        </w:rPr>
      </w:pPr>
    </w:p>
    <w:p w:rsidR="00554929" w:rsidRDefault="009A0D78">
      <w:pPr>
        <w:tabs>
          <w:tab w:val="center" w:pos="4535"/>
        </w:tabs>
        <w:ind w:firstLineChars="200" w:firstLine="480"/>
        <w:rPr>
          <w:rFonts w:ascii="Arial" w:hAnsi="Arial" w:cs="Arial"/>
          <w:sz w:val="24"/>
          <w:szCs w:val="24"/>
        </w:rPr>
      </w:pPr>
      <w:r>
        <w:rPr>
          <w:rFonts w:ascii="Arial" w:hAnsi="Arial" w:cs="Arial" w:hint="eastAsia"/>
          <w:sz w:val="24"/>
          <w:szCs w:val="24"/>
        </w:rPr>
        <w:lastRenderedPageBreak/>
        <w:t>要绘制</w:t>
      </w:r>
      <w:r>
        <w:rPr>
          <w:rFonts w:ascii="Arial" w:hAnsi="Arial" w:cs="Arial" w:hint="eastAsia"/>
          <w:sz w:val="24"/>
          <w:szCs w:val="24"/>
        </w:rPr>
        <w:t>50cm</w:t>
      </w:r>
      <w:r>
        <w:rPr>
          <w:rFonts w:ascii="Arial" w:hAnsi="Arial" w:cs="Arial" w:hint="eastAsia"/>
          <w:sz w:val="24"/>
          <w:szCs w:val="24"/>
        </w:rPr>
        <w:t>直线，只需</w:t>
      </w:r>
      <w:r>
        <w:rPr>
          <w:rFonts w:ascii="Arial" w:hAnsi="Arial" w:cs="Arial" w:hint="eastAsia"/>
          <w:sz w:val="24"/>
          <w:szCs w:val="24"/>
        </w:rPr>
        <w:t>R&gt;25cm</w:t>
      </w:r>
      <w:r>
        <w:rPr>
          <w:rFonts w:ascii="Arial" w:hAnsi="Arial" w:cs="Arial" w:hint="eastAsia"/>
          <w:sz w:val="24"/>
          <w:szCs w:val="24"/>
        </w:rPr>
        <w:t>（</w:t>
      </w:r>
      <w:r>
        <w:rPr>
          <w:rFonts w:ascii="Arial" w:hAnsi="Arial" w:cs="Arial" w:hint="eastAsia"/>
          <w:sz w:val="24"/>
          <w:szCs w:val="24"/>
        </w:rPr>
        <w:t>R</w:t>
      </w:r>
      <w:r>
        <w:rPr>
          <w:rFonts w:ascii="Arial" w:hAnsi="Arial" w:cs="Arial" w:hint="eastAsia"/>
          <w:sz w:val="24"/>
          <w:szCs w:val="24"/>
        </w:rPr>
        <w:t>为地面运动轨迹的一半）在平面内运动即可</w:t>
      </w:r>
    </w:p>
    <w:p w:rsidR="00554929" w:rsidRDefault="009A0D78">
      <w:pPr>
        <w:tabs>
          <w:tab w:val="center" w:pos="4535"/>
        </w:tabs>
        <w:rPr>
          <w:rFonts w:ascii="宋体" w:hAnsi="宋体" w:cs="宋体"/>
          <w:sz w:val="24"/>
          <w:szCs w:val="24"/>
        </w:rPr>
      </w:pPr>
      <w:r>
        <w:rPr>
          <w:rFonts w:ascii="Arial" w:hAnsi="Arial" w:cs="Arial" w:hint="eastAsia"/>
          <w:noProof/>
          <w:position w:val="-24"/>
          <w:sz w:val="24"/>
          <w:szCs w:val="24"/>
        </w:rPr>
        <w:drawing>
          <wp:inline distT="0" distB="0" distL="0" distR="0">
            <wp:extent cx="809625" cy="390525"/>
            <wp:effectExtent l="0" t="0" r="0" b="0"/>
            <wp:docPr id="1048" name="Image1"/>
            <wp:cNvGraphicFramePr/>
            <a:graphic xmlns:a="http://schemas.openxmlformats.org/drawingml/2006/main">
              <a:graphicData uri="http://schemas.openxmlformats.org/drawingml/2006/picture">
                <pic:pic xmlns:pic="http://schemas.openxmlformats.org/drawingml/2006/picture">
                  <pic:nvPicPr>
                    <pic:cNvPr id="1048" name="Image1"/>
                    <pic:cNvPicPr/>
                  </pic:nvPicPr>
                  <pic:blipFill>
                    <a:blip r:embed="rId20" cstate="print"/>
                    <a:srcRect/>
                    <a:stretch>
                      <a:fillRect/>
                    </a:stretch>
                  </pic:blipFill>
                  <pic:spPr>
                    <a:xfrm>
                      <a:off x="0" y="0"/>
                      <a:ext cx="809625" cy="390525"/>
                    </a:xfrm>
                    <a:prstGeom prst="rect">
                      <a:avLst/>
                    </a:prstGeom>
                  </pic:spPr>
                </pic:pic>
              </a:graphicData>
            </a:graphic>
          </wp:inline>
        </w:drawing>
      </w:r>
      <w:r>
        <w:rPr>
          <w:rFonts w:ascii="Arial" w:hAnsi="Arial" w:cs="Arial" w:hint="eastAsia"/>
          <w:sz w:val="24"/>
          <w:szCs w:val="24"/>
        </w:rPr>
        <w:t>则</w:t>
      </w:r>
      <w:r>
        <w:rPr>
          <w:rFonts w:ascii="Arial" w:hAnsi="Arial" w:cs="Arial" w:hint="eastAsia"/>
          <w:noProof/>
          <w:position w:val="-24"/>
          <w:sz w:val="24"/>
          <w:szCs w:val="24"/>
        </w:rPr>
        <w:drawing>
          <wp:inline distT="0" distB="0" distL="0" distR="0">
            <wp:extent cx="1209675" cy="390525"/>
            <wp:effectExtent l="0" t="0" r="0" b="0"/>
            <wp:docPr id="1049" name="Image1"/>
            <wp:cNvGraphicFramePr/>
            <a:graphic xmlns:a="http://schemas.openxmlformats.org/drawingml/2006/main">
              <a:graphicData uri="http://schemas.openxmlformats.org/drawingml/2006/picture">
                <pic:pic xmlns:pic="http://schemas.openxmlformats.org/drawingml/2006/picture">
                  <pic:nvPicPr>
                    <pic:cNvPr id="1049" name="Image1"/>
                    <pic:cNvPicPr/>
                  </pic:nvPicPr>
                  <pic:blipFill>
                    <a:blip r:embed="rId21" cstate="print"/>
                    <a:srcRect/>
                    <a:stretch>
                      <a:fillRect/>
                    </a:stretch>
                  </pic:blipFill>
                  <pic:spPr>
                    <a:xfrm>
                      <a:off x="0" y="0"/>
                      <a:ext cx="1209675" cy="390525"/>
                    </a:xfrm>
                    <a:prstGeom prst="rect">
                      <a:avLst/>
                    </a:prstGeom>
                  </pic:spPr>
                </pic:pic>
              </a:graphicData>
            </a:graphic>
          </wp:inline>
        </w:drawing>
      </w:r>
      <w:r>
        <w:rPr>
          <w:rFonts w:ascii="Arial" w:hAnsi="Arial" w:cs="Arial" w:hint="eastAsia"/>
          <w:sz w:val="24"/>
          <w:szCs w:val="24"/>
        </w:rPr>
        <w:t>其中</w:t>
      </w:r>
      <w:r>
        <w:rPr>
          <w:rFonts w:ascii="Arial" w:hAnsi="Arial" w:cs="Arial" w:hint="eastAsia"/>
          <w:sz w:val="24"/>
          <w:szCs w:val="24"/>
        </w:rPr>
        <w:t>L</w:t>
      </w:r>
      <w:r>
        <w:rPr>
          <w:rFonts w:ascii="Arial" w:hAnsi="Arial" w:cs="Arial" w:hint="eastAsia"/>
          <w:sz w:val="24"/>
          <w:szCs w:val="24"/>
        </w:rPr>
        <w:t>为摆杆与激光头的长度，</w:t>
      </w:r>
      <w:r>
        <w:rPr>
          <w:rFonts w:ascii="Arial" w:hAnsi="Arial" w:cs="Arial" w:hint="eastAsia"/>
          <w:sz w:val="24"/>
          <w:szCs w:val="24"/>
        </w:rPr>
        <w:t>a</w:t>
      </w:r>
      <w:r>
        <w:rPr>
          <w:rFonts w:ascii="Arial" w:hAnsi="Arial" w:cs="Arial" w:hint="eastAsia"/>
          <w:sz w:val="24"/>
          <w:szCs w:val="24"/>
        </w:rPr>
        <w:t>为激光头到地面的距离（</w:t>
      </w:r>
      <w:r>
        <w:rPr>
          <w:rFonts w:ascii="Arial" w:hAnsi="Arial" w:cs="Arial" w:hint="eastAsia"/>
          <w:sz w:val="24"/>
          <w:szCs w:val="24"/>
        </w:rPr>
        <w:t>a&lt;=20cm</w:t>
      </w:r>
      <w:r>
        <w:rPr>
          <w:rFonts w:ascii="Arial" w:hAnsi="Arial" w:cs="Arial" w:hint="eastAsia"/>
          <w:sz w:val="24"/>
          <w:szCs w:val="24"/>
        </w:rPr>
        <w:t>）</w:t>
      </w:r>
      <w:r>
        <w:rPr>
          <w:rFonts w:ascii="宋体" w:hAnsi="宋体" w:cs="宋体" w:hint="eastAsia"/>
          <w:sz w:val="24"/>
          <w:szCs w:val="24"/>
        </w:rPr>
        <w:t>基本要求（</w:t>
      </w:r>
      <w:r>
        <w:rPr>
          <w:rFonts w:ascii="宋体" w:hAnsi="宋体" w:cs="宋体" w:hint="eastAsia"/>
          <w:sz w:val="24"/>
          <w:szCs w:val="24"/>
        </w:rPr>
        <w:t>2</w:t>
      </w:r>
      <w:r>
        <w:rPr>
          <w:rFonts w:ascii="宋体" w:hAnsi="宋体" w:cs="宋体" w:hint="eastAsia"/>
          <w:sz w:val="24"/>
          <w:szCs w:val="24"/>
        </w:rPr>
        <w:t>）摆动幅度可控，属于闭环控制系统，公式计算与（</w:t>
      </w:r>
      <w:r>
        <w:rPr>
          <w:rFonts w:ascii="宋体" w:hAnsi="宋体" w:cs="宋体" w:hint="eastAsia"/>
          <w:sz w:val="24"/>
          <w:szCs w:val="24"/>
        </w:rPr>
        <w:t>1</w:t>
      </w:r>
      <w:r>
        <w:rPr>
          <w:rFonts w:ascii="宋体" w:hAnsi="宋体" w:cs="宋体" w:hint="eastAsia"/>
          <w:sz w:val="24"/>
          <w:szCs w:val="24"/>
        </w:rPr>
        <w:t>）相同设置直线长度▽θ（</w:t>
      </w:r>
      <w:r>
        <w:rPr>
          <w:rFonts w:ascii="宋体" w:hAnsi="宋体" w:cs="宋体" w:hint="eastAsia"/>
          <w:sz w:val="24"/>
          <w:szCs w:val="24"/>
        </w:rPr>
        <w:t>30cm</w:t>
      </w:r>
      <w:r>
        <w:rPr>
          <w:rFonts w:ascii="宋体" w:hAnsi="宋体" w:cs="宋体" w:hint="eastAsia"/>
          <w:sz w:val="24"/>
          <w:szCs w:val="24"/>
        </w:rPr>
        <w:t>&lt;</w:t>
      </w:r>
      <w:r>
        <w:rPr>
          <w:rFonts w:ascii="宋体" w:hAnsi="宋体" w:cs="宋体" w:hint="eastAsia"/>
          <w:sz w:val="24"/>
          <w:szCs w:val="24"/>
        </w:rPr>
        <w:t>▽θ</w:t>
      </w:r>
      <w:r>
        <w:rPr>
          <w:rFonts w:ascii="宋体" w:hAnsi="宋体" w:cs="宋体" w:hint="eastAsia"/>
          <w:sz w:val="24"/>
          <w:szCs w:val="24"/>
        </w:rPr>
        <w:t>&lt;</w:t>
      </w:r>
      <w:r>
        <w:rPr>
          <w:rFonts w:ascii="宋体" w:hAnsi="宋体" w:cs="宋体" w:hint="eastAsia"/>
          <w:sz w:val="24"/>
          <w:szCs w:val="24"/>
        </w:rPr>
        <w:t>60cm</w:t>
      </w:r>
      <w:r>
        <w:rPr>
          <w:rFonts w:ascii="宋体" w:hAnsi="宋体" w:cs="宋体" w:hint="eastAsia"/>
          <w:sz w:val="24"/>
          <w:szCs w:val="24"/>
        </w:rPr>
        <w:t>）</w:t>
      </w:r>
      <w:r>
        <w:rPr>
          <w:rFonts w:ascii="宋体" w:hAnsi="宋体" w:cs="宋体" w:hint="eastAsia"/>
          <w:sz w:val="24"/>
          <w:szCs w:val="24"/>
        </w:rPr>
        <w:t>MPU6050</w:t>
      </w:r>
      <w:r>
        <w:rPr>
          <w:rFonts w:ascii="宋体" w:hAnsi="宋体" w:cs="宋体" w:hint="eastAsia"/>
          <w:sz w:val="24"/>
          <w:szCs w:val="24"/>
        </w:rPr>
        <w:t>将倾角，</w:t>
      </w:r>
      <w:r>
        <w:rPr>
          <w:rFonts w:ascii="宋体" w:hAnsi="宋体" w:cs="宋体" w:hint="eastAsia"/>
          <w:sz w:val="24"/>
          <w:szCs w:val="24"/>
        </w:rPr>
        <w:t>角速度送给单片机，单片机控制风机来产生推力使摆杆摆动</w:t>
      </w:r>
      <w:r>
        <w:rPr>
          <w:rFonts w:ascii="宋体" w:hAnsi="宋体" w:cs="宋体" w:hint="eastAsia"/>
          <w:sz w:val="24"/>
          <w:szCs w:val="24"/>
        </w:rPr>
        <w:t>。</w:t>
      </w:r>
    </w:p>
    <w:p w:rsidR="00554929" w:rsidRDefault="009A0D78">
      <w:pPr>
        <w:pStyle w:val="3"/>
        <w:spacing w:before="0" w:after="0" w:line="240" w:lineRule="auto"/>
        <w:rPr>
          <w:sz w:val="28"/>
        </w:rPr>
      </w:pPr>
      <w:bookmarkStart w:id="12" w:name="_Toc427350411"/>
      <w:r>
        <w:rPr>
          <w:sz w:val="24"/>
          <w:szCs w:val="21"/>
        </w:rPr>
        <w:pict>
          <v:group id="1045" o:spid="_x0000_s1041" style="position:absolute;left:0;text-align:left;margin-left:32.65pt;margin-top:5.35pt;width:353.85pt;height:95.5pt;z-index:251652096" coordorigin="2844,14418" coordsize="7077,1910">
            <v:shape id="1046" o:spid="_x0000_s1042" type="#_x0000_t75" style="position:absolute;left:5997;top:14418;width:3924;height:1911">
              <v:imagedata r:id="rId22" o:title="QQ截图20150814115940" embosscolor="white"/>
            </v:shape>
            <v:shape id="1047" o:spid="_x0000_s1043" type="#_x0000_t202" style="position:absolute;left:2844;top:15606;width:2983;height:457"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 xml:space="preserve">4 </w:t>
                    </w:r>
                    <w:r>
                      <w:rPr>
                        <w:rFonts w:ascii="宋体" w:hAnsi="宋体" w:cs="宋体" w:hint="eastAsia"/>
                      </w:rPr>
                      <w:t>摆杆角度姿态分析图</w:t>
                    </w:r>
                  </w:p>
                </w:txbxContent>
              </v:textbox>
            </v:shape>
          </v:group>
        </w:pict>
      </w:r>
    </w:p>
    <w:p w:rsidR="00554929" w:rsidRDefault="00554929">
      <w:pPr>
        <w:pStyle w:val="3"/>
        <w:spacing w:before="0" w:after="0" w:line="240" w:lineRule="auto"/>
        <w:rPr>
          <w:sz w:val="28"/>
        </w:rPr>
      </w:pPr>
    </w:p>
    <w:p w:rsidR="00554929" w:rsidRDefault="00554929">
      <w:pPr>
        <w:pStyle w:val="3"/>
        <w:spacing w:before="0" w:after="0" w:line="240" w:lineRule="auto"/>
        <w:rPr>
          <w:sz w:val="28"/>
        </w:rPr>
      </w:pPr>
    </w:p>
    <w:p w:rsidR="00554929" w:rsidRDefault="00554929">
      <w:pPr>
        <w:pStyle w:val="3"/>
        <w:spacing w:before="0" w:after="0" w:line="240" w:lineRule="auto"/>
        <w:rPr>
          <w:sz w:val="28"/>
        </w:rPr>
      </w:pPr>
    </w:p>
    <w:p w:rsidR="00554929" w:rsidRDefault="009A0D78">
      <w:pPr>
        <w:pStyle w:val="3"/>
        <w:spacing w:before="0" w:after="0" w:line="240" w:lineRule="auto"/>
        <w:rPr>
          <w:sz w:val="28"/>
        </w:rPr>
      </w:pPr>
      <w:r>
        <w:rPr>
          <w:rFonts w:hint="eastAsia"/>
          <w:sz w:val="28"/>
        </w:rPr>
        <w:t>2.3</w:t>
      </w:r>
      <w:r>
        <w:rPr>
          <w:rFonts w:hint="eastAsia"/>
          <w:sz w:val="28"/>
        </w:rPr>
        <w:t>控制算法的分析</w:t>
      </w:r>
      <w:bookmarkEnd w:id="12"/>
    </w:p>
    <w:p w:rsidR="00554929" w:rsidRDefault="009A0D78">
      <w:pPr>
        <w:tabs>
          <w:tab w:val="center" w:pos="4535"/>
        </w:tabs>
        <w:ind w:firstLineChars="200" w:firstLine="480"/>
        <w:rPr>
          <w:rFonts w:ascii="宋体" w:hAnsi="宋体" w:cs="宋体"/>
          <w:sz w:val="24"/>
          <w:szCs w:val="24"/>
        </w:rPr>
      </w:pPr>
      <w:r>
        <w:rPr>
          <w:sz w:val="24"/>
          <w:szCs w:val="24"/>
        </w:rPr>
        <w:pict>
          <v:shape id="1050" o:spid="_x0000_s1044" type="#_x0000_t202" style="position:absolute;left:0;text-align:left;margin-left:383.75pt;margin-top:45.5pt;width:68.2pt;height:27.9pt;z-index:251653120;mso-width-relative:page;mso-height-relative:page" filled="f" stroked="f">
            <v:textbox>
              <w:txbxContent>
                <w:p w:rsidR="00554929" w:rsidRDefault="009A0D78">
                  <w:pPr>
                    <w:rPr>
                      <w:sz w:val="15"/>
                      <w:szCs w:val="15"/>
                    </w:rPr>
                  </w:pPr>
                  <w:r>
                    <w:rPr>
                      <w:rFonts w:hint="eastAsia"/>
                      <w:sz w:val="15"/>
                      <w:szCs w:val="15"/>
                    </w:rPr>
                    <w:t>切线方向</w:t>
                  </w:r>
                </w:p>
              </w:txbxContent>
            </v:textbox>
          </v:shape>
        </w:pict>
      </w:r>
      <w:r>
        <w:rPr>
          <w:rFonts w:ascii="宋体" w:hAnsi="宋体" w:cs="宋体" w:hint="eastAsia"/>
          <w:sz w:val="24"/>
          <w:szCs w:val="24"/>
        </w:rPr>
        <w:t>系统采用</w:t>
      </w:r>
      <w:r>
        <w:rPr>
          <w:rFonts w:ascii="宋体" w:hAnsi="宋体" w:cs="宋体" w:hint="eastAsia"/>
          <w:sz w:val="24"/>
          <w:szCs w:val="24"/>
        </w:rPr>
        <w:t>PID</w:t>
      </w:r>
      <w:r>
        <w:rPr>
          <w:rFonts w:ascii="宋体" w:hAnsi="宋体" w:cs="宋体" w:hint="eastAsia"/>
          <w:sz w:val="24"/>
          <w:szCs w:val="24"/>
        </w:rPr>
        <w:t>算法来控制风机转动的速度，风机开始工作后，</w:t>
      </w:r>
      <w:r>
        <w:rPr>
          <w:rFonts w:ascii="宋体" w:hAnsi="宋体" w:cs="宋体" w:hint="eastAsia"/>
          <w:sz w:val="24"/>
          <w:szCs w:val="24"/>
        </w:rPr>
        <w:t>MPU6050</w:t>
      </w:r>
      <w:r>
        <w:rPr>
          <w:rFonts w:ascii="宋体" w:hAnsi="宋体" w:cs="宋体" w:hint="eastAsia"/>
          <w:sz w:val="24"/>
          <w:szCs w:val="24"/>
        </w:rPr>
        <w:t>不断采集当前摆杆摆脚状态，并与之前的状态进行比较，使得摆杆运动状态趋于稳定。</w:t>
      </w:r>
      <w:r>
        <w:rPr>
          <w:rFonts w:ascii="宋体" w:hAnsi="宋体" w:cs="宋体" w:hint="eastAsia"/>
          <w:sz w:val="24"/>
          <w:szCs w:val="24"/>
        </w:rPr>
        <w:t>PID</w:t>
      </w:r>
      <w:r>
        <w:rPr>
          <w:rFonts w:ascii="宋体" w:hAnsi="宋体" w:cs="宋体" w:hint="eastAsia"/>
          <w:sz w:val="24"/>
          <w:szCs w:val="24"/>
        </w:rPr>
        <w:t>算法控制器由</w:t>
      </w:r>
      <w:r>
        <w:rPr>
          <w:rFonts w:ascii="宋体" w:hAnsi="宋体" w:cs="宋体" w:hint="eastAsia"/>
          <w:sz w:val="24"/>
          <w:szCs w:val="24"/>
        </w:rPr>
        <w:t>4</w:t>
      </w:r>
      <w:r>
        <w:rPr>
          <w:rFonts w:ascii="宋体" w:hAnsi="宋体" w:cs="宋体" w:hint="eastAsia"/>
          <w:sz w:val="24"/>
          <w:szCs w:val="24"/>
        </w:rPr>
        <w:t>个风机速度分配比例</w:t>
      </w:r>
      <w:r>
        <w:rPr>
          <w:rFonts w:ascii="宋体" w:hAnsi="宋体" w:cs="宋体" w:hint="eastAsia"/>
          <w:sz w:val="24"/>
          <w:szCs w:val="24"/>
        </w:rPr>
        <w:t>P</w:t>
      </w:r>
      <w:r>
        <w:rPr>
          <w:rFonts w:ascii="宋体" w:hAnsi="宋体" w:cs="宋体" w:hint="eastAsia"/>
          <w:sz w:val="24"/>
          <w:szCs w:val="24"/>
        </w:rPr>
        <w:t>角度误差积分</w:t>
      </w:r>
      <w:r>
        <w:rPr>
          <w:rFonts w:ascii="宋体" w:hAnsi="宋体" w:cs="宋体" w:hint="eastAsia"/>
          <w:sz w:val="24"/>
          <w:szCs w:val="24"/>
        </w:rPr>
        <w:t>I</w:t>
      </w:r>
      <w:r>
        <w:rPr>
          <w:rFonts w:ascii="宋体" w:hAnsi="宋体" w:cs="宋体" w:hint="eastAsia"/>
          <w:sz w:val="24"/>
          <w:szCs w:val="24"/>
        </w:rPr>
        <w:t>角度微分</w:t>
      </w:r>
      <w:r>
        <w:rPr>
          <w:rFonts w:ascii="宋体" w:hAnsi="宋体" w:cs="宋体" w:hint="eastAsia"/>
          <w:sz w:val="24"/>
          <w:szCs w:val="24"/>
        </w:rPr>
        <w:t>D</w:t>
      </w:r>
      <w:r>
        <w:rPr>
          <w:rFonts w:ascii="宋体" w:hAnsi="宋体" w:cs="宋体" w:hint="eastAsia"/>
          <w:sz w:val="24"/>
          <w:szCs w:val="24"/>
        </w:rPr>
        <w:t>组成。</w:t>
      </w:r>
    </w:p>
    <w:p w:rsidR="00554929" w:rsidRDefault="009A0D78">
      <w:pPr>
        <w:tabs>
          <w:tab w:val="center" w:pos="4535"/>
        </w:tabs>
        <w:rPr>
          <w:rFonts w:ascii="宋体" w:hAnsi="宋体" w:cs="宋体"/>
          <w:sz w:val="24"/>
          <w:szCs w:val="24"/>
        </w:rPr>
      </w:pPr>
      <w:r>
        <w:rPr>
          <w:sz w:val="24"/>
        </w:rPr>
        <w:pict>
          <v:group id="1051" o:spid="_x0000_s1045" style="position:absolute;left:0;text-align:left;margin-left:310.65pt;margin-top:15pt;width:150.5pt;height:110.6pt;z-index:251654144" coordorigin="7556,4437" coordsize="3010,2212">
            <v:oval id="1052" o:spid="_x0000_s1046" style="position:absolute;left:7703;top:4437;width:1724;height:1652" strokecolor="#739cc3"/>
            <v:shape id="1053" o:spid="_x0000_s1047" type="#_x0000_t202" style="position:absolute;left:7556;top:6167;width:3010;height:483"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 xml:space="preserve">5 </w:t>
                    </w:r>
                    <w:r>
                      <w:rPr>
                        <w:rFonts w:ascii="宋体" w:hAnsi="宋体" w:cs="宋体" w:hint="eastAsia"/>
                      </w:rPr>
                      <w:t>圆周运动分析图</w:t>
                    </w:r>
                  </w:p>
                </w:txbxContent>
              </v:textbox>
            </v:shape>
          </v:group>
        </w:pict>
      </w:r>
      <w:r>
        <w:rPr>
          <w:sz w:val="24"/>
          <w:szCs w:val="24"/>
        </w:rPr>
        <w:pict>
          <v:shape id="1054" o:spid="_x0000_s1048" type="#_x0000_t202" style="position:absolute;left:0;text-align:left;margin-left:404.5pt;margin-top:14.55pt;width:13.45pt;height:19.75pt;z-index:251655168;mso-width-relative:page;mso-height-relative:page" filled="f" stroked="f">
            <v:textbox>
              <w:txbxContent>
                <w:p w:rsidR="00554929" w:rsidRDefault="009A0D78">
                  <w:r>
                    <w:rPr>
                      <w:rFonts w:hint="eastAsia"/>
                    </w:rPr>
                    <w:t>2</w:t>
                  </w:r>
                </w:p>
              </w:txbxContent>
            </v:textbox>
          </v:shape>
        </w:pict>
      </w:r>
      <w:r>
        <w:rPr>
          <w:sz w:val="24"/>
          <w:szCs w:val="24"/>
        </w:rPr>
        <w:pict>
          <v:line id="1055" o:spid="_x0000_s1049" style="position:absolute;left:0;text-align:left;flip:y;z-index:251656192;mso-width-relative:page;mso-height-relative:page" from="404.15pt,14.1pt" to="404.15pt,31.2pt" strokecolor="#739cc3">
            <v:stroke endarrow="block"/>
          </v:line>
        </w:pict>
      </w:r>
      <w:r>
        <w:rPr>
          <w:rFonts w:ascii="宋体" w:hAnsi="宋体" w:cs="宋体" w:hint="eastAsia"/>
          <w:sz w:val="24"/>
          <w:szCs w:val="24"/>
        </w:rPr>
        <w:t>其输入</w:t>
      </w:r>
      <w:r>
        <w:rPr>
          <w:rFonts w:ascii="宋体" w:hAnsi="宋体" w:cs="宋体" w:hint="eastAsia"/>
          <w:sz w:val="24"/>
          <w:szCs w:val="24"/>
        </w:rPr>
        <w:t>e</w:t>
      </w:r>
      <w:r>
        <w:rPr>
          <w:rFonts w:ascii="宋体" w:hAnsi="宋体" w:cs="宋体" w:hint="eastAsia"/>
          <w:sz w:val="24"/>
          <w:szCs w:val="24"/>
        </w:rPr>
        <w:t>（</w:t>
      </w:r>
      <w:r>
        <w:rPr>
          <w:rFonts w:ascii="宋体" w:hAnsi="宋体" w:cs="宋体" w:hint="eastAsia"/>
          <w:sz w:val="24"/>
          <w:szCs w:val="24"/>
        </w:rPr>
        <w:t>t</w:t>
      </w:r>
      <w:r>
        <w:rPr>
          <w:rFonts w:ascii="宋体" w:hAnsi="宋体" w:cs="宋体" w:hint="eastAsia"/>
          <w:sz w:val="24"/>
          <w:szCs w:val="24"/>
        </w:rPr>
        <w:t>）与输出</w:t>
      </w:r>
      <w:r>
        <w:rPr>
          <w:rFonts w:ascii="宋体" w:hAnsi="宋体" w:cs="宋体" w:hint="eastAsia"/>
          <w:sz w:val="24"/>
          <w:szCs w:val="24"/>
        </w:rPr>
        <w:t>U</w:t>
      </w:r>
      <w:r>
        <w:rPr>
          <w:rFonts w:ascii="宋体" w:hAnsi="宋体" w:cs="宋体" w:hint="eastAsia"/>
          <w:sz w:val="24"/>
          <w:szCs w:val="24"/>
        </w:rPr>
        <w:t>（</w:t>
      </w:r>
      <w:r>
        <w:rPr>
          <w:rFonts w:ascii="宋体" w:hAnsi="宋体" w:cs="宋体" w:hint="eastAsia"/>
          <w:sz w:val="24"/>
          <w:szCs w:val="24"/>
        </w:rPr>
        <w:t>t)</w:t>
      </w:r>
      <w:r>
        <w:rPr>
          <w:rFonts w:ascii="宋体" w:hAnsi="宋体" w:cs="宋体" w:hint="eastAsia"/>
          <w:sz w:val="24"/>
          <w:szCs w:val="24"/>
        </w:rPr>
        <w:t>关系为：</w:t>
      </w:r>
    </w:p>
    <w:p w:rsidR="00554929" w:rsidRDefault="009A0D78">
      <w:pPr>
        <w:tabs>
          <w:tab w:val="center" w:pos="4535"/>
        </w:tabs>
        <w:rPr>
          <w:rFonts w:ascii="宋体" w:hAnsi="宋体" w:cs="宋体"/>
        </w:rPr>
      </w:pPr>
      <w:r>
        <w:pict>
          <v:line id="1056" o:spid="_x0000_s1050" style="position:absolute;left:0;text-align:left;flip:y;z-index:251657216;mso-width-relative:page;mso-height-relative:page" from="355.45pt,2.2pt" to="376.25pt,36.4pt" strokecolor="#739cc3">
            <v:stroke endarrow="block"/>
          </v:line>
        </w:pict>
      </w:r>
      <w:r>
        <w:pict>
          <v:shape id="1057" o:spid="_x0000_s1051" type="#_x0000_t202" style="position:absolute;left:0;text-align:left;margin-left:426.6pt;margin-top:21.4pt;width:30.85pt;height:36.3pt;z-index:251658240;mso-width-relative:page;mso-height-relative:page" filled="f" stroked="f">
            <v:textbox style="layout-flow:vertical-ideographic">
              <w:txbxContent>
                <w:p w:rsidR="00554929" w:rsidRDefault="009A0D78">
                  <w:pPr>
                    <w:rPr>
                      <w:sz w:val="15"/>
                      <w:szCs w:val="15"/>
                    </w:rPr>
                  </w:pPr>
                  <w:r>
                    <w:rPr>
                      <w:rFonts w:hint="eastAsia"/>
                      <w:sz w:val="15"/>
                      <w:szCs w:val="15"/>
                    </w:rPr>
                    <w:t>径向</w:t>
                  </w:r>
                </w:p>
              </w:txbxContent>
            </v:textbox>
          </v:shape>
        </w:pict>
      </w:r>
      <w:r>
        <w:pict>
          <v:shape id="1058" o:spid="_x0000_s1052" type="#_x0000_t202" style="position:absolute;left:0;text-align:left;margin-left:396.15pt;margin-top:43.9pt;width:10.55pt;height:23pt;z-index:251659264;mso-width-relative:page;mso-height-relative:page" filled="f" stroked="f">
            <v:textbox>
              <w:txbxContent>
                <w:p w:rsidR="00554929" w:rsidRDefault="009A0D78">
                  <w:r>
                    <w:rPr>
                      <w:rFonts w:hint="eastAsia"/>
                    </w:rPr>
                    <w:t>4</w:t>
                  </w:r>
                </w:p>
              </w:txbxContent>
            </v:textbox>
          </v:shape>
        </w:pict>
      </w:r>
      <w:r>
        <w:pict>
          <v:shape id="1059" o:spid="_x0000_s1053" type="#_x0000_t202" style="position:absolute;left:0;text-align:left;margin-left:381.3pt;margin-top:20.65pt;width:14.55pt;height:23.55pt;z-index:251660288;mso-width-relative:page;mso-height-relative:page" filled="f" stroked="f">
            <v:textbox>
              <w:txbxContent>
                <w:p w:rsidR="00554929" w:rsidRDefault="009A0D78">
                  <w:r>
                    <w:rPr>
                      <w:rFonts w:hint="eastAsia"/>
                    </w:rPr>
                    <w:t>1</w:t>
                  </w:r>
                </w:p>
              </w:txbxContent>
            </v:textbox>
          </v:shape>
        </w:pict>
      </w:r>
      <w:r>
        <w:pict>
          <v:shape id="1060" o:spid="_x0000_s1054" type="#_x0000_t202" style="position:absolute;left:0;text-align:left;margin-left:411.5pt;margin-top:23.25pt;width:16.05pt;height:21.95pt;z-index:251661312;mso-width-relative:page;mso-height-relative:page" filled="f" stroked="f">
            <v:textbox>
              <w:txbxContent>
                <w:p w:rsidR="00554929" w:rsidRDefault="009A0D78">
                  <w:r>
                    <w:rPr>
                      <w:rFonts w:hint="eastAsia"/>
                    </w:rPr>
                    <w:t>3</w:t>
                  </w:r>
                </w:p>
              </w:txbxContent>
            </v:textbox>
          </v:shape>
        </w:pict>
      </w:r>
      <w:r>
        <w:pict>
          <v:shape id="1061" o:spid="_x0000_s1055" type="#_x0000_t202" style="position:absolute;left:0;text-align:left;margin-left:342.85pt;margin-top:22.25pt;width:22.1pt;height:24.6pt;z-index:251662336;mso-width-relative:page;mso-height-relative:page" filled="f" stroked="f">
            <v:textbox>
              <w:txbxContent>
                <w:p w:rsidR="00554929" w:rsidRDefault="009A0D78">
                  <w:r>
                    <w:rPr>
                      <w:rFonts w:hint="eastAsia"/>
                    </w:rPr>
                    <w:t>o</w:t>
                  </w:r>
                </w:p>
              </w:txbxContent>
            </v:textbox>
          </v:shape>
        </w:pict>
      </w:r>
      <w:r>
        <w:pict>
          <v:group id="1062" o:spid="_x0000_s1056" style="position:absolute;left:0;text-align:left;margin-left:394.15pt;margin-top:16.85pt;width:20.8pt;height:33.3pt;z-index:251663360" coordorigin="9301,5782" coordsize="416,6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1064" o:spid="_x0000_s1057" type="#_x0000_t176" style="position:absolute;left:9301;top:6040;width:417;height:217" fillcolor="#9cbee0" strokecolor="#739cc3">
              <v:fill color2="#bbd5f0" type="gradient"/>
            </v:shape>
            <v:shape id="1065" o:spid="_x0000_s1058" type="#_x0000_t176" style="position:absolute;left:9426;top:5782;width:158;height:666" fillcolor="#9cbee0" strokecolor="#739cc3">
              <v:fill color2="#bbd5f0" type="gradient"/>
            </v:shape>
          </v:group>
        </w:pict>
      </w:r>
      <w:r>
        <w:pict>
          <v:line id="1066" o:spid="_x0000_s1059" style="position:absolute;left:0;text-align:left;flip:y;z-index:251664384;mso-width-relative:page;mso-height-relative:page" from="354.8pt,35.2pt" to="438.3pt,35.85pt" strokecolor="#739cc3">
            <v:stroke endarrow="block"/>
          </v:line>
        </w:pict>
      </w:r>
      <w:r>
        <w:rPr>
          <w:rFonts w:ascii="宋体" w:hAnsi="宋体" w:cs="宋体" w:hint="eastAsia"/>
          <w:noProof/>
          <w:position w:val="-32"/>
        </w:rPr>
        <w:drawing>
          <wp:inline distT="0" distB="0" distL="0" distR="0">
            <wp:extent cx="2486025" cy="485775"/>
            <wp:effectExtent l="0" t="0" r="0" b="0"/>
            <wp:docPr id="1067" name="Image1"/>
            <wp:cNvGraphicFramePr/>
            <a:graphic xmlns:a="http://schemas.openxmlformats.org/drawingml/2006/main">
              <a:graphicData uri="http://schemas.openxmlformats.org/drawingml/2006/picture">
                <pic:pic xmlns:pic="http://schemas.openxmlformats.org/drawingml/2006/picture">
                  <pic:nvPicPr>
                    <pic:cNvPr id="1067" name="Image1"/>
                    <pic:cNvPicPr/>
                  </pic:nvPicPr>
                  <pic:blipFill>
                    <a:blip r:embed="rId23" cstate="print"/>
                    <a:srcRect/>
                    <a:stretch>
                      <a:fillRect/>
                    </a:stretch>
                  </pic:blipFill>
                  <pic:spPr>
                    <a:xfrm>
                      <a:off x="0" y="0"/>
                      <a:ext cx="2486025" cy="485775"/>
                    </a:xfrm>
                    <a:prstGeom prst="rect">
                      <a:avLst/>
                    </a:prstGeom>
                  </pic:spPr>
                </pic:pic>
              </a:graphicData>
            </a:graphic>
          </wp:inline>
        </w:drawing>
      </w:r>
    </w:p>
    <w:p w:rsidR="00554929" w:rsidRDefault="009A0D78">
      <w:pPr>
        <w:tabs>
          <w:tab w:val="center" w:pos="4535"/>
        </w:tabs>
        <w:rPr>
          <w:rFonts w:ascii="宋体" w:hAnsi="宋体" w:cs="宋体"/>
          <w:sz w:val="24"/>
          <w:szCs w:val="24"/>
        </w:rPr>
      </w:pPr>
      <w:r>
        <w:rPr>
          <w:rFonts w:ascii="宋体" w:hAnsi="宋体" w:cs="宋体" w:hint="eastAsia"/>
          <w:sz w:val="24"/>
          <w:szCs w:val="24"/>
        </w:rPr>
        <w:t>他的传递函数为：</w:t>
      </w:r>
    </w:p>
    <w:p w:rsidR="00554929" w:rsidRDefault="009A0D78">
      <w:pPr>
        <w:tabs>
          <w:tab w:val="center" w:pos="4535"/>
        </w:tabs>
        <w:rPr>
          <w:rFonts w:ascii="宋体" w:hAnsi="宋体" w:cs="宋体"/>
        </w:rPr>
      </w:pPr>
      <w:r>
        <w:rPr>
          <w:rFonts w:ascii="宋体" w:hAnsi="宋体" w:cs="宋体" w:hint="eastAsia"/>
          <w:noProof/>
          <w:position w:val="-28"/>
        </w:rPr>
        <w:drawing>
          <wp:inline distT="0" distB="0" distL="0" distR="0">
            <wp:extent cx="2181225" cy="419100"/>
            <wp:effectExtent l="0" t="0" r="0" b="0"/>
            <wp:docPr id="1068" name="Image1"/>
            <wp:cNvGraphicFramePr/>
            <a:graphic xmlns:a="http://schemas.openxmlformats.org/drawingml/2006/main">
              <a:graphicData uri="http://schemas.openxmlformats.org/drawingml/2006/picture">
                <pic:pic xmlns:pic="http://schemas.openxmlformats.org/drawingml/2006/picture">
                  <pic:nvPicPr>
                    <pic:cNvPr id="1068" name="Image1"/>
                    <pic:cNvPicPr/>
                  </pic:nvPicPr>
                  <pic:blipFill>
                    <a:blip r:embed="rId24" cstate="print"/>
                    <a:srcRect/>
                    <a:stretch>
                      <a:fillRect/>
                    </a:stretch>
                  </pic:blipFill>
                  <pic:spPr>
                    <a:xfrm>
                      <a:off x="0" y="0"/>
                      <a:ext cx="2181225" cy="419100"/>
                    </a:xfrm>
                    <a:prstGeom prst="rect">
                      <a:avLst/>
                    </a:prstGeom>
                  </pic:spPr>
                </pic:pic>
              </a:graphicData>
            </a:graphic>
          </wp:inline>
        </w:drawing>
      </w:r>
    </w:p>
    <w:p w:rsidR="00554929" w:rsidRDefault="009A0D78">
      <w:pPr>
        <w:tabs>
          <w:tab w:val="center" w:pos="4535"/>
        </w:tabs>
        <w:rPr>
          <w:rFonts w:ascii="宋体" w:hAnsi="宋体" w:cs="宋体"/>
          <w:sz w:val="24"/>
          <w:szCs w:val="24"/>
        </w:rPr>
      </w:pPr>
      <w:r>
        <w:rPr>
          <w:rFonts w:ascii="宋体" w:hAnsi="宋体" w:cs="宋体" w:hint="eastAsia"/>
          <w:sz w:val="24"/>
          <w:szCs w:val="24"/>
        </w:rPr>
        <w:t>在发挥功能时，要求做圆周运动。四个直流风机</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4,1</w:t>
      </w:r>
      <w:r>
        <w:rPr>
          <w:rFonts w:ascii="宋体" w:hAnsi="宋体" w:cs="宋体" w:hint="eastAsia"/>
          <w:sz w:val="24"/>
          <w:szCs w:val="24"/>
        </w:rPr>
        <w:t>和</w:t>
      </w:r>
      <w:r>
        <w:rPr>
          <w:rFonts w:ascii="宋体" w:hAnsi="宋体" w:cs="宋体" w:hint="eastAsia"/>
          <w:sz w:val="24"/>
          <w:szCs w:val="24"/>
        </w:rPr>
        <w:t>3</w:t>
      </w:r>
      <w:r>
        <w:rPr>
          <w:rFonts w:ascii="宋体" w:hAnsi="宋体" w:cs="宋体" w:hint="eastAsia"/>
          <w:sz w:val="24"/>
          <w:szCs w:val="24"/>
        </w:rPr>
        <w:t>用来使摆杆与重力方向呈现设置的夹角，</w:t>
      </w:r>
      <w:r>
        <w:rPr>
          <w:rFonts w:ascii="宋体" w:hAnsi="宋体" w:cs="宋体" w:hint="eastAsia"/>
          <w:sz w:val="24"/>
          <w:szCs w:val="24"/>
        </w:rPr>
        <w:t>2</w:t>
      </w:r>
      <w:r>
        <w:rPr>
          <w:rFonts w:ascii="宋体" w:hAnsi="宋体" w:cs="宋体" w:hint="eastAsia"/>
          <w:sz w:val="24"/>
          <w:szCs w:val="24"/>
        </w:rPr>
        <w:t>和</w:t>
      </w:r>
      <w:r>
        <w:rPr>
          <w:rFonts w:ascii="宋体" w:hAnsi="宋体" w:cs="宋体" w:hint="eastAsia"/>
          <w:sz w:val="24"/>
          <w:szCs w:val="24"/>
        </w:rPr>
        <w:t>4</w:t>
      </w:r>
      <w:r>
        <w:rPr>
          <w:rFonts w:ascii="宋体" w:hAnsi="宋体" w:cs="宋体" w:hint="eastAsia"/>
          <w:sz w:val="24"/>
          <w:szCs w:val="24"/>
        </w:rPr>
        <w:t>用来推动摆杆沿切线方向运动，这样通过控制</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电机的</w:t>
      </w:r>
      <w:r>
        <w:rPr>
          <w:rFonts w:ascii="宋体" w:hAnsi="宋体" w:cs="宋体" w:hint="eastAsia"/>
          <w:sz w:val="24"/>
          <w:szCs w:val="24"/>
        </w:rPr>
        <w:t>PID</w:t>
      </w:r>
      <w:r>
        <w:rPr>
          <w:rFonts w:ascii="宋体" w:hAnsi="宋体" w:cs="宋体" w:hint="eastAsia"/>
          <w:sz w:val="24"/>
          <w:szCs w:val="24"/>
        </w:rPr>
        <w:t>参数使摆杆达到设定的角度，通过</w:t>
      </w:r>
      <w:r>
        <w:rPr>
          <w:rFonts w:ascii="宋体" w:hAnsi="宋体" w:cs="宋体" w:hint="eastAsia"/>
          <w:sz w:val="24"/>
          <w:szCs w:val="24"/>
        </w:rPr>
        <w:t>2</w:t>
      </w:r>
      <w:r>
        <w:rPr>
          <w:rFonts w:ascii="宋体" w:hAnsi="宋体" w:cs="宋体" w:hint="eastAsia"/>
          <w:sz w:val="24"/>
          <w:szCs w:val="24"/>
        </w:rPr>
        <w:t>和</w:t>
      </w:r>
      <w:r>
        <w:rPr>
          <w:rFonts w:ascii="宋体" w:hAnsi="宋体" w:cs="宋体" w:hint="eastAsia"/>
          <w:sz w:val="24"/>
          <w:szCs w:val="24"/>
        </w:rPr>
        <w:t>4</w:t>
      </w:r>
      <w:r>
        <w:rPr>
          <w:rFonts w:ascii="宋体" w:hAnsi="宋体" w:cs="宋体" w:hint="eastAsia"/>
          <w:sz w:val="24"/>
          <w:szCs w:val="24"/>
        </w:rPr>
        <w:t>推动摆杆，摆杆就会沿切线运动，绘制圆形轨迹。</w:t>
      </w:r>
    </w:p>
    <w:p w:rsidR="00554929" w:rsidRDefault="009A0D78">
      <w:pPr>
        <w:pStyle w:val="1"/>
        <w:spacing w:before="0" w:after="0" w:line="240" w:lineRule="auto"/>
        <w:rPr>
          <w:sz w:val="32"/>
        </w:rPr>
      </w:pPr>
      <w:bookmarkStart w:id="13" w:name="_Toc427350412"/>
      <w:r>
        <w:rPr>
          <w:rFonts w:hint="eastAsia"/>
          <w:sz w:val="32"/>
        </w:rPr>
        <w:t>三</w:t>
      </w:r>
      <w:r>
        <w:rPr>
          <w:sz w:val="32"/>
        </w:rPr>
        <w:t>、</w:t>
      </w:r>
      <w:r>
        <w:rPr>
          <w:rFonts w:hint="eastAsia"/>
          <w:sz w:val="32"/>
        </w:rPr>
        <w:t>电路与程序设计</w:t>
      </w:r>
      <w:bookmarkEnd w:id="13"/>
    </w:p>
    <w:p w:rsidR="00554929" w:rsidRDefault="009A0D78">
      <w:pPr>
        <w:pStyle w:val="2"/>
        <w:spacing w:before="0" w:after="0" w:line="240" w:lineRule="auto"/>
        <w:rPr>
          <w:rFonts w:ascii="宋体" w:eastAsia="宋体" w:hAnsi="宋体" w:cs="宋体"/>
          <w:sz w:val="28"/>
        </w:rPr>
      </w:pPr>
      <w:bookmarkStart w:id="14" w:name="_Toc427350413"/>
      <w:r>
        <w:rPr>
          <w:rFonts w:ascii="宋体" w:eastAsia="宋体" w:hAnsi="宋体" w:cs="宋体" w:hint="eastAsia"/>
          <w:sz w:val="28"/>
        </w:rPr>
        <w:t>3.1</w:t>
      </w:r>
      <w:r>
        <w:rPr>
          <w:rFonts w:ascii="宋体" w:eastAsia="宋体" w:hAnsi="宋体" w:cs="宋体" w:hint="eastAsia"/>
          <w:sz w:val="28"/>
        </w:rPr>
        <w:t>电路的设计</w:t>
      </w:r>
      <w:bookmarkEnd w:id="14"/>
    </w:p>
    <w:p w:rsidR="00554929" w:rsidRDefault="00554929">
      <w:pPr>
        <w:pStyle w:val="3"/>
        <w:spacing w:before="0" w:after="0" w:line="240" w:lineRule="auto"/>
        <w:rPr>
          <w:sz w:val="24"/>
          <w:szCs w:val="24"/>
        </w:rPr>
      </w:pPr>
      <w:bookmarkStart w:id="15" w:name="_Toc427350414"/>
    </w:p>
    <w:p w:rsidR="00554929" w:rsidRDefault="00554929">
      <w:pPr>
        <w:pStyle w:val="3"/>
        <w:spacing w:before="0" w:after="0" w:line="240" w:lineRule="auto"/>
        <w:rPr>
          <w:sz w:val="24"/>
          <w:szCs w:val="24"/>
        </w:rPr>
      </w:pPr>
    </w:p>
    <w:p w:rsidR="00554929" w:rsidRDefault="009A0D78">
      <w:pPr>
        <w:pStyle w:val="3"/>
        <w:spacing w:before="0" w:after="0" w:line="240" w:lineRule="auto"/>
        <w:rPr>
          <w:sz w:val="24"/>
          <w:szCs w:val="24"/>
        </w:rPr>
      </w:pPr>
      <w:r>
        <w:rPr>
          <w:rFonts w:hint="eastAsia"/>
          <w:sz w:val="24"/>
          <w:szCs w:val="24"/>
        </w:rPr>
        <w:t>3.1.1</w:t>
      </w:r>
      <w:bookmarkEnd w:id="15"/>
      <w:r>
        <w:rPr>
          <w:rFonts w:hint="eastAsia"/>
          <w:sz w:val="24"/>
          <w:szCs w:val="24"/>
        </w:rPr>
        <w:t>风力摆控制系统总电路原理图见附件</w:t>
      </w:r>
      <w:r>
        <w:rPr>
          <w:rFonts w:hint="eastAsia"/>
          <w:sz w:val="24"/>
          <w:szCs w:val="24"/>
        </w:rPr>
        <w:t>1</w:t>
      </w:r>
    </w:p>
    <w:p w:rsidR="00554929" w:rsidRDefault="00554929"/>
    <w:p w:rsidR="00554929" w:rsidRDefault="00554929">
      <w:pPr>
        <w:pStyle w:val="3"/>
        <w:spacing w:before="0" w:after="0" w:line="240" w:lineRule="auto"/>
        <w:rPr>
          <w:sz w:val="24"/>
          <w:szCs w:val="24"/>
        </w:rPr>
      </w:pPr>
      <w:bookmarkStart w:id="16" w:name="_Toc427350415"/>
    </w:p>
    <w:p w:rsidR="00554929" w:rsidRDefault="00554929">
      <w:pPr>
        <w:pStyle w:val="3"/>
        <w:spacing w:before="0" w:after="0" w:line="240" w:lineRule="auto"/>
        <w:rPr>
          <w:sz w:val="24"/>
          <w:szCs w:val="24"/>
        </w:rPr>
      </w:pPr>
    </w:p>
    <w:p w:rsidR="00554929" w:rsidRDefault="009A0D78">
      <w:pPr>
        <w:pStyle w:val="3"/>
        <w:spacing w:before="0" w:after="0" w:line="240" w:lineRule="auto"/>
        <w:rPr>
          <w:sz w:val="24"/>
          <w:szCs w:val="24"/>
        </w:rPr>
      </w:pPr>
      <w:r>
        <w:rPr>
          <w:rFonts w:hint="eastAsia"/>
          <w:sz w:val="24"/>
          <w:szCs w:val="24"/>
        </w:rPr>
        <w:t>3.1.2</w:t>
      </w:r>
      <w:bookmarkEnd w:id="16"/>
      <w:r>
        <w:rPr>
          <w:rFonts w:hint="eastAsia"/>
          <w:sz w:val="24"/>
          <w:szCs w:val="24"/>
        </w:rPr>
        <w:t>部分电路详细原理图</w:t>
      </w:r>
    </w:p>
    <w:p w:rsidR="00554929" w:rsidRDefault="00554929">
      <w:pPr>
        <w:rPr>
          <w:sz w:val="24"/>
          <w:szCs w:val="24"/>
        </w:rPr>
      </w:pPr>
    </w:p>
    <w:p w:rsidR="00554929" w:rsidRDefault="00554929">
      <w:pPr>
        <w:rPr>
          <w:sz w:val="24"/>
          <w:szCs w:val="24"/>
        </w:rPr>
      </w:pPr>
    </w:p>
    <w:p w:rsidR="00554929" w:rsidRDefault="00554929">
      <w:pPr>
        <w:rPr>
          <w:sz w:val="24"/>
          <w:szCs w:val="24"/>
        </w:rPr>
      </w:pPr>
    </w:p>
    <w:p w:rsidR="00554929" w:rsidRDefault="00554929">
      <w:pPr>
        <w:rPr>
          <w:sz w:val="24"/>
          <w:szCs w:val="24"/>
        </w:rPr>
      </w:pPr>
    </w:p>
    <w:p w:rsidR="00554929" w:rsidRDefault="00554929">
      <w:pPr>
        <w:rPr>
          <w:sz w:val="24"/>
          <w:szCs w:val="24"/>
        </w:rPr>
      </w:pPr>
    </w:p>
    <w:p w:rsidR="00554929" w:rsidRDefault="00554929">
      <w:pPr>
        <w:rPr>
          <w:sz w:val="24"/>
          <w:szCs w:val="24"/>
        </w:rPr>
      </w:pPr>
    </w:p>
    <w:p w:rsidR="00554929" w:rsidRDefault="00554929">
      <w:pPr>
        <w:rPr>
          <w:sz w:val="24"/>
          <w:szCs w:val="24"/>
        </w:rPr>
      </w:pPr>
    </w:p>
    <w:p w:rsidR="00554929" w:rsidRDefault="009A0D78">
      <w:pPr>
        <w:rPr>
          <w:b/>
          <w:bCs/>
          <w:sz w:val="28"/>
          <w:szCs w:val="28"/>
        </w:rPr>
      </w:pPr>
      <w:r>
        <w:rPr>
          <w:noProof/>
        </w:rPr>
        <w:drawing>
          <wp:inline distT="0" distB="0" distL="114300" distR="114300">
            <wp:extent cx="3505200" cy="18897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3505200" cy="1889760"/>
                    </a:xfrm>
                    <a:prstGeom prst="rect">
                      <a:avLst/>
                    </a:prstGeom>
                    <a:noFill/>
                    <a:ln w="9525">
                      <a:noFill/>
                    </a:ln>
                  </pic:spPr>
                </pic:pic>
              </a:graphicData>
            </a:graphic>
          </wp:inline>
        </w:drawing>
      </w:r>
      <w:r>
        <w:rPr>
          <w:sz w:val="28"/>
        </w:rPr>
        <w:pict>
          <v:group id="1072" o:spid="_x0000_s1063" style="position:absolute;left:0;text-align:left;margin-left:249.75pt;margin-top:1.9pt;width:276.6pt;height:202.3pt;z-index:251665408;mso-position-horizontal-relative:text;mso-position-vertical-relative:text" coordorigin="1088,10682" coordsize="5532,4046">
            <v:shape id="1073" o:spid="_x0000_s1064" type="#_x0000_t202" style="position:absolute;left:2305;top:14172;width:2397;height:556;flip:y"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b/>
                        <w:bCs/>
                      </w:rPr>
                      <w:t>7</w:t>
                    </w:r>
                    <w:r>
                      <w:rPr>
                        <w:rFonts w:ascii="宋体" w:hAnsi="宋体" w:cs="宋体" w:hint="eastAsia"/>
                      </w:rPr>
                      <w:t>液晶显示模块</w:t>
                    </w:r>
                  </w:p>
                </w:txbxContent>
              </v:textbox>
            </v:shape>
            <v:shape id="1074" o:spid="_x0000_s1065" type="#_x0000_t75" style="position:absolute;left:1088;top:10682;width:5532;height:2840">
              <v:imagedata r:id="rId26" o:title="QQ截图20150814160008" embosscolor="white"/>
            </v:shape>
          </v:group>
        </w:pict>
      </w:r>
    </w:p>
    <w:p w:rsidR="00554929" w:rsidRDefault="00554929">
      <w:pPr>
        <w:rPr>
          <w:b/>
          <w:bCs/>
          <w:sz w:val="28"/>
          <w:szCs w:val="28"/>
        </w:rPr>
      </w:pPr>
    </w:p>
    <w:p w:rsidR="00554929" w:rsidRDefault="009A0D78">
      <w:pPr>
        <w:ind w:left="1260" w:firstLine="420"/>
        <w:rPr>
          <w:b/>
          <w:bCs/>
        </w:rPr>
      </w:pPr>
      <w:r>
        <w:rPr>
          <w:rFonts w:hint="eastAsia"/>
          <w:b/>
          <w:bCs/>
        </w:rPr>
        <w:t>图</w:t>
      </w:r>
      <w:r>
        <w:rPr>
          <w:rFonts w:hint="eastAsia"/>
          <w:b/>
          <w:bCs/>
        </w:rPr>
        <w:t>8</w:t>
      </w:r>
      <w:r>
        <w:rPr>
          <w:rFonts w:hint="eastAsia"/>
        </w:rPr>
        <w:t>电机驱动模块</w:t>
      </w:r>
    </w:p>
    <w:p w:rsidR="00554929" w:rsidRDefault="00554929">
      <w:pPr>
        <w:rPr>
          <w:b/>
          <w:bCs/>
          <w:sz w:val="28"/>
          <w:szCs w:val="28"/>
        </w:rPr>
      </w:pPr>
    </w:p>
    <w:p w:rsidR="00554929" w:rsidRDefault="009A0D78">
      <w:pPr>
        <w:rPr>
          <w:b/>
          <w:bCs/>
          <w:sz w:val="28"/>
          <w:szCs w:val="28"/>
        </w:rPr>
      </w:pPr>
      <w:r>
        <w:rPr>
          <w:rFonts w:ascii="宋体" w:hAnsi="宋体" w:cs="宋体"/>
          <w:b/>
          <w:bCs/>
          <w:sz w:val="28"/>
        </w:rPr>
        <w:pict>
          <v:shape id="1075" o:spid="_x0000_s1066" type="#_x0000_t202" style="position:absolute;left:0;text-align:left;margin-left:-171.35pt;margin-top:61.4pt;width:127.1pt;height:24.05pt;z-index:251666432;mso-width-relative:page;mso-height-relative:page" filled="f" stroked="f">
            <v:textbox>
              <w:txbxContent>
                <w:p w:rsidR="00554929" w:rsidRDefault="009A0D78">
                  <w:r>
                    <w:rPr>
                      <w:rFonts w:hint="eastAsia"/>
                    </w:rPr>
                    <w:t>图</w:t>
                  </w:r>
                  <w:r>
                    <w:rPr>
                      <w:rFonts w:hint="eastAsia"/>
                    </w:rPr>
                    <w:t xml:space="preserve">10 </w:t>
                  </w:r>
                  <w:r>
                    <w:rPr>
                      <w:rFonts w:hint="eastAsia"/>
                    </w:rPr>
                    <w:t>按键模式选择</w:t>
                  </w:r>
                </w:p>
              </w:txbxContent>
            </v:textbox>
          </v:shape>
        </w:pict>
      </w:r>
    </w:p>
    <w:p w:rsidR="00554929" w:rsidRDefault="009A0D78">
      <w:pPr>
        <w:pStyle w:val="3"/>
        <w:spacing w:before="0" w:after="0" w:line="240" w:lineRule="auto"/>
        <w:rPr>
          <w:sz w:val="24"/>
          <w:szCs w:val="24"/>
        </w:rPr>
      </w:pPr>
      <w:bookmarkStart w:id="17" w:name="_Toc427350416"/>
      <w:r>
        <w:rPr>
          <w:sz w:val="28"/>
        </w:rPr>
        <w:pict>
          <v:group id="1076" o:spid="_x0000_s1067" style="position:absolute;left:0;text-align:left;margin-left:18pt;margin-top:7.25pt;width:213.7pt;height:179.5pt;z-index:251667456" coordorigin="1778,1846" coordsize="3966,3590">
            <v:shape id="1077" o:spid="_x0000_s1068" type="#_x0000_t75" style="position:absolute;left:1778;top:1846;width:3967;height:2814">
              <v:imagedata r:id="rId27" o:title="QQ截图20150814160056" embosscolor="white"/>
            </v:shape>
            <v:shape id="1078" o:spid="_x0000_s1069" type="#_x0000_t202" style="position:absolute;left:2091;top:4912;width:2700;height:525"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 xml:space="preserve">8 </w:t>
                    </w:r>
                    <w:r>
                      <w:rPr>
                        <w:rFonts w:ascii="宋体" w:hAnsi="宋体" w:cs="宋体" w:hint="eastAsia"/>
                      </w:rPr>
                      <w:t>按键模式选择部分</w:t>
                    </w:r>
                  </w:p>
                </w:txbxContent>
              </v:textbox>
            </v:shape>
          </v:group>
        </w:pict>
      </w:r>
      <w:r>
        <w:rPr>
          <w:sz w:val="28"/>
        </w:rPr>
        <w:pict>
          <v:group id="1079" o:spid="_x0000_s1070" style="position:absolute;left:0;text-align:left;margin-left:284.6pt;margin-top:2.8pt;width:157.8pt;height:185.6pt;z-index:251668480" coordorigin="7110,1757" coordsize="3156,3712">
            <v:shape id="1080" o:spid="_x0000_s1071" type="#_x0000_t75" style="position:absolute;left:7110;top:1757;width:3156;height:2811">
              <v:imagedata r:id="rId28" o:title="QQ截图20150815113608" embosscolor="white"/>
            </v:shape>
            <v:shape id="1081" o:spid="_x0000_s1072" type="#_x0000_t202" style="position:absolute;left:7506;top:4959;width:2745;height:510"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 xml:space="preserve">9 </w:t>
                    </w:r>
                    <w:r>
                      <w:rPr>
                        <w:rFonts w:ascii="宋体" w:hAnsi="宋体" w:cs="宋体" w:hint="eastAsia"/>
                      </w:rPr>
                      <w:t>声音提示部分</w:t>
                    </w:r>
                  </w:p>
                </w:txbxContent>
              </v:textbox>
            </v:shape>
          </v:group>
        </w:pict>
      </w: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pStyle w:val="3"/>
        <w:spacing w:before="0" w:after="0" w:line="240" w:lineRule="auto"/>
        <w:rPr>
          <w:sz w:val="24"/>
          <w:szCs w:val="24"/>
        </w:rPr>
      </w:pPr>
    </w:p>
    <w:p w:rsidR="00554929" w:rsidRDefault="00554929">
      <w:pPr>
        <w:rPr>
          <w:sz w:val="24"/>
          <w:szCs w:val="24"/>
        </w:rPr>
      </w:pPr>
    </w:p>
    <w:p w:rsidR="00554929" w:rsidRDefault="009A0D78">
      <w:pPr>
        <w:pStyle w:val="3"/>
        <w:spacing w:before="0" w:after="0" w:line="240" w:lineRule="auto"/>
        <w:rPr>
          <w:sz w:val="24"/>
          <w:szCs w:val="24"/>
        </w:rPr>
      </w:pPr>
      <w:r>
        <w:rPr>
          <w:rFonts w:hint="eastAsia"/>
          <w:sz w:val="24"/>
          <w:szCs w:val="24"/>
        </w:rPr>
        <w:t>3.1.3</w:t>
      </w:r>
      <w:r>
        <w:rPr>
          <w:rFonts w:hint="eastAsia"/>
          <w:sz w:val="24"/>
          <w:szCs w:val="24"/>
        </w:rPr>
        <w:t>电源</w:t>
      </w:r>
      <w:bookmarkEnd w:id="17"/>
    </w:p>
    <w:p w:rsidR="00554929" w:rsidRDefault="009A0D78">
      <w:pPr>
        <w:ind w:firstLineChars="200" w:firstLine="480"/>
        <w:rPr>
          <w:rFonts w:ascii="宋体" w:hAnsi="宋体" w:cs="宋体"/>
          <w:sz w:val="24"/>
          <w:szCs w:val="24"/>
        </w:rPr>
      </w:pPr>
      <w:r>
        <w:rPr>
          <w:rFonts w:ascii="宋体" w:hAnsi="宋体" w:cs="宋体" w:hint="eastAsia"/>
          <w:sz w:val="24"/>
          <w:szCs w:val="24"/>
        </w:rPr>
        <w:t>系统整体采用</w:t>
      </w:r>
      <w:r>
        <w:rPr>
          <w:rFonts w:ascii="宋体" w:hAnsi="宋体" w:cs="宋体" w:hint="eastAsia"/>
          <w:sz w:val="24"/>
          <w:szCs w:val="24"/>
        </w:rPr>
        <w:t>开关</w:t>
      </w:r>
      <w:r>
        <w:rPr>
          <w:rFonts w:ascii="宋体" w:hAnsi="宋体" w:cs="宋体" w:hint="eastAsia"/>
          <w:sz w:val="24"/>
          <w:szCs w:val="24"/>
        </w:rPr>
        <w:t>电源供电，最大可输出</w:t>
      </w:r>
      <w:r>
        <w:rPr>
          <w:rFonts w:ascii="宋体" w:hAnsi="宋体" w:cs="宋体" w:hint="eastAsia"/>
          <w:sz w:val="24"/>
          <w:szCs w:val="24"/>
        </w:rPr>
        <w:t>10A</w:t>
      </w:r>
      <w:r>
        <w:rPr>
          <w:rFonts w:ascii="宋体" w:hAnsi="宋体" w:cs="宋体" w:hint="eastAsia"/>
          <w:sz w:val="24"/>
          <w:szCs w:val="24"/>
        </w:rPr>
        <w:t>电流，</w:t>
      </w:r>
      <w:r>
        <w:rPr>
          <w:rFonts w:hint="eastAsia"/>
          <w:color w:val="000000"/>
          <w:sz w:val="24"/>
          <w:szCs w:val="24"/>
        </w:rPr>
        <w:t>空心杯</w:t>
      </w:r>
      <w:r>
        <w:rPr>
          <w:rFonts w:ascii="宋体" w:hAnsi="宋体" w:cs="宋体" w:hint="eastAsia"/>
          <w:sz w:val="24"/>
          <w:szCs w:val="24"/>
        </w:rPr>
        <w:t>电机平均所需电流为</w:t>
      </w:r>
      <w:r>
        <w:rPr>
          <w:rFonts w:ascii="宋体" w:hAnsi="宋体" w:cs="宋体" w:hint="eastAsia"/>
          <w:sz w:val="24"/>
          <w:szCs w:val="24"/>
        </w:rPr>
        <w:t>800M</w:t>
      </w:r>
      <w:r>
        <w:rPr>
          <w:rFonts w:ascii="宋体" w:hAnsi="宋体" w:cs="宋体" w:hint="eastAsia"/>
          <w:sz w:val="24"/>
          <w:szCs w:val="24"/>
        </w:rPr>
        <w:t>A</w:t>
      </w:r>
      <w:r>
        <w:rPr>
          <w:rFonts w:ascii="宋体" w:hAnsi="宋体" w:cs="宋体" w:hint="eastAsia"/>
          <w:sz w:val="24"/>
          <w:szCs w:val="24"/>
        </w:rPr>
        <w:t>，电源可满足需求。</w:t>
      </w:r>
      <w:r>
        <w:rPr>
          <w:rFonts w:ascii="宋体" w:hAnsi="宋体" w:cs="宋体" w:hint="eastAsia"/>
          <w:sz w:val="24"/>
          <w:szCs w:val="24"/>
        </w:rPr>
        <w:t>5</w:t>
      </w:r>
      <w:r>
        <w:rPr>
          <w:rFonts w:ascii="宋体" w:hAnsi="宋体" w:cs="宋体" w:hint="eastAsia"/>
          <w:sz w:val="24"/>
          <w:szCs w:val="24"/>
        </w:rPr>
        <w:t>V</w:t>
      </w:r>
      <w:r>
        <w:rPr>
          <w:rFonts w:ascii="宋体" w:hAnsi="宋体" w:cs="宋体" w:hint="eastAsia"/>
          <w:sz w:val="24"/>
          <w:szCs w:val="24"/>
        </w:rPr>
        <w:t>供给</w:t>
      </w:r>
      <w:r>
        <w:rPr>
          <w:rFonts w:ascii="宋体" w:hAnsi="宋体" w:cs="宋体" w:hint="eastAsia"/>
          <w:sz w:val="24"/>
          <w:szCs w:val="24"/>
        </w:rPr>
        <w:t>4</w:t>
      </w:r>
      <w:r>
        <w:rPr>
          <w:rFonts w:ascii="宋体" w:hAnsi="宋体" w:cs="宋体" w:hint="eastAsia"/>
          <w:sz w:val="24"/>
          <w:szCs w:val="24"/>
        </w:rPr>
        <w:t>个并联电机驱动带动风机转动，</w:t>
      </w:r>
      <w:r>
        <w:rPr>
          <w:rFonts w:ascii="宋体" w:hAnsi="宋体" w:cs="宋体" w:hint="eastAsia"/>
          <w:sz w:val="24"/>
          <w:szCs w:val="24"/>
        </w:rPr>
        <w:t>5V</w:t>
      </w:r>
      <w:r>
        <w:rPr>
          <w:rFonts w:ascii="宋体" w:hAnsi="宋体" w:cs="宋体" w:hint="eastAsia"/>
          <w:sz w:val="24"/>
          <w:szCs w:val="24"/>
        </w:rPr>
        <w:t>给单片机供电，单片机自带稳压输出</w:t>
      </w:r>
      <w:r>
        <w:rPr>
          <w:rFonts w:ascii="宋体" w:hAnsi="宋体" w:cs="宋体" w:hint="eastAsia"/>
          <w:sz w:val="24"/>
          <w:szCs w:val="24"/>
        </w:rPr>
        <w:t>3.3V</w:t>
      </w:r>
      <w:r>
        <w:rPr>
          <w:rFonts w:ascii="宋体" w:hAnsi="宋体" w:cs="宋体" w:hint="eastAsia"/>
          <w:sz w:val="24"/>
          <w:szCs w:val="24"/>
        </w:rPr>
        <w:t>给</w:t>
      </w:r>
      <w:r>
        <w:rPr>
          <w:rFonts w:ascii="宋体" w:hAnsi="宋体" w:cs="宋体" w:hint="eastAsia"/>
          <w:sz w:val="24"/>
          <w:szCs w:val="24"/>
        </w:rPr>
        <w:t>MPU6050</w:t>
      </w:r>
      <w:r>
        <w:rPr>
          <w:rFonts w:ascii="宋体" w:hAnsi="宋体" w:cs="宋体" w:hint="eastAsia"/>
          <w:sz w:val="24"/>
          <w:szCs w:val="24"/>
        </w:rPr>
        <w:t>供电，电机驱动本身也可稳压输出</w:t>
      </w:r>
      <w:r>
        <w:rPr>
          <w:rFonts w:ascii="宋体" w:hAnsi="宋体" w:cs="宋体" w:hint="eastAsia"/>
          <w:sz w:val="24"/>
          <w:szCs w:val="24"/>
        </w:rPr>
        <w:t>5V</w:t>
      </w:r>
      <w:r>
        <w:rPr>
          <w:rFonts w:ascii="宋体" w:hAnsi="宋体" w:cs="宋体" w:hint="eastAsia"/>
          <w:sz w:val="24"/>
          <w:szCs w:val="24"/>
        </w:rPr>
        <w:t>，给激光头（</w:t>
      </w:r>
      <w:r>
        <w:rPr>
          <w:rFonts w:ascii="宋体" w:hAnsi="宋体" w:cs="宋体" w:hint="eastAsia"/>
          <w:sz w:val="24"/>
          <w:szCs w:val="24"/>
        </w:rPr>
        <w:t>5V)</w:t>
      </w:r>
      <w:r>
        <w:rPr>
          <w:rFonts w:ascii="宋体" w:hAnsi="宋体" w:cs="宋体" w:hint="eastAsia"/>
          <w:sz w:val="24"/>
          <w:szCs w:val="24"/>
        </w:rPr>
        <w:t>供电。此系统中所有电源共地。</w:t>
      </w:r>
    </w:p>
    <w:p w:rsidR="00554929" w:rsidRDefault="009A0D78">
      <w:pPr>
        <w:pStyle w:val="2"/>
        <w:spacing w:before="0" w:after="0" w:line="240" w:lineRule="auto"/>
        <w:rPr>
          <w:rFonts w:ascii="宋体" w:eastAsia="宋体" w:hAnsi="宋体" w:cs="宋体"/>
          <w:sz w:val="28"/>
        </w:rPr>
      </w:pPr>
      <w:bookmarkStart w:id="18" w:name="_Toc427350417"/>
      <w:r>
        <w:rPr>
          <w:rFonts w:ascii="宋体" w:eastAsia="宋体" w:hAnsi="宋体" w:cs="宋体" w:hint="eastAsia"/>
          <w:sz w:val="28"/>
        </w:rPr>
        <w:t>3.2</w:t>
      </w:r>
      <w:r>
        <w:rPr>
          <w:rFonts w:ascii="宋体" w:eastAsia="宋体" w:hAnsi="宋体" w:cs="宋体" w:hint="eastAsia"/>
          <w:sz w:val="28"/>
        </w:rPr>
        <w:t>程序的设计</w:t>
      </w:r>
      <w:bookmarkEnd w:id="18"/>
    </w:p>
    <w:p w:rsidR="00554929" w:rsidRDefault="009A0D78">
      <w:pPr>
        <w:pStyle w:val="3"/>
        <w:spacing w:before="0" w:after="0" w:line="240" w:lineRule="auto"/>
        <w:rPr>
          <w:sz w:val="24"/>
          <w:szCs w:val="24"/>
        </w:rPr>
      </w:pPr>
      <w:bookmarkStart w:id="19" w:name="_Toc427350418"/>
      <w:r>
        <w:rPr>
          <w:rFonts w:hint="eastAsia"/>
          <w:sz w:val="24"/>
          <w:szCs w:val="24"/>
        </w:rPr>
        <w:t>3.2.1</w:t>
      </w:r>
      <w:r>
        <w:rPr>
          <w:rFonts w:hint="eastAsia"/>
          <w:sz w:val="24"/>
          <w:szCs w:val="24"/>
        </w:rPr>
        <w:t>程序功能描述与设计思路</w:t>
      </w:r>
      <w:bookmarkEnd w:id="19"/>
    </w:p>
    <w:p w:rsidR="00554929" w:rsidRDefault="009A0D78">
      <w:pPr>
        <w:rPr>
          <w:rFonts w:ascii="宋体" w:hAnsi="宋体" w:cs="宋体"/>
          <w:sz w:val="24"/>
          <w:szCs w:val="24"/>
        </w:rPr>
      </w:pPr>
      <w:r>
        <w:rPr>
          <w:rFonts w:hint="eastAsia"/>
          <w:b/>
          <w:bCs/>
          <w:sz w:val="24"/>
          <w:szCs w:val="24"/>
        </w:rPr>
        <w:t xml:space="preserve">  </w:t>
      </w:r>
      <w:r>
        <w:rPr>
          <w:rFonts w:ascii="宋体" w:hAnsi="宋体" w:cs="宋体" w:hint="eastAsia"/>
          <w:sz w:val="24"/>
          <w:szCs w:val="24"/>
        </w:rPr>
        <w:t>1</w:t>
      </w:r>
      <w:r>
        <w:rPr>
          <w:rFonts w:ascii="宋体" w:hAnsi="宋体" w:cs="宋体" w:hint="eastAsia"/>
          <w:sz w:val="24"/>
          <w:szCs w:val="24"/>
        </w:rPr>
        <w:t>、程序功能描述</w:t>
      </w:r>
    </w:p>
    <w:p w:rsidR="00554929" w:rsidRDefault="009A0D78">
      <w:pPr>
        <w:rPr>
          <w:rFonts w:ascii="宋体" w:hAnsi="宋体" w:cs="宋体"/>
          <w:sz w:val="24"/>
          <w:szCs w:val="24"/>
        </w:rPr>
      </w:pPr>
      <w:r>
        <w:rPr>
          <w:rFonts w:ascii="宋体" w:hAnsi="宋体" w:cs="宋体" w:hint="eastAsia"/>
          <w:sz w:val="24"/>
          <w:szCs w:val="24"/>
        </w:rPr>
        <w:lastRenderedPageBreak/>
        <w:t xml:space="preserve">    </w:t>
      </w:r>
      <w:r>
        <w:rPr>
          <w:rFonts w:ascii="宋体" w:hAnsi="宋体" w:cs="宋体" w:hint="eastAsia"/>
          <w:sz w:val="24"/>
          <w:szCs w:val="24"/>
        </w:rPr>
        <w:t>系统采用独立按键控制进行模式选择，设置有</w:t>
      </w:r>
      <w:r>
        <w:rPr>
          <w:rFonts w:ascii="宋体" w:hAnsi="宋体" w:cs="宋体" w:hint="eastAsia"/>
          <w:sz w:val="24"/>
          <w:szCs w:val="24"/>
        </w:rPr>
        <w:t>5</w:t>
      </w:r>
      <w:r>
        <w:rPr>
          <w:rFonts w:ascii="宋体" w:hAnsi="宋体" w:cs="宋体" w:hint="eastAsia"/>
          <w:sz w:val="24"/>
          <w:szCs w:val="24"/>
        </w:rPr>
        <w:t>个按键，即五种模式</w:t>
      </w:r>
      <w:r>
        <w:rPr>
          <w:rFonts w:ascii="宋体" w:hAnsi="宋体" w:cs="宋体" w:hint="eastAsia"/>
          <w:sz w:val="24"/>
          <w:szCs w:val="24"/>
        </w:rPr>
        <w:t>:</w:t>
      </w:r>
      <w:r>
        <w:rPr>
          <w:rFonts w:ascii="宋体" w:hAnsi="宋体" w:cs="宋体" w:hint="eastAsia"/>
          <w:sz w:val="24"/>
          <w:szCs w:val="24"/>
        </w:rPr>
        <w:t>按键</w:t>
      </w:r>
      <w:r>
        <w:rPr>
          <w:rFonts w:ascii="宋体" w:hAnsi="宋体" w:cs="宋体" w:hint="eastAsia"/>
          <w:sz w:val="24"/>
          <w:szCs w:val="24"/>
        </w:rPr>
        <w:t>1~4</w:t>
      </w:r>
      <w:r>
        <w:rPr>
          <w:rFonts w:ascii="宋体" w:hAnsi="宋体" w:cs="宋体" w:hint="eastAsia"/>
          <w:sz w:val="24"/>
          <w:szCs w:val="24"/>
        </w:rPr>
        <w:t>分别代表</w:t>
      </w:r>
      <w:r>
        <w:rPr>
          <w:rFonts w:ascii="宋体" w:hAnsi="宋体" w:cs="宋体" w:hint="eastAsia"/>
          <w:sz w:val="24"/>
          <w:szCs w:val="24"/>
        </w:rPr>
        <w:t>4</w:t>
      </w:r>
      <w:r>
        <w:rPr>
          <w:rFonts w:ascii="宋体" w:hAnsi="宋体" w:cs="宋体" w:hint="eastAsia"/>
          <w:sz w:val="24"/>
          <w:szCs w:val="24"/>
        </w:rPr>
        <w:t>个基本模式，按键</w:t>
      </w:r>
      <w:r>
        <w:rPr>
          <w:rFonts w:ascii="宋体" w:hAnsi="宋体" w:cs="宋体" w:hint="eastAsia"/>
          <w:sz w:val="24"/>
          <w:szCs w:val="24"/>
        </w:rPr>
        <w:t>5</w:t>
      </w:r>
      <w:r>
        <w:rPr>
          <w:rFonts w:ascii="宋体" w:hAnsi="宋体" w:cs="宋体" w:hint="eastAsia"/>
          <w:sz w:val="24"/>
          <w:szCs w:val="24"/>
        </w:rPr>
        <w:t>代表发挥模式。使用</w:t>
      </w:r>
      <w:r>
        <w:rPr>
          <w:rFonts w:ascii="宋体" w:hAnsi="宋体" w:cs="宋体" w:hint="eastAsia"/>
          <w:sz w:val="24"/>
          <w:szCs w:val="24"/>
        </w:rPr>
        <w:t>12864</w:t>
      </w:r>
      <w:r>
        <w:rPr>
          <w:rFonts w:ascii="宋体" w:hAnsi="宋体" w:cs="宋体" w:hint="eastAsia"/>
          <w:sz w:val="24"/>
          <w:szCs w:val="24"/>
        </w:rPr>
        <w:t>液晶做显示模块，系统开机后进入初始化状态出现欢迎界面，然后通过按键进行模式选择，执行不同的要求。</w:t>
      </w:r>
    </w:p>
    <w:p w:rsidR="00554929" w:rsidRDefault="009A0D78">
      <w:pPr>
        <w:rPr>
          <w:rFonts w:ascii="宋体" w:hAnsi="宋体" w:cs="宋体"/>
          <w:sz w:val="24"/>
          <w:szCs w:val="24"/>
        </w:rPr>
      </w:pPr>
      <w:r>
        <w:rPr>
          <w:rFonts w:ascii="宋体" w:hAnsi="宋体" w:cs="宋体" w:hint="eastAsia"/>
          <w:sz w:val="24"/>
          <w:szCs w:val="24"/>
        </w:rPr>
        <w:t xml:space="preserve">  2</w:t>
      </w:r>
      <w:r>
        <w:rPr>
          <w:rFonts w:ascii="宋体" w:hAnsi="宋体" w:cs="宋体" w:hint="eastAsia"/>
          <w:sz w:val="24"/>
          <w:szCs w:val="24"/>
        </w:rPr>
        <w:t>、程序设计思路</w:t>
      </w:r>
    </w:p>
    <w:p w:rsidR="00554929" w:rsidRDefault="009A0D78">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模式</w:t>
      </w:r>
      <w:r>
        <w:rPr>
          <w:rFonts w:ascii="宋体" w:hAnsi="宋体" w:cs="宋体" w:hint="eastAsia"/>
          <w:sz w:val="24"/>
          <w:szCs w:val="24"/>
        </w:rPr>
        <w:t>1</w:t>
      </w:r>
      <w:r>
        <w:rPr>
          <w:rFonts w:ascii="宋体" w:hAnsi="宋体" w:cs="宋体" w:hint="eastAsia"/>
          <w:sz w:val="24"/>
          <w:szCs w:val="24"/>
        </w:rPr>
        <w:t>即自由</w:t>
      </w:r>
      <w:proofErr w:type="gramStart"/>
      <w:r>
        <w:rPr>
          <w:rFonts w:ascii="宋体" w:hAnsi="宋体" w:cs="宋体" w:hint="eastAsia"/>
          <w:sz w:val="24"/>
          <w:szCs w:val="24"/>
        </w:rPr>
        <w:t>摆属于</w:t>
      </w:r>
      <w:proofErr w:type="gramEnd"/>
      <w:r>
        <w:rPr>
          <w:rFonts w:ascii="宋体" w:hAnsi="宋体" w:cs="宋体" w:hint="eastAsia"/>
          <w:sz w:val="24"/>
          <w:szCs w:val="24"/>
        </w:rPr>
        <w:t>开环控制系统，通过粗略控制便可实现，设定倾角阈值，从低到</w:t>
      </w:r>
      <w:proofErr w:type="gramStart"/>
      <w:r>
        <w:rPr>
          <w:rFonts w:ascii="宋体" w:hAnsi="宋体" w:cs="宋体" w:hint="eastAsia"/>
          <w:sz w:val="24"/>
          <w:szCs w:val="24"/>
        </w:rPr>
        <w:t>高不</w:t>
      </w:r>
      <w:proofErr w:type="gramEnd"/>
      <w:r>
        <w:rPr>
          <w:rFonts w:ascii="宋体" w:hAnsi="宋体" w:cs="宋体" w:hint="eastAsia"/>
          <w:sz w:val="24"/>
          <w:szCs w:val="24"/>
        </w:rPr>
        <w:t>断增加</w:t>
      </w:r>
      <w:r>
        <w:rPr>
          <w:rFonts w:ascii="宋体" w:hAnsi="宋体" w:cs="宋体" w:hint="eastAsia"/>
          <w:sz w:val="24"/>
          <w:szCs w:val="24"/>
        </w:rPr>
        <w:t>X</w:t>
      </w:r>
      <w:r>
        <w:rPr>
          <w:rFonts w:ascii="宋体" w:hAnsi="宋体" w:cs="宋体" w:hint="eastAsia"/>
          <w:sz w:val="24"/>
          <w:szCs w:val="24"/>
        </w:rPr>
        <w:t>风机转速，直到摆长超过阈值</w:t>
      </w:r>
      <w:r>
        <w:rPr>
          <w:rFonts w:ascii="宋体" w:hAnsi="宋体" w:cs="宋体" w:hint="eastAsia"/>
          <w:sz w:val="24"/>
          <w:szCs w:val="24"/>
        </w:rPr>
        <w:t>(50cm)</w:t>
      </w:r>
      <w:r>
        <w:rPr>
          <w:rFonts w:ascii="宋体" w:hAnsi="宋体" w:cs="宋体" w:hint="eastAsia"/>
          <w:sz w:val="24"/>
          <w:szCs w:val="24"/>
        </w:rPr>
        <w:t>，记录此时</w:t>
      </w:r>
      <w:r>
        <w:rPr>
          <w:rFonts w:ascii="宋体" w:hAnsi="宋体" w:cs="宋体" w:hint="eastAsia"/>
          <w:sz w:val="24"/>
          <w:szCs w:val="24"/>
        </w:rPr>
        <w:t>PWM</w:t>
      </w:r>
      <w:r>
        <w:rPr>
          <w:rFonts w:ascii="宋体" w:hAnsi="宋体" w:cs="宋体" w:hint="eastAsia"/>
          <w:sz w:val="24"/>
          <w:szCs w:val="24"/>
        </w:rPr>
        <w:t>脉宽</w:t>
      </w:r>
      <w:proofErr w:type="gramStart"/>
      <w:r>
        <w:rPr>
          <w:rFonts w:ascii="宋体" w:hAnsi="宋体" w:cs="宋体" w:hint="eastAsia"/>
          <w:sz w:val="24"/>
          <w:szCs w:val="24"/>
        </w:rPr>
        <w:t>级作</w:t>
      </w:r>
      <w:proofErr w:type="gramEnd"/>
      <w:r>
        <w:rPr>
          <w:rFonts w:ascii="宋体" w:hAnsi="宋体" w:cs="宋体" w:hint="eastAsia"/>
          <w:sz w:val="24"/>
          <w:szCs w:val="24"/>
        </w:rPr>
        <w:t>用时间。</w:t>
      </w:r>
    </w:p>
    <w:p w:rsidR="00554929" w:rsidRDefault="009A0D78">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模式</w:t>
      </w:r>
      <w:r>
        <w:rPr>
          <w:rFonts w:ascii="宋体" w:hAnsi="宋体" w:cs="宋体" w:hint="eastAsia"/>
          <w:sz w:val="24"/>
          <w:szCs w:val="24"/>
        </w:rPr>
        <w:t>2</w:t>
      </w:r>
      <w:r>
        <w:rPr>
          <w:rFonts w:ascii="宋体" w:hAnsi="宋体" w:cs="宋体" w:hint="eastAsia"/>
          <w:sz w:val="24"/>
          <w:szCs w:val="24"/>
        </w:rPr>
        <w:t>需要采用闭环控制算法，计算公式与</w:t>
      </w:r>
      <w:r>
        <w:rPr>
          <w:rFonts w:ascii="宋体" w:hAnsi="宋体" w:cs="宋体" w:hint="eastAsia"/>
          <w:sz w:val="24"/>
          <w:szCs w:val="24"/>
        </w:rPr>
        <w:t>1</w:t>
      </w:r>
      <w:r>
        <w:rPr>
          <w:rFonts w:ascii="宋体" w:hAnsi="宋体" w:cs="宋体" w:hint="eastAsia"/>
          <w:sz w:val="24"/>
          <w:szCs w:val="24"/>
        </w:rPr>
        <w:t>相同，设定</w:t>
      </w:r>
      <w:proofErr w:type="gramStart"/>
      <w:r>
        <w:rPr>
          <w:rFonts w:ascii="宋体" w:hAnsi="宋体" w:cs="宋体" w:hint="eastAsia"/>
          <w:sz w:val="24"/>
          <w:szCs w:val="24"/>
        </w:rPr>
        <w:t>好范围</w:t>
      </w:r>
      <w:proofErr w:type="gramEnd"/>
      <w:r>
        <w:rPr>
          <w:rFonts w:ascii="宋体" w:hAnsi="宋体" w:cs="宋体" w:hint="eastAsia"/>
          <w:sz w:val="24"/>
          <w:szCs w:val="24"/>
        </w:rPr>
        <w:t>后，可与</w:t>
      </w:r>
      <w:r>
        <w:rPr>
          <w:rFonts w:ascii="宋体" w:hAnsi="宋体" w:cs="宋体" w:hint="eastAsia"/>
          <w:sz w:val="24"/>
          <w:szCs w:val="24"/>
        </w:rPr>
        <w:t>1</w:t>
      </w:r>
      <w:r>
        <w:rPr>
          <w:rFonts w:ascii="宋体" w:hAnsi="宋体" w:cs="宋体" w:hint="eastAsia"/>
          <w:sz w:val="24"/>
          <w:szCs w:val="24"/>
        </w:rPr>
        <w:t>使用相同的方法调</w:t>
      </w:r>
      <w:r>
        <w:rPr>
          <w:rFonts w:ascii="宋体" w:hAnsi="宋体" w:cs="宋体" w:hint="eastAsia"/>
          <w:sz w:val="24"/>
          <w:szCs w:val="24"/>
        </w:rPr>
        <w:t>试。</w:t>
      </w:r>
    </w:p>
    <w:p w:rsidR="00554929" w:rsidRDefault="009A0D78">
      <w:pPr>
        <w:ind w:firstLineChars="200" w:firstLine="480"/>
        <w:rPr>
          <w:rFonts w:ascii="宋体" w:hAnsi="宋体" w:cs="宋体"/>
          <w:sz w:val="24"/>
          <w:szCs w:val="24"/>
        </w:rPr>
      </w:pPr>
      <w:r>
        <w:rPr>
          <w:rFonts w:ascii="宋体" w:hAnsi="宋体" w:cs="宋体" w:hint="eastAsia"/>
          <w:sz w:val="24"/>
          <w:szCs w:val="24"/>
        </w:rPr>
        <w:t>功能</w:t>
      </w:r>
      <w:r>
        <w:rPr>
          <w:rFonts w:ascii="宋体" w:hAnsi="宋体" w:cs="宋体" w:hint="eastAsia"/>
          <w:sz w:val="24"/>
          <w:szCs w:val="24"/>
        </w:rPr>
        <w:t>3</w:t>
      </w:r>
      <w:r>
        <w:rPr>
          <w:rFonts w:ascii="宋体" w:hAnsi="宋体" w:cs="宋体" w:hint="eastAsia"/>
          <w:sz w:val="24"/>
          <w:szCs w:val="24"/>
        </w:rPr>
        <w:t>要采用受力分析，使用力的合成，通过计算达到设定角度。</w:t>
      </w:r>
    </w:p>
    <w:p w:rsidR="00554929" w:rsidRDefault="009A0D78">
      <w:pPr>
        <w:ind w:firstLineChars="200" w:firstLine="480"/>
        <w:rPr>
          <w:rFonts w:ascii="宋体" w:hAnsi="宋体" w:cs="宋体"/>
          <w:sz w:val="24"/>
          <w:szCs w:val="24"/>
        </w:rPr>
      </w:pPr>
      <w:r>
        <w:rPr>
          <w:rFonts w:ascii="宋体" w:hAnsi="宋体" w:cs="宋体" w:hint="eastAsia"/>
          <w:sz w:val="24"/>
          <w:szCs w:val="24"/>
        </w:rPr>
        <w:t>功能</w:t>
      </w:r>
      <w:r>
        <w:rPr>
          <w:rFonts w:ascii="宋体" w:hAnsi="宋体" w:cs="宋体" w:hint="eastAsia"/>
          <w:sz w:val="24"/>
          <w:szCs w:val="24"/>
        </w:rPr>
        <w:t>4</w:t>
      </w:r>
      <w:r>
        <w:rPr>
          <w:rFonts w:ascii="宋体" w:hAnsi="宋体" w:cs="宋体" w:hint="eastAsia"/>
          <w:sz w:val="24"/>
          <w:szCs w:val="24"/>
        </w:rPr>
        <w:t>为平衡扰动，即</w:t>
      </w:r>
      <w:r>
        <w:rPr>
          <w:rFonts w:ascii="宋体" w:hAnsi="宋体" w:cs="宋体" w:hint="eastAsia"/>
          <w:spacing w:val="-1"/>
          <w:sz w:val="24"/>
          <w:szCs w:val="24"/>
        </w:rPr>
        <w:t>拉起一定角度后，如果不提供动力，摆杆将逐渐衰减，但是速度缓慢，因此需要提供与运</w:t>
      </w:r>
      <w:r>
        <w:rPr>
          <w:rFonts w:ascii="宋体" w:hAnsi="宋体" w:cs="宋体" w:hint="eastAsia"/>
          <w:sz w:val="24"/>
          <w:szCs w:val="24"/>
        </w:rPr>
        <w:t xml:space="preserve"> </w:t>
      </w:r>
      <w:r>
        <w:rPr>
          <w:rFonts w:ascii="宋体" w:hAnsi="宋体" w:cs="宋体" w:hint="eastAsia"/>
          <w:spacing w:val="-3"/>
          <w:sz w:val="24"/>
          <w:szCs w:val="24"/>
        </w:rPr>
        <w:t>动方向相反的力，阻碍摆杆运动。这个过程需要注意，实时采集摆杆的角度（比例项</w:t>
      </w:r>
      <w:r>
        <w:rPr>
          <w:rFonts w:ascii="宋体" w:hAnsi="宋体" w:cs="宋体" w:hint="eastAsia"/>
          <w:spacing w:val="-3"/>
          <w:sz w:val="24"/>
          <w:szCs w:val="24"/>
        </w:rPr>
        <w:t xml:space="preserve"> </w:t>
      </w:r>
      <w:r>
        <w:rPr>
          <w:rFonts w:ascii="宋体" w:hAnsi="宋体" w:cs="宋体" w:hint="eastAsia"/>
          <w:spacing w:val="-24"/>
          <w:sz w:val="24"/>
          <w:szCs w:val="24"/>
        </w:rPr>
        <w:t>P</w:t>
      </w:r>
      <w:r>
        <w:rPr>
          <w:rFonts w:ascii="宋体" w:hAnsi="宋体" w:cs="宋体" w:hint="eastAsia"/>
          <w:spacing w:val="-24"/>
          <w:sz w:val="24"/>
          <w:szCs w:val="24"/>
        </w:rPr>
        <w:t>），进行</w:t>
      </w:r>
      <w:r>
        <w:rPr>
          <w:rFonts w:ascii="宋体" w:hAnsi="宋体" w:cs="宋体" w:hint="eastAsia"/>
          <w:spacing w:val="-72"/>
          <w:sz w:val="24"/>
          <w:szCs w:val="24"/>
        </w:rPr>
        <w:t xml:space="preserve"> </w:t>
      </w:r>
      <w:r>
        <w:rPr>
          <w:rFonts w:ascii="宋体" w:hAnsi="宋体" w:cs="宋体" w:hint="eastAsia"/>
          <w:spacing w:val="-7"/>
          <w:sz w:val="24"/>
          <w:szCs w:val="24"/>
        </w:rPr>
        <w:t>微分从而确定角速度（陀螺仪直接测量亦可），为微分项</w:t>
      </w:r>
      <w:r>
        <w:rPr>
          <w:rFonts w:ascii="宋体" w:hAnsi="宋体" w:cs="宋体" w:hint="eastAsia"/>
          <w:spacing w:val="-43"/>
          <w:sz w:val="24"/>
          <w:szCs w:val="24"/>
        </w:rPr>
        <w:t xml:space="preserve"> </w:t>
      </w:r>
      <w:r>
        <w:rPr>
          <w:rFonts w:ascii="宋体" w:hAnsi="宋体" w:cs="宋体" w:hint="eastAsia"/>
          <w:sz w:val="24"/>
          <w:szCs w:val="24"/>
        </w:rPr>
        <w:t>D</w:t>
      </w:r>
      <w:r>
        <w:rPr>
          <w:rFonts w:ascii="宋体" w:hAnsi="宋体" w:cs="宋体" w:hint="eastAsia"/>
          <w:sz w:val="24"/>
          <w:szCs w:val="24"/>
        </w:rPr>
        <w:t>，采用类似于自平衡的</w:t>
      </w:r>
      <w:r>
        <w:rPr>
          <w:rFonts w:ascii="宋体" w:hAnsi="宋体" w:cs="宋体" w:hint="eastAsia"/>
          <w:spacing w:val="-43"/>
          <w:sz w:val="24"/>
          <w:szCs w:val="24"/>
        </w:rPr>
        <w:t xml:space="preserve"> </w:t>
      </w:r>
      <w:r>
        <w:rPr>
          <w:rFonts w:ascii="宋体" w:hAnsi="宋体" w:cs="宋体" w:hint="eastAsia"/>
          <w:sz w:val="24"/>
          <w:szCs w:val="24"/>
        </w:rPr>
        <w:t>PD</w:t>
      </w:r>
      <w:r>
        <w:rPr>
          <w:rFonts w:ascii="宋体" w:hAnsi="宋体" w:cs="宋体" w:hint="eastAsia"/>
          <w:spacing w:val="11"/>
          <w:sz w:val="24"/>
          <w:szCs w:val="24"/>
        </w:rPr>
        <w:t xml:space="preserve"> </w:t>
      </w:r>
      <w:r>
        <w:rPr>
          <w:rFonts w:ascii="宋体" w:hAnsi="宋体" w:cs="宋体" w:hint="eastAsia"/>
          <w:sz w:val="24"/>
          <w:szCs w:val="24"/>
        </w:rPr>
        <w:t>控制算法</w:t>
      </w:r>
      <w:r>
        <w:rPr>
          <w:rFonts w:ascii="宋体" w:hAnsi="宋体" w:cs="宋体" w:hint="eastAsia"/>
          <w:spacing w:val="-100"/>
          <w:sz w:val="24"/>
          <w:szCs w:val="24"/>
        </w:rPr>
        <w:t xml:space="preserve"> </w:t>
      </w:r>
      <w:r>
        <w:rPr>
          <w:rFonts w:ascii="宋体" w:hAnsi="宋体" w:cs="宋体" w:hint="eastAsia"/>
          <w:sz w:val="24"/>
          <w:szCs w:val="24"/>
        </w:rPr>
        <w:t>即可。</w:t>
      </w:r>
    </w:p>
    <w:p w:rsidR="00554929" w:rsidRDefault="009A0D78">
      <w:pPr>
        <w:spacing w:before="37" w:line="256" w:lineRule="auto"/>
        <w:ind w:left="112" w:right="225" w:firstLine="419"/>
        <w:rPr>
          <w:rFonts w:ascii="宋体" w:hAnsi="宋体" w:cs="宋体"/>
          <w:sz w:val="24"/>
          <w:szCs w:val="24"/>
        </w:rPr>
      </w:pPr>
      <w:r>
        <w:rPr>
          <w:rFonts w:ascii="宋体" w:hAnsi="宋体" w:cs="宋体" w:hint="eastAsia"/>
          <w:sz w:val="24"/>
          <w:szCs w:val="24"/>
        </w:rPr>
        <w:t>发挥功能可以明确，径向风机控制采用</w:t>
      </w:r>
      <w:r>
        <w:rPr>
          <w:rFonts w:ascii="宋体" w:hAnsi="宋体" w:cs="宋体" w:hint="eastAsia"/>
          <w:spacing w:val="-54"/>
          <w:sz w:val="24"/>
          <w:szCs w:val="24"/>
        </w:rPr>
        <w:t xml:space="preserve"> </w:t>
      </w:r>
      <w:r>
        <w:rPr>
          <w:rFonts w:ascii="宋体" w:hAnsi="宋体" w:cs="宋体" w:hint="eastAsia"/>
          <w:sz w:val="24"/>
          <w:szCs w:val="24"/>
        </w:rPr>
        <w:t>PID</w:t>
      </w:r>
      <w:r>
        <w:rPr>
          <w:rFonts w:ascii="宋体" w:hAnsi="宋体" w:cs="宋体" w:hint="eastAsia"/>
          <w:spacing w:val="2"/>
          <w:sz w:val="24"/>
          <w:szCs w:val="24"/>
        </w:rPr>
        <w:t xml:space="preserve"> </w:t>
      </w:r>
      <w:r>
        <w:rPr>
          <w:rFonts w:ascii="宋体" w:hAnsi="宋体" w:cs="宋体" w:hint="eastAsia"/>
          <w:sz w:val="24"/>
          <w:szCs w:val="24"/>
        </w:rPr>
        <w:t>控制算法，使摆杆稳定在某一设定角度，切</w:t>
      </w:r>
      <w:r>
        <w:rPr>
          <w:rFonts w:ascii="宋体" w:hAnsi="宋体" w:cs="宋体" w:hint="eastAsia"/>
          <w:sz w:val="24"/>
          <w:szCs w:val="24"/>
        </w:rPr>
        <w:t xml:space="preserve"> </w:t>
      </w:r>
      <w:r>
        <w:rPr>
          <w:rFonts w:ascii="宋体" w:hAnsi="宋体" w:cs="宋体" w:hint="eastAsia"/>
          <w:sz w:val="24"/>
          <w:szCs w:val="24"/>
        </w:rPr>
        <w:t>线方向控制</w:t>
      </w:r>
      <w:r>
        <w:rPr>
          <w:rFonts w:ascii="宋体" w:hAnsi="宋体" w:cs="宋体" w:hint="eastAsia"/>
          <w:sz w:val="24"/>
          <w:szCs w:val="24"/>
        </w:rPr>
        <w:t xml:space="preserve"> </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电机产生推力，推动摆杆圆周运动。那么，很明显，关键在于如何使摆杆稳</w:t>
      </w:r>
      <w:r>
        <w:rPr>
          <w:rFonts w:ascii="宋体" w:hAnsi="宋体" w:cs="宋体" w:hint="eastAsia"/>
          <w:sz w:val="24"/>
          <w:szCs w:val="24"/>
        </w:rPr>
        <w:t xml:space="preserve"> </w:t>
      </w:r>
      <w:r>
        <w:rPr>
          <w:rFonts w:ascii="宋体" w:hAnsi="宋体" w:cs="宋体" w:hint="eastAsia"/>
          <w:spacing w:val="-11"/>
          <w:sz w:val="24"/>
          <w:szCs w:val="24"/>
        </w:rPr>
        <w:t>定在某一个角度（认为设定），使用</w:t>
      </w:r>
      <w:r>
        <w:rPr>
          <w:rFonts w:ascii="宋体" w:hAnsi="宋体" w:cs="宋体" w:hint="eastAsia"/>
          <w:spacing w:val="-11"/>
          <w:sz w:val="24"/>
          <w:szCs w:val="24"/>
        </w:rPr>
        <w:t xml:space="preserve"> </w:t>
      </w:r>
      <w:r>
        <w:rPr>
          <w:rFonts w:ascii="宋体" w:hAnsi="宋体" w:cs="宋体" w:hint="eastAsia"/>
          <w:sz w:val="24"/>
          <w:szCs w:val="24"/>
        </w:rPr>
        <w:t>PID</w:t>
      </w:r>
      <w:r>
        <w:rPr>
          <w:rFonts w:ascii="宋体" w:hAnsi="宋体" w:cs="宋体" w:hint="eastAsia"/>
          <w:spacing w:val="13"/>
          <w:sz w:val="24"/>
          <w:szCs w:val="24"/>
        </w:rPr>
        <w:t xml:space="preserve"> </w:t>
      </w:r>
      <w:r>
        <w:rPr>
          <w:rFonts w:ascii="宋体" w:hAnsi="宋体" w:cs="宋体" w:hint="eastAsia"/>
          <w:spacing w:val="-8"/>
          <w:sz w:val="24"/>
          <w:szCs w:val="24"/>
        </w:rPr>
        <w:t>算法即可，原理类似于基本功能</w:t>
      </w:r>
      <w:r>
        <w:rPr>
          <w:rFonts w:ascii="宋体" w:hAnsi="宋体" w:cs="宋体" w:hint="eastAsia"/>
          <w:spacing w:val="-8"/>
          <w:sz w:val="24"/>
          <w:szCs w:val="24"/>
        </w:rPr>
        <w:t>4</w:t>
      </w:r>
      <w:r>
        <w:rPr>
          <w:rFonts w:ascii="宋体" w:hAnsi="宋体" w:cs="宋体" w:hint="eastAsia"/>
          <w:spacing w:val="-8"/>
          <w:sz w:val="24"/>
          <w:szCs w:val="24"/>
        </w:rPr>
        <w:t>，只不过基本功能</w:t>
      </w:r>
      <w:r>
        <w:rPr>
          <w:rFonts w:ascii="宋体" w:hAnsi="宋体" w:cs="宋体" w:hint="eastAsia"/>
          <w:spacing w:val="-8"/>
          <w:sz w:val="24"/>
          <w:szCs w:val="24"/>
        </w:rPr>
        <w:t>4</w:t>
      </w:r>
      <w:r>
        <w:rPr>
          <w:rFonts w:ascii="宋体" w:hAnsi="宋体" w:cs="宋体" w:hint="eastAsia"/>
          <w:spacing w:val="-4"/>
          <w:sz w:val="24"/>
          <w:szCs w:val="24"/>
        </w:rPr>
        <w:t>将竖直方向（重力方向）视为设定值，而发挥部分中是将设定的半径转换成的角度视为设</w:t>
      </w:r>
      <w:r>
        <w:rPr>
          <w:rFonts w:ascii="宋体" w:hAnsi="宋体" w:cs="宋体" w:hint="eastAsia"/>
          <w:sz w:val="24"/>
          <w:szCs w:val="24"/>
        </w:rPr>
        <w:t>定值。</w:t>
      </w:r>
      <w:bookmarkStart w:id="20" w:name="_Toc427350419"/>
    </w:p>
    <w:p w:rsidR="00554929" w:rsidRDefault="00554929">
      <w:pPr>
        <w:ind w:firstLineChars="200" w:firstLine="420"/>
      </w:pPr>
    </w:p>
    <w:p w:rsidR="00554929" w:rsidRDefault="009A0D78">
      <w:pPr>
        <w:pStyle w:val="3"/>
        <w:spacing w:before="0" w:after="0" w:line="240" w:lineRule="auto"/>
        <w:rPr>
          <w:sz w:val="24"/>
          <w:szCs w:val="24"/>
        </w:rPr>
      </w:pPr>
      <w:r>
        <w:rPr>
          <w:rFonts w:hint="eastAsia"/>
          <w:sz w:val="24"/>
          <w:szCs w:val="24"/>
        </w:rPr>
        <w:t>3.2.2</w:t>
      </w:r>
      <w:r>
        <w:rPr>
          <w:rFonts w:hint="eastAsia"/>
          <w:sz w:val="24"/>
          <w:szCs w:val="24"/>
        </w:rPr>
        <w:t>程序流程图</w:t>
      </w:r>
      <w:bookmarkEnd w:id="20"/>
    </w:p>
    <w:p w:rsidR="00554929" w:rsidRDefault="009A0D78">
      <w:pPr>
        <w:rPr>
          <w:sz w:val="24"/>
          <w:szCs w:val="24"/>
        </w:rPr>
      </w:pPr>
      <w:r>
        <w:rPr>
          <w:sz w:val="32"/>
        </w:rPr>
        <w:pict>
          <v:group id="1082" o:spid="_x0000_s1073" style="position:absolute;left:0;text-align:left;margin-left:95.5pt;margin-top:4.05pt;width:350pt;height:253.85pt;z-index:251669504" coordorigin="2338,3495" coordsize="7000,5077">
            <v:shape id="1083" o:spid="_x0000_s1074" type="#_x0000_t202" style="position:absolute;left:4507;top:8078;width:3330;height:495"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 xml:space="preserve">10 </w:t>
                    </w:r>
                    <w:r>
                      <w:rPr>
                        <w:rFonts w:ascii="宋体" w:hAnsi="宋体" w:cs="宋体" w:hint="eastAsia"/>
                      </w:rPr>
                      <w:t>程序流程图</w:t>
                    </w:r>
                  </w:p>
                </w:txbxContent>
              </v:textbox>
            </v:shape>
            <v:shape id="1084" o:spid="_x0000_s1075" type="#_x0000_t75" style="position:absolute;left:2338;top:3495;width:7000;height:4640">
              <v:imagedata r:id="rId29" o:title="QQ截图20150815101233" embosscolor="white"/>
            </v:shape>
          </v:group>
        </w:pict>
      </w:r>
      <w:r>
        <w:rPr>
          <w:rFonts w:hint="eastAsia"/>
          <w:sz w:val="24"/>
          <w:szCs w:val="24"/>
        </w:rPr>
        <w:t>1</w:t>
      </w:r>
      <w:r>
        <w:rPr>
          <w:rFonts w:hint="eastAsia"/>
          <w:sz w:val="24"/>
          <w:szCs w:val="24"/>
        </w:rPr>
        <w:t>、主程序流程图</w:t>
      </w:r>
      <w:r>
        <w:rPr>
          <w:rFonts w:hint="eastAsia"/>
          <w:sz w:val="24"/>
          <w:szCs w:val="24"/>
        </w:rPr>
        <w:t xml:space="preserve">  </w:t>
      </w:r>
      <w:r>
        <w:rPr>
          <w:rFonts w:hint="eastAsia"/>
          <w:sz w:val="24"/>
          <w:szCs w:val="24"/>
        </w:rPr>
        <w:t xml:space="preserve">                           </w:t>
      </w:r>
    </w:p>
    <w:p w:rsidR="00554929" w:rsidRDefault="00554929">
      <w:pPr>
        <w:rPr>
          <w:b/>
          <w:bCs/>
          <w:sz w:val="32"/>
          <w:szCs w:val="32"/>
        </w:rPr>
      </w:pPr>
    </w:p>
    <w:p w:rsidR="00554929" w:rsidRDefault="00554929">
      <w:pPr>
        <w:rPr>
          <w:b/>
          <w:bCs/>
          <w:sz w:val="32"/>
          <w:szCs w:val="32"/>
        </w:rPr>
      </w:pPr>
    </w:p>
    <w:p w:rsidR="00554929" w:rsidRDefault="00554929">
      <w:pPr>
        <w:rPr>
          <w:b/>
          <w:bCs/>
          <w:sz w:val="32"/>
          <w:szCs w:val="32"/>
        </w:rPr>
      </w:pPr>
    </w:p>
    <w:p w:rsidR="00554929" w:rsidRDefault="00554929">
      <w:pPr>
        <w:rPr>
          <w:b/>
          <w:bCs/>
          <w:sz w:val="32"/>
          <w:szCs w:val="32"/>
        </w:rPr>
      </w:pPr>
    </w:p>
    <w:p w:rsidR="00554929" w:rsidRDefault="00554929">
      <w:pPr>
        <w:rPr>
          <w:b/>
          <w:bCs/>
          <w:sz w:val="32"/>
          <w:szCs w:val="32"/>
        </w:rPr>
      </w:pPr>
    </w:p>
    <w:p w:rsidR="00554929" w:rsidRDefault="00554929">
      <w:pPr>
        <w:rPr>
          <w:b/>
          <w:bCs/>
          <w:sz w:val="32"/>
          <w:szCs w:val="32"/>
        </w:rPr>
      </w:pPr>
    </w:p>
    <w:p w:rsidR="00554929" w:rsidRDefault="00554929">
      <w:pPr>
        <w:rPr>
          <w:b/>
          <w:bCs/>
          <w:sz w:val="32"/>
          <w:szCs w:val="32"/>
        </w:rPr>
      </w:pPr>
    </w:p>
    <w:p w:rsidR="00554929" w:rsidRDefault="00554929">
      <w:pPr>
        <w:rPr>
          <w:b/>
          <w:bCs/>
          <w:sz w:val="32"/>
          <w:szCs w:val="32"/>
        </w:rPr>
      </w:pPr>
    </w:p>
    <w:p w:rsidR="00554929" w:rsidRDefault="00554929">
      <w:pPr>
        <w:rPr>
          <w:rFonts w:ascii="宋体" w:hAnsi="宋体" w:cs="宋体"/>
          <w:sz w:val="24"/>
          <w:szCs w:val="24"/>
        </w:rPr>
      </w:pPr>
    </w:p>
    <w:p w:rsidR="00554929" w:rsidRDefault="00554929">
      <w:pPr>
        <w:rPr>
          <w:rFonts w:ascii="宋体" w:hAnsi="宋体" w:cs="宋体"/>
          <w:sz w:val="24"/>
          <w:szCs w:val="24"/>
        </w:rPr>
      </w:pPr>
    </w:p>
    <w:p w:rsidR="00554929" w:rsidRDefault="009A0D78">
      <w:pPr>
        <w:rPr>
          <w:rFonts w:ascii="宋体" w:hAnsi="宋体" w:cs="宋体"/>
          <w:sz w:val="24"/>
          <w:szCs w:val="24"/>
        </w:rPr>
      </w:pPr>
      <w:r>
        <w:rPr>
          <w:sz w:val="32"/>
        </w:rPr>
        <w:pict>
          <v:shape id="1085" o:spid="_x0000_s1076" type="#_x0000_t202" style="position:absolute;left:0;text-align:left;margin-left:-231.85pt;margin-top:2.85pt;width:124.9pt;height:30.8pt;z-index:251670528;mso-width-relative:page;mso-height-relative:page" filled="f" stroked="f">
            <v:textbox>
              <w:txbxContent>
                <w:p w:rsidR="00554929" w:rsidRDefault="009A0D78">
                  <w:r>
                    <w:rPr>
                      <w:rFonts w:hint="eastAsia"/>
                    </w:rPr>
                    <w:t>图</w:t>
                  </w:r>
                  <w:r>
                    <w:rPr>
                      <w:rFonts w:hint="eastAsia"/>
                    </w:rPr>
                    <w:t xml:space="preserve">11 </w:t>
                  </w:r>
                  <w:r>
                    <w:rPr>
                      <w:rFonts w:hint="eastAsia"/>
                    </w:rPr>
                    <w:t>程序流程图</w:t>
                  </w:r>
                </w:p>
              </w:txbxContent>
            </v:textbox>
          </v:shape>
        </w:pic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PID</w:t>
      </w:r>
      <w:r>
        <w:rPr>
          <w:rFonts w:ascii="宋体" w:hAnsi="宋体" w:cs="宋体" w:hint="eastAsia"/>
          <w:sz w:val="24"/>
          <w:szCs w:val="24"/>
        </w:rPr>
        <w:t>算法</w:t>
      </w:r>
      <w:r>
        <w:rPr>
          <w:rFonts w:ascii="宋体" w:hAnsi="宋体" w:cs="宋体" w:hint="eastAsia"/>
          <w:sz w:val="24"/>
          <w:szCs w:val="24"/>
        </w:rPr>
        <w:t>框</w:t>
      </w:r>
      <w:r>
        <w:rPr>
          <w:rFonts w:ascii="宋体" w:hAnsi="宋体" w:cs="宋体" w:hint="eastAsia"/>
          <w:sz w:val="24"/>
          <w:szCs w:val="24"/>
        </w:rPr>
        <w:t>图</w:t>
      </w:r>
    </w:p>
    <w:p w:rsidR="00554929" w:rsidRDefault="00554929">
      <w:pPr>
        <w:rPr>
          <w:sz w:val="32"/>
          <w:szCs w:val="32"/>
        </w:rPr>
      </w:pPr>
      <w:bookmarkStart w:id="21" w:name="_Toc427350420"/>
    </w:p>
    <w:p w:rsidR="00554929" w:rsidRDefault="009A0D78">
      <w:pPr>
        <w:rPr>
          <w:sz w:val="32"/>
          <w:szCs w:val="32"/>
        </w:rPr>
      </w:pPr>
      <w:r>
        <w:rPr>
          <w:b/>
          <w:bCs/>
          <w:kern w:val="44"/>
          <w:sz w:val="32"/>
          <w:szCs w:val="44"/>
        </w:rPr>
        <w:lastRenderedPageBreak/>
        <w:pict>
          <v:group id="1086" o:spid="_x0000_s1077" style="position:absolute;left:0;text-align:left;margin-left:27.85pt;margin-top:25.75pt;width:426.6pt;height:185.65pt;z-index:251671552" coordorigin="1253,10488" coordsize="9068,4120">
            <v:shape id="1087" o:spid="_x0000_s1078" type="#_x0000_t75" style="position:absolute;left:1253;top:10488;width:9069;height:3504">
              <v:imagedata r:id="rId30" o:title="QQ截图20150815093901" embosscolor="white"/>
            </v:shape>
            <v:shape id="1088" o:spid="_x0000_s1079" type="#_x0000_t202" style="position:absolute;left:4312;top:14128;width:2940;height:480" filled="f" stroked="f">
              <v:textbox>
                <w:txbxContent>
                  <w:p w:rsidR="00554929" w:rsidRDefault="009A0D78">
                    <w:pPr>
                      <w:rPr>
                        <w:rFonts w:ascii="宋体" w:hAnsi="宋体" w:cs="宋体"/>
                      </w:rPr>
                    </w:pPr>
                    <w:r>
                      <w:rPr>
                        <w:rFonts w:ascii="宋体" w:hAnsi="宋体" w:cs="宋体" w:hint="eastAsia"/>
                        <w:b/>
                        <w:bCs/>
                      </w:rPr>
                      <w:t>图</w:t>
                    </w:r>
                    <w:r>
                      <w:rPr>
                        <w:rFonts w:ascii="宋体" w:hAnsi="宋体" w:cs="宋体" w:hint="eastAsia"/>
                      </w:rPr>
                      <w:t>11 PID</w:t>
                    </w:r>
                    <w:r>
                      <w:rPr>
                        <w:rFonts w:ascii="宋体" w:hAnsi="宋体" w:cs="宋体" w:hint="eastAsia"/>
                      </w:rPr>
                      <w:t>算法</w:t>
                    </w:r>
                    <w:r>
                      <w:rPr>
                        <w:rFonts w:ascii="宋体" w:hAnsi="宋体" w:cs="宋体" w:hint="eastAsia"/>
                      </w:rPr>
                      <w:t>框</w:t>
                    </w:r>
                    <w:r>
                      <w:rPr>
                        <w:rFonts w:ascii="宋体" w:hAnsi="宋体" w:cs="宋体" w:hint="eastAsia"/>
                      </w:rPr>
                      <w:t>图</w:t>
                    </w:r>
                  </w:p>
                  <w:p w:rsidR="00554929" w:rsidRDefault="00554929">
                    <w:pPr>
                      <w:rPr>
                        <w:rFonts w:ascii="宋体" w:hAnsi="宋体" w:cs="宋体"/>
                      </w:rPr>
                    </w:pPr>
                  </w:p>
                </w:txbxContent>
              </v:textbox>
            </v:shape>
          </v:group>
        </w:pict>
      </w:r>
    </w:p>
    <w:p w:rsidR="00554929" w:rsidRDefault="00554929">
      <w:pPr>
        <w:rPr>
          <w:sz w:val="32"/>
          <w:szCs w:val="32"/>
        </w:rPr>
      </w:pPr>
    </w:p>
    <w:p w:rsidR="00554929" w:rsidRDefault="00554929">
      <w:pPr>
        <w:rPr>
          <w:sz w:val="32"/>
          <w:szCs w:val="32"/>
        </w:rPr>
      </w:pPr>
    </w:p>
    <w:p w:rsidR="00554929" w:rsidRDefault="00554929">
      <w:pPr>
        <w:rPr>
          <w:sz w:val="32"/>
          <w:szCs w:val="32"/>
        </w:rPr>
      </w:pPr>
    </w:p>
    <w:p w:rsidR="00554929" w:rsidRDefault="00554929">
      <w:pPr>
        <w:pStyle w:val="1"/>
        <w:spacing w:before="0" w:after="0" w:line="240" w:lineRule="auto"/>
        <w:rPr>
          <w:sz w:val="32"/>
          <w:szCs w:val="32"/>
        </w:rPr>
      </w:pPr>
    </w:p>
    <w:p w:rsidR="00554929" w:rsidRDefault="00554929">
      <w:pPr>
        <w:pStyle w:val="1"/>
        <w:spacing w:before="0" w:after="0" w:line="240" w:lineRule="auto"/>
        <w:rPr>
          <w:sz w:val="32"/>
          <w:szCs w:val="32"/>
        </w:rPr>
      </w:pPr>
    </w:p>
    <w:p w:rsidR="00554929" w:rsidRDefault="00554929">
      <w:pPr>
        <w:pStyle w:val="1"/>
        <w:spacing w:before="0" w:after="0" w:line="240" w:lineRule="auto"/>
        <w:rPr>
          <w:sz w:val="32"/>
          <w:szCs w:val="32"/>
        </w:rPr>
      </w:pPr>
    </w:p>
    <w:p w:rsidR="00554929" w:rsidRDefault="00554929">
      <w:pPr>
        <w:pStyle w:val="1"/>
        <w:spacing w:before="0" w:after="0" w:line="240" w:lineRule="auto"/>
        <w:rPr>
          <w:sz w:val="32"/>
          <w:szCs w:val="32"/>
        </w:rPr>
      </w:pPr>
    </w:p>
    <w:p w:rsidR="00554929" w:rsidRDefault="009A0D78">
      <w:pPr>
        <w:pStyle w:val="1"/>
        <w:spacing w:before="0" w:after="0" w:line="240" w:lineRule="auto"/>
        <w:rPr>
          <w:sz w:val="32"/>
          <w:szCs w:val="32"/>
        </w:rPr>
      </w:pPr>
      <w:r>
        <w:rPr>
          <w:rFonts w:hint="eastAsia"/>
          <w:sz w:val="32"/>
          <w:szCs w:val="32"/>
        </w:rPr>
        <w:t>四</w:t>
      </w:r>
      <w:r>
        <w:rPr>
          <w:sz w:val="32"/>
          <w:szCs w:val="32"/>
        </w:rPr>
        <w:t>、</w:t>
      </w:r>
      <w:r>
        <w:rPr>
          <w:rFonts w:hint="eastAsia"/>
          <w:sz w:val="32"/>
          <w:szCs w:val="32"/>
        </w:rPr>
        <w:t>测试方案与测试结果</w:t>
      </w:r>
      <w:bookmarkEnd w:id="21"/>
    </w:p>
    <w:p w:rsidR="00554929" w:rsidRDefault="009A0D78">
      <w:pPr>
        <w:pStyle w:val="2"/>
        <w:spacing w:before="0" w:after="0" w:line="240" w:lineRule="auto"/>
        <w:rPr>
          <w:rFonts w:ascii="宋体" w:eastAsia="宋体" w:hAnsi="宋体"/>
          <w:sz w:val="28"/>
        </w:rPr>
      </w:pPr>
      <w:bookmarkStart w:id="22" w:name="_Toc427350421"/>
      <w:r>
        <w:rPr>
          <w:rFonts w:ascii="宋体" w:eastAsia="宋体" w:hAnsi="宋体" w:hint="eastAsia"/>
          <w:sz w:val="28"/>
        </w:rPr>
        <w:t>4.1</w:t>
      </w:r>
      <w:r>
        <w:rPr>
          <w:rFonts w:ascii="宋体" w:eastAsia="宋体" w:hAnsi="宋体" w:hint="eastAsia"/>
          <w:sz w:val="28"/>
        </w:rPr>
        <w:t>测试方案</w:t>
      </w:r>
      <w:bookmarkEnd w:id="22"/>
    </w:p>
    <w:p w:rsidR="00554929" w:rsidRDefault="009A0D78">
      <w:pPr>
        <w:numPr>
          <w:ilvl w:val="0"/>
          <w:numId w:val="3"/>
        </w:numPr>
        <w:ind w:firstLineChars="200" w:firstLine="480"/>
        <w:rPr>
          <w:rFonts w:ascii="宋体" w:hAnsi="宋体" w:cs="宋体"/>
          <w:bCs/>
          <w:color w:val="000000"/>
          <w:sz w:val="24"/>
          <w:szCs w:val="24"/>
        </w:rPr>
      </w:pPr>
      <w:r>
        <w:rPr>
          <w:rFonts w:ascii="宋体" w:hAnsi="宋体" w:cs="宋体" w:hint="eastAsia"/>
          <w:bCs/>
          <w:color w:val="000000"/>
          <w:sz w:val="24"/>
          <w:szCs w:val="24"/>
        </w:rPr>
        <w:t>驱动风机带动摆杆来回摆动，使激光头在地面上打出一条大于</w:t>
      </w:r>
      <w:r>
        <w:rPr>
          <w:rFonts w:ascii="宋体" w:hAnsi="宋体" w:cs="宋体" w:hint="eastAsia"/>
          <w:bCs/>
          <w:color w:val="000000"/>
          <w:sz w:val="24"/>
          <w:szCs w:val="24"/>
        </w:rPr>
        <w:t>50cm</w:t>
      </w:r>
      <w:r>
        <w:rPr>
          <w:rFonts w:ascii="宋体" w:hAnsi="宋体" w:cs="宋体" w:hint="eastAsia"/>
          <w:bCs/>
          <w:color w:val="000000"/>
          <w:sz w:val="24"/>
          <w:szCs w:val="24"/>
        </w:rPr>
        <w:t>的直线。记录由平衡位置到完成划线要求时所用的时间以及最大偏差距离。重复</w:t>
      </w:r>
      <w:r>
        <w:rPr>
          <w:rFonts w:ascii="宋体" w:hAnsi="宋体" w:cs="宋体" w:hint="eastAsia"/>
          <w:bCs/>
          <w:color w:val="000000"/>
          <w:sz w:val="24"/>
          <w:szCs w:val="24"/>
        </w:rPr>
        <w:t>6</w:t>
      </w:r>
      <w:r>
        <w:rPr>
          <w:rFonts w:ascii="宋体" w:hAnsi="宋体" w:cs="宋体" w:hint="eastAsia"/>
          <w:bCs/>
          <w:color w:val="000000"/>
          <w:sz w:val="24"/>
          <w:szCs w:val="24"/>
        </w:rPr>
        <w:t>次，记录在表</w:t>
      </w:r>
      <w:r>
        <w:rPr>
          <w:rFonts w:ascii="宋体" w:hAnsi="宋体" w:cs="宋体" w:hint="eastAsia"/>
          <w:bCs/>
          <w:color w:val="000000"/>
          <w:sz w:val="24"/>
          <w:szCs w:val="24"/>
        </w:rPr>
        <w:t>1</w:t>
      </w:r>
      <w:r>
        <w:rPr>
          <w:rFonts w:ascii="宋体" w:hAnsi="宋体" w:cs="宋体" w:hint="eastAsia"/>
          <w:bCs/>
          <w:color w:val="000000"/>
          <w:sz w:val="24"/>
          <w:szCs w:val="24"/>
        </w:rPr>
        <w:t>中。</w:t>
      </w:r>
    </w:p>
    <w:p w:rsidR="00554929" w:rsidRDefault="009A0D78">
      <w:pPr>
        <w:numPr>
          <w:ilvl w:val="0"/>
          <w:numId w:val="3"/>
        </w:numPr>
        <w:ind w:firstLineChars="200" w:firstLine="480"/>
        <w:rPr>
          <w:rFonts w:ascii="宋体" w:hAnsi="宋体" w:cs="宋体"/>
          <w:bCs/>
          <w:color w:val="000000"/>
          <w:sz w:val="24"/>
          <w:szCs w:val="24"/>
        </w:rPr>
      </w:pPr>
      <w:r>
        <w:rPr>
          <w:rFonts w:ascii="宋体" w:hAnsi="宋体" w:cs="宋体" w:hint="eastAsia"/>
          <w:bCs/>
          <w:color w:val="000000"/>
          <w:sz w:val="24"/>
          <w:szCs w:val="24"/>
        </w:rPr>
        <w:t>人为的设定激光头划线的长度，从</w:t>
      </w:r>
      <w:r>
        <w:rPr>
          <w:rFonts w:ascii="宋体" w:hAnsi="宋体" w:cs="宋体" w:hint="eastAsia"/>
          <w:bCs/>
          <w:color w:val="000000"/>
          <w:sz w:val="24"/>
          <w:szCs w:val="24"/>
        </w:rPr>
        <w:t>30cm</w:t>
      </w:r>
      <w:r>
        <w:rPr>
          <w:rFonts w:ascii="宋体" w:hAnsi="宋体" w:cs="宋体" w:hint="eastAsia"/>
          <w:bCs/>
          <w:color w:val="000000"/>
          <w:sz w:val="24"/>
          <w:szCs w:val="24"/>
        </w:rPr>
        <w:t>开始测量，记录到达规定长度所用时间和最大误差，测量</w:t>
      </w:r>
      <w:r>
        <w:rPr>
          <w:rFonts w:ascii="宋体" w:hAnsi="宋体" w:cs="宋体" w:hint="eastAsia"/>
          <w:bCs/>
          <w:color w:val="000000"/>
          <w:sz w:val="24"/>
          <w:szCs w:val="24"/>
        </w:rPr>
        <w:t>3</w:t>
      </w:r>
      <w:r>
        <w:rPr>
          <w:rFonts w:ascii="宋体" w:hAnsi="宋体" w:cs="宋体" w:hint="eastAsia"/>
          <w:bCs/>
          <w:color w:val="000000"/>
          <w:sz w:val="24"/>
          <w:szCs w:val="24"/>
        </w:rPr>
        <w:t>次，时间取平均值。然后依次记录</w:t>
      </w:r>
      <w:r>
        <w:rPr>
          <w:rFonts w:ascii="宋体" w:hAnsi="宋体" w:cs="宋体" w:hint="eastAsia"/>
          <w:bCs/>
          <w:color w:val="000000"/>
          <w:sz w:val="24"/>
          <w:szCs w:val="24"/>
        </w:rPr>
        <w:t>40cm</w:t>
      </w:r>
      <w:r>
        <w:rPr>
          <w:rFonts w:ascii="宋体" w:hAnsi="宋体" w:cs="宋体" w:hint="eastAsia"/>
          <w:bCs/>
          <w:color w:val="000000"/>
          <w:sz w:val="24"/>
          <w:szCs w:val="24"/>
        </w:rPr>
        <w:t>、</w:t>
      </w:r>
      <w:r>
        <w:rPr>
          <w:rFonts w:ascii="宋体" w:hAnsi="宋体" w:cs="宋体" w:hint="eastAsia"/>
          <w:bCs/>
          <w:color w:val="000000"/>
          <w:sz w:val="24"/>
          <w:szCs w:val="24"/>
        </w:rPr>
        <w:t>50cm</w:t>
      </w:r>
      <w:r>
        <w:rPr>
          <w:rFonts w:ascii="宋体" w:hAnsi="宋体" w:cs="宋体" w:hint="eastAsia"/>
          <w:bCs/>
          <w:color w:val="000000"/>
          <w:sz w:val="24"/>
          <w:szCs w:val="24"/>
        </w:rPr>
        <w:t>、</w:t>
      </w:r>
      <w:r>
        <w:rPr>
          <w:rFonts w:ascii="宋体" w:hAnsi="宋体" w:cs="宋体" w:hint="eastAsia"/>
          <w:bCs/>
          <w:color w:val="000000"/>
          <w:sz w:val="24"/>
          <w:szCs w:val="24"/>
        </w:rPr>
        <w:t>60cm</w:t>
      </w:r>
      <w:r>
        <w:rPr>
          <w:rFonts w:ascii="宋体" w:hAnsi="宋体" w:cs="宋体" w:hint="eastAsia"/>
          <w:bCs/>
          <w:color w:val="000000"/>
          <w:sz w:val="24"/>
          <w:szCs w:val="24"/>
        </w:rPr>
        <w:t>的数据，记录在表</w:t>
      </w:r>
      <w:r>
        <w:rPr>
          <w:rFonts w:ascii="宋体" w:hAnsi="宋体" w:cs="宋体" w:hint="eastAsia"/>
          <w:bCs/>
          <w:color w:val="000000"/>
          <w:sz w:val="24"/>
          <w:szCs w:val="24"/>
        </w:rPr>
        <w:t>2</w:t>
      </w:r>
      <w:r>
        <w:rPr>
          <w:rFonts w:ascii="宋体" w:hAnsi="宋体" w:cs="宋体" w:hint="eastAsia"/>
          <w:bCs/>
          <w:color w:val="000000"/>
          <w:sz w:val="24"/>
          <w:szCs w:val="24"/>
        </w:rPr>
        <w:t>中。</w:t>
      </w:r>
    </w:p>
    <w:p w:rsidR="00554929" w:rsidRDefault="009A0D78">
      <w:pPr>
        <w:numPr>
          <w:ilvl w:val="0"/>
          <w:numId w:val="3"/>
        </w:numPr>
        <w:ind w:firstLineChars="200" w:firstLine="480"/>
        <w:rPr>
          <w:rFonts w:ascii="宋体" w:hAnsi="宋体" w:cs="宋体"/>
          <w:bCs/>
          <w:color w:val="000000"/>
          <w:sz w:val="24"/>
          <w:szCs w:val="24"/>
        </w:rPr>
      </w:pPr>
      <w:r>
        <w:rPr>
          <w:rFonts w:ascii="宋体" w:hAnsi="宋体" w:cs="宋体" w:hint="eastAsia"/>
          <w:bCs/>
          <w:color w:val="000000"/>
          <w:sz w:val="24"/>
          <w:szCs w:val="24"/>
        </w:rPr>
        <w:t>人为的设定激光头划线的方向，使激光头在地面上打出一条大于</w:t>
      </w:r>
      <w:r>
        <w:rPr>
          <w:rFonts w:ascii="宋体" w:hAnsi="宋体" w:cs="宋体" w:hint="eastAsia"/>
          <w:bCs/>
          <w:color w:val="000000"/>
          <w:sz w:val="24"/>
          <w:szCs w:val="24"/>
        </w:rPr>
        <w:t>20cm</w:t>
      </w:r>
      <w:r>
        <w:rPr>
          <w:rFonts w:ascii="宋体" w:hAnsi="宋体" w:cs="宋体" w:hint="eastAsia"/>
          <w:bCs/>
          <w:color w:val="000000"/>
          <w:sz w:val="24"/>
          <w:szCs w:val="24"/>
        </w:rPr>
        <w:t>的直线。从</w:t>
      </w:r>
      <w:r>
        <w:rPr>
          <w:rFonts w:ascii="宋体" w:hAnsi="宋体" w:cs="宋体" w:hint="eastAsia"/>
          <w:spacing w:val="-56"/>
          <w:sz w:val="24"/>
          <w:szCs w:val="24"/>
        </w:rPr>
        <w:t xml:space="preserve"> </w:t>
      </w:r>
      <w:r>
        <w:rPr>
          <w:rFonts w:ascii="宋体" w:hAnsi="宋体" w:cs="宋体" w:hint="eastAsia"/>
          <w:sz w:val="24"/>
          <w:szCs w:val="24"/>
        </w:rPr>
        <w:t>0</w:t>
      </w:r>
      <w:r>
        <w:rPr>
          <w:rFonts w:ascii="宋体" w:hAnsi="宋体" w:cs="宋体" w:hint="eastAsia"/>
          <w:sz w:val="24"/>
          <w:szCs w:val="24"/>
        </w:rPr>
        <w:t>°直线开始。记录达到规定长度所用时间和最大误差，测量</w:t>
      </w:r>
      <w:r>
        <w:rPr>
          <w:rFonts w:ascii="宋体" w:hAnsi="宋体" w:cs="宋体" w:hint="eastAsia"/>
          <w:sz w:val="24"/>
          <w:szCs w:val="24"/>
        </w:rPr>
        <w:t>3</w:t>
      </w:r>
      <w:r>
        <w:rPr>
          <w:rFonts w:ascii="宋体" w:hAnsi="宋体" w:cs="宋体" w:hint="eastAsia"/>
          <w:sz w:val="24"/>
          <w:szCs w:val="24"/>
        </w:rPr>
        <w:t>次，时间取平均值。然后依次测量</w:t>
      </w:r>
      <w:r>
        <w:rPr>
          <w:rFonts w:ascii="宋体" w:hAnsi="宋体" w:cs="宋体" w:hint="eastAsia"/>
          <w:spacing w:val="-56"/>
          <w:sz w:val="24"/>
          <w:szCs w:val="24"/>
        </w:rPr>
        <w:t xml:space="preserve">  </w:t>
      </w:r>
      <w:r>
        <w:rPr>
          <w:rFonts w:ascii="宋体" w:hAnsi="宋体" w:cs="宋体" w:hint="eastAsia"/>
          <w:sz w:val="24"/>
          <w:szCs w:val="24"/>
        </w:rPr>
        <w:t>90</w:t>
      </w:r>
      <w:r>
        <w:rPr>
          <w:rFonts w:ascii="宋体" w:hAnsi="宋体" w:cs="宋体" w:hint="eastAsia"/>
          <w:sz w:val="24"/>
          <w:szCs w:val="24"/>
        </w:rPr>
        <w:t>°、</w:t>
      </w:r>
      <w:r>
        <w:rPr>
          <w:rFonts w:ascii="宋体" w:hAnsi="宋体" w:cs="宋体" w:hint="eastAsia"/>
          <w:spacing w:val="-57"/>
          <w:sz w:val="24"/>
          <w:szCs w:val="24"/>
        </w:rPr>
        <w:t xml:space="preserve"> </w:t>
      </w:r>
      <w:r>
        <w:rPr>
          <w:rFonts w:ascii="宋体" w:hAnsi="宋体" w:cs="宋体" w:hint="eastAsia"/>
          <w:sz w:val="24"/>
          <w:szCs w:val="24"/>
        </w:rPr>
        <w:t>180</w:t>
      </w:r>
      <w:r>
        <w:rPr>
          <w:rFonts w:ascii="宋体" w:hAnsi="宋体" w:cs="宋体" w:hint="eastAsia"/>
          <w:sz w:val="24"/>
          <w:szCs w:val="24"/>
        </w:rPr>
        <w:t>°、</w:t>
      </w:r>
      <w:r>
        <w:rPr>
          <w:rFonts w:ascii="宋体" w:hAnsi="宋体" w:cs="宋体" w:hint="eastAsia"/>
          <w:sz w:val="24"/>
          <w:szCs w:val="24"/>
        </w:rPr>
        <w:t>270</w:t>
      </w:r>
      <w:r>
        <w:rPr>
          <w:rFonts w:ascii="宋体" w:hAnsi="宋体" w:cs="宋体" w:hint="eastAsia"/>
          <w:sz w:val="24"/>
          <w:szCs w:val="24"/>
        </w:rPr>
        <w:t>°、</w:t>
      </w:r>
      <w:r>
        <w:rPr>
          <w:rFonts w:ascii="宋体" w:hAnsi="宋体" w:cs="宋体" w:hint="eastAsia"/>
          <w:sz w:val="24"/>
          <w:szCs w:val="24"/>
        </w:rPr>
        <w:t>360</w:t>
      </w:r>
      <w:r>
        <w:rPr>
          <w:rFonts w:ascii="宋体" w:hAnsi="宋体" w:cs="宋体" w:hint="eastAsia"/>
          <w:sz w:val="24"/>
          <w:szCs w:val="24"/>
        </w:rPr>
        <w:t>°直线，记录在表</w:t>
      </w:r>
      <w:r>
        <w:rPr>
          <w:rFonts w:ascii="宋体" w:hAnsi="宋体" w:cs="宋体" w:hint="eastAsia"/>
          <w:sz w:val="24"/>
          <w:szCs w:val="24"/>
        </w:rPr>
        <w:t>3</w:t>
      </w:r>
      <w:r>
        <w:rPr>
          <w:rFonts w:ascii="宋体" w:hAnsi="宋体" w:cs="宋体" w:hint="eastAsia"/>
          <w:sz w:val="24"/>
          <w:szCs w:val="24"/>
        </w:rPr>
        <w:t>中。</w:t>
      </w:r>
    </w:p>
    <w:p w:rsidR="00554929" w:rsidRDefault="009A0D78">
      <w:pPr>
        <w:numPr>
          <w:ilvl w:val="0"/>
          <w:numId w:val="3"/>
        </w:numPr>
        <w:ind w:firstLineChars="200" w:firstLine="480"/>
        <w:rPr>
          <w:rFonts w:ascii="宋体" w:hAnsi="宋体" w:cs="宋体"/>
          <w:bCs/>
          <w:color w:val="000000"/>
          <w:sz w:val="24"/>
          <w:szCs w:val="24"/>
        </w:rPr>
      </w:pPr>
      <w:r>
        <w:rPr>
          <w:rFonts w:ascii="宋体" w:hAnsi="宋体" w:cs="宋体" w:hint="eastAsia"/>
          <w:sz w:val="24"/>
          <w:szCs w:val="24"/>
        </w:rPr>
        <w:t>将摆杆拉倒一定的角度然后放下，驱动风机，记录摆杆恢复到中心位置所用时间，记录在表</w:t>
      </w:r>
      <w:r>
        <w:rPr>
          <w:rFonts w:ascii="宋体" w:hAnsi="宋体" w:cs="宋体" w:hint="eastAsia"/>
          <w:sz w:val="24"/>
          <w:szCs w:val="24"/>
        </w:rPr>
        <w:t>4</w:t>
      </w:r>
      <w:r>
        <w:rPr>
          <w:rFonts w:ascii="宋体" w:hAnsi="宋体" w:cs="宋体" w:hint="eastAsia"/>
          <w:sz w:val="24"/>
          <w:szCs w:val="24"/>
        </w:rPr>
        <w:t>。</w:t>
      </w:r>
    </w:p>
    <w:p w:rsidR="00554929" w:rsidRDefault="009A0D78">
      <w:pPr>
        <w:numPr>
          <w:ilvl w:val="0"/>
          <w:numId w:val="3"/>
        </w:numPr>
        <w:ind w:firstLineChars="200" w:firstLine="480"/>
        <w:rPr>
          <w:bCs/>
          <w:color w:val="000000"/>
        </w:rPr>
      </w:pPr>
      <w:r>
        <w:rPr>
          <w:rFonts w:ascii="宋体" w:hAnsi="宋体" w:cs="宋体" w:hint="eastAsia"/>
          <w:bCs/>
          <w:color w:val="000000"/>
          <w:sz w:val="24"/>
          <w:szCs w:val="24"/>
        </w:rPr>
        <w:t>以摆杆静止时的位置为圆心，设置画圆半径，记录激光头划线旋转</w:t>
      </w:r>
      <w:r>
        <w:rPr>
          <w:rFonts w:ascii="宋体" w:hAnsi="宋体" w:cs="宋体" w:hint="eastAsia"/>
          <w:bCs/>
          <w:color w:val="000000"/>
          <w:sz w:val="24"/>
          <w:szCs w:val="24"/>
        </w:rPr>
        <w:t>3</w:t>
      </w:r>
      <w:r>
        <w:rPr>
          <w:rFonts w:ascii="宋体" w:hAnsi="宋体" w:cs="宋体" w:hint="eastAsia"/>
          <w:bCs/>
          <w:color w:val="000000"/>
          <w:sz w:val="24"/>
          <w:szCs w:val="24"/>
        </w:rPr>
        <w:t>周后所用时间，以及偏差的最大距离，重复</w:t>
      </w:r>
      <w:r>
        <w:rPr>
          <w:rFonts w:ascii="宋体" w:hAnsi="宋体" w:cs="宋体" w:hint="eastAsia"/>
          <w:bCs/>
          <w:color w:val="000000"/>
          <w:sz w:val="24"/>
          <w:szCs w:val="24"/>
        </w:rPr>
        <w:t>3</w:t>
      </w:r>
      <w:r>
        <w:rPr>
          <w:rFonts w:ascii="宋体" w:hAnsi="宋体" w:cs="宋体" w:hint="eastAsia"/>
          <w:bCs/>
          <w:color w:val="000000"/>
          <w:sz w:val="24"/>
          <w:szCs w:val="24"/>
        </w:rPr>
        <w:t>次。然后改变半径长度，在一次测量，记录在表</w:t>
      </w:r>
      <w:r>
        <w:rPr>
          <w:rFonts w:ascii="宋体" w:hAnsi="宋体" w:cs="宋体" w:hint="eastAsia"/>
          <w:bCs/>
          <w:color w:val="000000"/>
          <w:sz w:val="24"/>
          <w:szCs w:val="24"/>
        </w:rPr>
        <w:t>5</w:t>
      </w:r>
      <w:r>
        <w:rPr>
          <w:rFonts w:ascii="宋体" w:hAnsi="宋体" w:cs="宋体" w:hint="eastAsia"/>
          <w:bCs/>
          <w:color w:val="000000"/>
          <w:sz w:val="24"/>
          <w:szCs w:val="24"/>
        </w:rPr>
        <w:t>中。</w:t>
      </w:r>
    </w:p>
    <w:p w:rsidR="00554929" w:rsidRDefault="009A0D78">
      <w:pPr>
        <w:pStyle w:val="2"/>
        <w:spacing w:before="0" w:after="0" w:line="240" w:lineRule="auto"/>
        <w:rPr>
          <w:rFonts w:ascii="宋体" w:eastAsia="宋体" w:hAnsi="宋体"/>
          <w:sz w:val="28"/>
        </w:rPr>
      </w:pPr>
      <w:bookmarkStart w:id="23" w:name="_Toc427350422"/>
      <w:r>
        <w:rPr>
          <w:rFonts w:ascii="宋体" w:eastAsia="宋体" w:hAnsi="宋体" w:hint="eastAsia"/>
          <w:sz w:val="28"/>
        </w:rPr>
        <w:t>4.2</w:t>
      </w:r>
      <w:r>
        <w:rPr>
          <w:rFonts w:ascii="宋体" w:eastAsia="宋体" w:hAnsi="宋体" w:hint="eastAsia"/>
          <w:sz w:val="28"/>
        </w:rPr>
        <w:t>测试条件与仪器</w:t>
      </w:r>
      <w:bookmarkEnd w:id="23"/>
    </w:p>
    <w:p w:rsidR="00554929" w:rsidRDefault="009A0D78">
      <w:pPr>
        <w:ind w:firstLineChars="200" w:firstLine="480"/>
        <w:rPr>
          <w:rFonts w:ascii="宋体" w:hAnsi="宋体" w:cs="宋体"/>
          <w:bCs/>
          <w:color w:val="000000"/>
          <w:sz w:val="24"/>
          <w:szCs w:val="24"/>
        </w:rPr>
      </w:pPr>
      <w:r>
        <w:rPr>
          <w:rFonts w:ascii="宋体" w:hAnsi="宋体" w:cs="宋体" w:hint="eastAsia"/>
          <w:bCs/>
          <w:color w:val="000000"/>
          <w:sz w:val="24"/>
          <w:szCs w:val="24"/>
        </w:rPr>
        <w:t>秒表、自制角度测量板、量角器、</w:t>
      </w:r>
      <w:r>
        <w:rPr>
          <w:rFonts w:ascii="宋体" w:hAnsi="宋体" w:cs="宋体" w:hint="eastAsia"/>
          <w:bCs/>
          <w:color w:val="000000"/>
          <w:sz w:val="24"/>
          <w:szCs w:val="24"/>
        </w:rPr>
        <w:t>直尺、</w:t>
      </w:r>
      <w:r>
        <w:rPr>
          <w:rFonts w:ascii="宋体" w:hAnsi="宋体" w:cs="宋体" w:hint="eastAsia"/>
          <w:bCs/>
          <w:color w:val="000000"/>
          <w:sz w:val="24"/>
          <w:szCs w:val="24"/>
        </w:rPr>
        <w:t>示波器、信号源（由于我们使用的空心杯是无刷电机，则使用电调精确控制速</w:t>
      </w:r>
      <w:r>
        <w:rPr>
          <w:rFonts w:ascii="宋体" w:hAnsi="宋体" w:cs="宋体" w:hint="eastAsia"/>
          <w:bCs/>
          <w:color w:val="000000"/>
          <w:sz w:val="24"/>
          <w:szCs w:val="24"/>
        </w:rPr>
        <w:t>度需要信号源产生、示波器测量</w:t>
      </w:r>
      <w:r>
        <w:rPr>
          <w:rFonts w:ascii="宋体" w:hAnsi="宋体" w:cs="宋体" w:hint="eastAsia"/>
          <w:bCs/>
          <w:color w:val="000000"/>
          <w:sz w:val="24"/>
          <w:szCs w:val="24"/>
        </w:rPr>
        <w:t>PWM</w:t>
      </w:r>
      <w:r>
        <w:rPr>
          <w:rFonts w:ascii="宋体" w:hAnsi="宋体" w:cs="宋体" w:hint="eastAsia"/>
          <w:bCs/>
          <w:color w:val="000000"/>
          <w:sz w:val="24"/>
          <w:szCs w:val="24"/>
        </w:rPr>
        <w:t>波的频率、占空比等）</w:t>
      </w:r>
    </w:p>
    <w:p w:rsidR="00554929" w:rsidRDefault="009A0D78">
      <w:pPr>
        <w:pStyle w:val="2"/>
        <w:spacing w:before="0" w:after="0" w:line="240" w:lineRule="auto"/>
        <w:rPr>
          <w:rFonts w:ascii="宋体" w:eastAsia="宋体" w:hAnsi="宋体"/>
          <w:sz w:val="28"/>
        </w:rPr>
      </w:pPr>
      <w:bookmarkStart w:id="24" w:name="_Toc427350423"/>
      <w:r>
        <w:rPr>
          <w:rFonts w:ascii="宋体" w:eastAsia="宋体" w:hAnsi="宋体" w:hint="eastAsia"/>
          <w:sz w:val="28"/>
        </w:rPr>
        <w:t>4.3</w:t>
      </w:r>
      <w:r>
        <w:rPr>
          <w:rFonts w:ascii="宋体" w:eastAsia="宋体" w:hAnsi="宋体" w:hint="eastAsia"/>
          <w:sz w:val="28"/>
        </w:rPr>
        <w:t>测试结果及分析</w:t>
      </w:r>
      <w:bookmarkEnd w:id="24"/>
    </w:p>
    <w:p w:rsidR="00554929" w:rsidRDefault="009A0D78">
      <w:pPr>
        <w:pStyle w:val="3"/>
        <w:spacing w:before="0" w:after="0" w:line="240" w:lineRule="auto"/>
        <w:rPr>
          <w:rFonts w:ascii="宋体" w:hAnsi="宋体"/>
          <w:sz w:val="24"/>
          <w:szCs w:val="24"/>
        </w:rPr>
      </w:pPr>
      <w:bookmarkStart w:id="25" w:name="_Toc427350424"/>
      <w:r>
        <w:rPr>
          <w:rFonts w:ascii="宋体" w:hAnsi="宋体" w:hint="eastAsia"/>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测试结果</w:t>
      </w:r>
      <w:bookmarkEnd w:id="25"/>
    </w:p>
    <w:p w:rsidR="00554929" w:rsidRDefault="009A0D78">
      <w:pPr>
        <w:rPr>
          <w:rFonts w:ascii="宋体" w:hAnsi="宋体" w:cs="宋体"/>
          <w:b/>
          <w:bCs/>
        </w:rPr>
      </w:pPr>
      <w:r>
        <w:rPr>
          <w:rFonts w:ascii="宋体" w:hAnsi="宋体" w:cs="宋体" w:hint="eastAsia"/>
          <w:b/>
          <w:bCs/>
        </w:rPr>
        <w:t xml:space="preserve">                          </w:t>
      </w:r>
    </w:p>
    <w:p w:rsidR="00554929" w:rsidRDefault="00554929">
      <w:pPr>
        <w:rPr>
          <w:rFonts w:ascii="宋体" w:hAnsi="宋体" w:cs="宋体"/>
          <w:b/>
          <w:bCs/>
        </w:rPr>
      </w:pPr>
    </w:p>
    <w:p w:rsidR="00554929" w:rsidRDefault="00554929">
      <w:pPr>
        <w:rPr>
          <w:rFonts w:ascii="宋体" w:hAnsi="宋体" w:cs="宋体"/>
          <w:b/>
          <w:bCs/>
        </w:rPr>
      </w:pPr>
    </w:p>
    <w:p w:rsidR="00554929" w:rsidRDefault="009A0D78">
      <w:pPr>
        <w:jc w:val="center"/>
        <w:rPr>
          <w:rFonts w:ascii="宋体" w:hAnsi="宋体" w:cs="宋体"/>
        </w:rPr>
      </w:pPr>
      <w:r>
        <w:rPr>
          <w:rFonts w:ascii="宋体" w:hAnsi="宋体" w:cs="宋体"/>
          <w:b/>
          <w:bCs/>
        </w:rPr>
        <w:t>表</w:t>
      </w:r>
      <w:r>
        <w:rPr>
          <w:rFonts w:ascii="宋体" w:hAnsi="宋体" w:cs="宋体"/>
          <w:spacing w:val="-58"/>
        </w:rPr>
        <w:t xml:space="preserve"> </w:t>
      </w:r>
      <w:r>
        <w:rPr>
          <w:rFonts w:ascii="宋体" w:hAnsi="宋体" w:cs="宋体"/>
        </w:rPr>
        <w:t>1</w:t>
      </w:r>
      <w:r>
        <w:rPr>
          <w:rFonts w:ascii="宋体" w:hAnsi="宋体" w:cs="宋体"/>
        </w:rPr>
        <w:tab/>
      </w:r>
      <w:proofErr w:type="gramStart"/>
      <w:r>
        <w:rPr>
          <w:rFonts w:ascii="宋体" w:hAnsi="宋体" w:cs="宋体"/>
        </w:rPr>
        <w:t>风力摆画长于</w:t>
      </w:r>
      <w:proofErr w:type="gramEnd"/>
      <w:r>
        <w:rPr>
          <w:rFonts w:ascii="宋体" w:hAnsi="宋体" w:cs="宋体"/>
          <w:spacing w:val="-54"/>
        </w:rPr>
        <w:t xml:space="preserve"> </w:t>
      </w:r>
      <w:r>
        <w:rPr>
          <w:rFonts w:ascii="宋体" w:hAnsi="宋体" w:cs="宋体"/>
        </w:rPr>
        <w:t>50cm</w:t>
      </w:r>
      <w:r>
        <w:rPr>
          <w:rFonts w:ascii="宋体" w:hAnsi="宋体" w:cs="宋体"/>
          <w:spacing w:val="-55"/>
        </w:rPr>
        <w:t xml:space="preserve"> </w:t>
      </w:r>
      <w:r>
        <w:rPr>
          <w:rFonts w:ascii="宋体" w:hAnsi="宋体" w:cs="宋体"/>
        </w:rPr>
        <w:t>直线测试</w:t>
      </w:r>
    </w:p>
    <w:p w:rsidR="00554929" w:rsidRDefault="00554929">
      <w:pPr>
        <w:jc w:val="center"/>
        <w:rPr>
          <w:rFonts w:ascii="宋体" w:hAnsi="宋体" w:cs="宋体"/>
        </w:rPr>
      </w:pP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1217"/>
        <w:gridCol w:w="1217"/>
        <w:gridCol w:w="1217"/>
        <w:gridCol w:w="1218"/>
        <w:gridCol w:w="1218"/>
        <w:gridCol w:w="1389"/>
      </w:tblGrid>
      <w:tr w:rsidR="00554929">
        <w:trPr>
          <w:jc w:val="center"/>
        </w:trPr>
        <w:tc>
          <w:tcPr>
            <w:tcW w:w="1001" w:type="dxa"/>
            <w:tcBorders>
              <w:tl2br w:val="single" w:sz="4" w:space="0" w:color="auto"/>
            </w:tcBorders>
          </w:tcPr>
          <w:p w:rsidR="00554929" w:rsidRDefault="00554929">
            <w:pPr>
              <w:jc w:val="center"/>
            </w:pPr>
          </w:p>
        </w:tc>
        <w:tc>
          <w:tcPr>
            <w:tcW w:w="1217" w:type="dxa"/>
          </w:tcPr>
          <w:p w:rsidR="00554929" w:rsidRDefault="009A0D78">
            <w:pPr>
              <w:jc w:val="center"/>
            </w:pPr>
            <w:r>
              <w:rPr>
                <w:rFonts w:ascii="宋体" w:hAnsi="宋体" w:cs="宋体"/>
                <w:sz w:val="18"/>
                <w:szCs w:val="22"/>
              </w:rPr>
              <w:t>第一次测试</w:t>
            </w:r>
          </w:p>
        </w:tc>
        <w:tc>
          <w:tcPr>
            <w:tcW w:w="1217" w:type="dxa"/>
          </w:tcPr>
          <w:p w:rsidR="00554929" w:rsidRDefault="009A0D78">
            <w:pPr>
              <w:jc w:val="center"/>
              <w:rPr>
                <w:sz w:val="18"/>
              </w:rPr>
            </w:pPr>
            <w:r>
              <w:rPr>
                <w:rFonts w:ascii="宋体" w:hAnsi="宋体" w:cs="宋体"/>
                <w:sz w:val="18"/>
                <w:szCs w:val="22"/>
              </w:rPr>
              <w:t>第</w:t>
            </w:r>
            <w:r>
              <w:rPr>
                <w:rFonts w:ascii="宋体" w:hAnsi="宋体" w:cs="宋体" w:hint="eastAsia"/>
                <w:sz w:val="18"/>
                <w:szCs w:val="22"/>
              </w:rPr>
              <w:t>二</w:t>
            </w:r>
            <w:r>
              <w:rPr>
                <w:rFonts w:ascii="宋体" w:hAnsi="宋体" w:cs="宋体"/>
                <w:sz w:val="18"/>
                <w:szCs w:val="22"/>
              </w:rPr>
              <w:t>次测试</w:t>
            </w:r>
          </w:p>
        </w:tc>
        <w:tc>
          <w:tcPr>
            <w:tcW w:w="1217" w:type="dxa"/>
          </w:tcPr>
          <w:p w:rsidR="00554929" w:rsidRDefault="009A0D78">
            <w:pPr>
              <w:jc w:val="center"/>
              <w:rPr>
                <w:sz w:val="18"/>
              </w:rPr>
            </w:pPr>
            <w:r>
              <w:rPr>
                <w:rFonts w:ascii="宋体" w:hAnsi="宋体" w:cs="宋体"/>
                <w:sz w:val="18"/>
                <w:szCs w:val="22"/>
              </w:rPr>
              <w:t>第</w:t>
            </w:r>
            <w:r>
              <w:rPr>
                <w:rFonts w:ascii="宋体" w:hAnsi="宋体" w:cs="宋体" w:hint="eastAsia"/>
                <w:sz w:val="18"/>
                <w:szCs w:val="22"/>
              </w:rPr>
              <w:t>三</w:t>
            </w:r>
            <w:r>
              <w:rPr>
                <w:rFonts w:ascii="宋体" w:hAnsi="宋体" w:cs="宋体"/>
                <w:sz w:val="18"/>
                <w:szCs w:val="22"/>
              </w:rPr>
              <w:t>次测试</w:t>
            </w:r>
          </w:p>
        </w:tc>
        <w:tc>
          <w:tcPr>
            <w:tcW w:w="1218" w:type="dxa"/>
          </w:tcPr>
          <w:p w:rsidR="00554929" w:rsidRDefault="009A0D78">
            <w:pPr>
              <w:jc w:val="center"/>
              <w:rPr>
                <w:sz w:val="18"/>
              </w:rPr>
            </w:pPr>
            <w:r>
              <w:rPr>
                <w:rFonts w:ascii="宋体" w:hAnsi="宋体" w:cs="宋体"/>
                <w:sz w:val="18"/>
                <w:szCs w:val="22"/>
              </w:rPr>
              <w:t>第</w:t>
            </w:r>
            <w:r>
              <w:rPr>
                <w:rFonts w:ascii="宋体" w:hAnsi="宋体" w:cs="宋体" w:hint="eastAsia"/>
                <w:sz w:val="18"/>
                <w:szCs w:val="22"/>
              </w:rPr>
              <w:t>四</w:t>
            </w:r>
            <w:r>
              <w:rPr>
                <w:rFonts w:ascii="宋体" w:hAnsi="宋体" w:cs="宋体"/>
                <w:sz w:val="18"/>
                <w:szCs w:val="22"/>
              </w:rPr>
              <w:t>次测试</w:t>
            </w:r>
          </w:p>
        </w:tc>
        <w:tc>
          <w:tcPr>
            <w:tcW w:w="1218" w:type="dxa"/>
          </w:tcPr>
          <w:p w:rsidR="00554929" w:rsidRDefault="009A0D78">
            <w:pPr>
              <w:jc w:val="center"/>
              <w:rPr>
                <w:sz w:val="18"/>
              </w:rPr>
            </w:pPr>
            <w:r>
              <w:rPr>
                <w:rFonts w:ascii="宋体" w:hAnsi="宋体" w:cs="宋体"/>
                <w:sz w:val="18"/>
                <w:szCs w:val="22"/>
              </w:rPr>
              <w:t>第</w:t>
            </w:r>
            <w:r>
              <w:rPr>
                <w:rFonts w:ascii="宋体" w:hAnsi="宋体" w:cs="宋体" w:hint="eastAsia"/>
                <w:sz w:val="18"/>
                <w:szCs w:val="22"/>
              </w:rPr>
              <w:t>五</w:t>
            </w:r>
            <w:r>
              <w:rPr>
                <w:rFonts w:ascii="宋体" w:hAnsi="宋体" w:cs="宋体"/>
                <w:sz w:val="18"/>
                <w:szCs w:val="22"/>
              </w:rPr>
              <w:t>次测试</w:t>
            </w:r>
          </w:p>
        </w:tc>
        <w:tc>
          <w:tcPr>
            <w:tcW w:w="1389" w:type="dxa"/>
          </w:tcPr>
          <w:p w:rsidR="00554929" w:rsidRDefault="009A0D78">
            <w:pPr>
              <w:jc w:val="center"/>
              <w:rPr>
                <w:sz w:val="18"/>
              </w:rPr>
            </w:pPr>
            <w:r>
              <w:rPr>
                <w:rFonts w:ascii="宋体" w:hAnsi="宋体" w:cs="宋体"/>
                <w:sz w:val="18"/>
                <w:szCs w:val="22"/>
              </w:rPr>
              <w:t>第</w:t>
            </w:r>
            <w:r>
              <w:rPr>
                <w:rFonts w:ascii="宋体" w:hAnsi="宋体" w:cs="宋体" w:hint="eastAsia"/>
                <w:sz w:val="18"/>
                <w:szCs w:val="22"/>
              </w:rPr>
              <w:t>六</w:t>
            </w:r>
            <w:r>
              <w:rPr>
                <w:rFonts w:ascii="宋体" w:hAnsi="宋体" w:cs="宋体"/>
                <w:sz w:val="18"/>
                <w:szCs w:val="22"/>
              </w:rPr>
              <w:t>次测试</w:t>
            </w:r>
          </w:p>
        </w:tc>
      </w:tr>
      <w:tr w:rsidR="00554929">
        <w:trPr>
          <w:jc w:val="center"/>
        </w:trPr>
        <w:tc>
          <w:tcPr>
            <w:tcW w:w="1001" w:type="dxa"/>
          </w:tcPr>
          <w:p w:rsidR="00554929" w:rsidRDefault="009A0D78">
            <w:pPr>
              <w:jc w:val="center"/>
              <w:rPr>
                <w:rFonts w:ascii="宋体" w:hAnsi="宋体"/>
              </w:rPr>
            </w:pPr>
            <w:r>
              <w:rPr>
                <w:rFonts w:ascii="宋体" w:hAnsi="宋体" w:hint="eastAsia"/>
              </w:rPr>
              <w:t>时间</w:t>
            </w:r>
            <w:r>
              <w:rPr>
                <w:rFonts w:ascii="宋体" w:hAnsi="宋体" w:hint="eastAsia"/>
              </w:rPr>
              <w:t>/S</w:t>
            </w:r>
          </w:p>
        </w:tc>
        <w:tc>
          <w:tcPr>
            <w:tcW w:w="1217" w:type="dxa"/>
          </w:tcPr>
          <w:p w:rsidR="00554929" w:rsidRDefault="009A0D78">
            <w:pPr>
              <w:jc w:val="center"/>
              <w:rPr>
                <w:rFonts w:ascii="宋体" w:hAnsi="宋体" w:cs="宋体"/>
                <w:sz w:val="18"/>
                <w:szCs w:val="18"/>
              </w:rPr>
            </w:pPr>
            <w:r>
              <w:rPr>
                <w:rFonts w:ascii="宋体" w:hAnsi="宋体" w:cs="宋体" w:hint="eastAsia"/>
                <w:sz w:val="18"/>
                <w:szCs w:val="18"/>
              </w:rPr>
              <w:t>17</w:t>
            </w:r>
          </w:p>
        </w:tc>
        <w:tc>
          <w:tcPr>
            <w:tcW w:w="1217" w:type="dxa"/>
          </w:tcPr>
          <w:p w:rsidR="00554929" w:rsidRDefault="009A0D78">
            <w:pPr>
              <w:jc w:val="center"/>
              <w:rPr>
                <w:rFonts w:ascii="宋体" w:hAnsi="宋体" w:cs="宋体"/>
                <w:sz w:val="18"/>
                <w:szCs w:val="18"/>
              </w:rPr>
            </w:pPr>
            <w:r>
              <w:rPr>
                <w:rFonts w:ascii="宋体" w:hAnsi="宋体" w:cs="宋体" w:hint="eastAsia"/>
                <w:sz w:val="18"/>
                <w:szCs w:val="18"/>
              </w:rPr>
              <w:t>16</w:t>
            </w:r>
          </w:p>
        </w:tc>
        <w:tc>
          <w:tcPr>
            <w:tcW w:w="1217" w:type="dxa"/>
          </w:tcPr>
          <w:p w:rsidR="00554929" w:rsidRDefault="009A0D78">
            <w:pPr>
              <w:jc w:val="center"/>
              <w:rPr>
                <w:rFonts w:ascii="宋体" w:hAnsi="宋体" w:cs="宋体"/>
                <w:sz w:val="18"/>
                <w:szCs w:val="18"/>
              </w:rPr>
            </w:pPr>
            <w:r>
              <w:rPr>
                <w:rFonts w:ascii="宋体" w:hAnsi="宋体" w:cs="宋体" w:hint="eastAsia"/>
                <w:sz w:val="18"/>
                <w:szCs w:val="18"/>
              </w:rPr>
              <w:t>14</w:t>
            </w:r>
          </w:p>
        </w:tc>
        <w:tc>
          <w:tcPr>
            <w:tcW w:w="1218" w:type="dxa"/>
          </w:tcPr>
          <w:p w:rsidR="00554929" w:rsidRDefault="009A0D78">
            <w:pPr>
              <w:jc w:val="center"/>
              <w:rPr>
                <w:rFonts w:ascii="宋体" w:hAnsi="宋体" w:cs="宋体"/>
                <w:sz w:val="18"/>
                <w:szCs w:val="18"/>
              </w:rPr>
            </w:pPr>
            <w:r>
              <w:rPr>
                <w:rFonts w:ascii="宋体" w:hAnsi="宋体" w:cs="宋体" w:hint="eastAsia"/>
                <w:sz w:val="18"/>
                <w:szCs w:val="18"/>
              </w:rPr>
              <w:t>13</w:t>
            </w:r>
          </w:p>
        </w:tc>
        <w:tc>
          <w:tcPr>
            <w:tcW w:w="1218" w:type="dxa"/>
          </w:tcPr>
          <w:p w:rsidR="00554929" w:rsidRDefault="009A0D78">
            <w:pPr>
              <w:jc w:val="center"/>
              <w:rPr>
                <w:rFonts w:ascii="宋体" w:hAnsi="宋体" w:cs="宋体"/>
                <w:sz w:val="18"/>
                <w:szCs w:val="18"/>
              </w:rPr>
            </w:pPr>
            <w:r>
              <w:rPr>
                <w:rFonts w:ascii="宋体" w:hAnsi="宋体" w:cs="宋体" w:hint="eastAsia"/>
                <w:sz w:val="18"/>
                <w:szCs w:val="18"/>
              </w:rPr>
              <w:t>10</w:t>
            </w:r>
          </w:p>
        </w:tc>
        <w:tc>
          <w:tcPr>
            <w:tcW w:w="1389" w:type="dxa"/>
          </w:tcPr>
          <w:p w:rsidR="00554929" w:rsidRDefault="009A0D78">
            <w:pPr>
              <w:jc w:val="center"/>
              <w:rPr>
                <w:rFonts w:ascii="宋体" w:hAnsi="宋体" w:cs="宋体"/>
                <w:sz w:val="18"/>
                <w:szCs w:val="18"/>
              </w:rPr>
            </w:pPr>
            <w:r>
              <w:rPr>
                <w:rFonts w:ascii="宋体" w:hAnsi="宋体" w:cs="宋体" w:hint="eastAsia"/>
                <w:sz w:val="18"/>
                <w:szCs w:val="18"/>
              </w:rPr>
              <w:t>10</w:t>
            </w:r>
          </w:p>
        </w:tc>
      </w:tr>
      <w:tr w:rsidR="00554929">
        <w:trPr>
          <w:jc w:val="center"/>
        </w:trPr>
        <w:tc>
          <w:tcPr>
            <w:tcW w:w="1001" w:type="dxa"/>
          </w:tcPr>
          <w:p w:rsidR="00554929" w:rsidRDefault="009A0D78">
            <w:pPr>
              <w:jc w:val="center"/>
              <w:rPr>
                <w:rFonts w:ascii="宋体" w:hAnsi="宋体"/>
              </w:rPr>
            </w:pPr>
            <w:r>
              <w:rPr>
                <w:rFonts w:ascii="宋体" w:hAnsi="宋体" w:hint="eastAsia"/>
              </w:rPr>
              <w:t>误差</w:t>
            </w:r>
            <w:r>
              <w:rPr>
                <w:rFonts w:ascii="宋体" w:hAnsi="宋体" w:hint="eastAsia"/>
              </w:rPr>
              <w:t>/cm</w:t>
            </w:r>
          </w:p>
        </w:tc>
        <w:tc>
          <w:tcPr>
            <w:tcW w:w="1217" w:type="dxa"/>
          </w:tcPr>
          <w:p w:rsidR="00554929" w:rsidRDefault="009A0D78">
            <w:pPr>
              <w:jc w:val="center"/>
              <w:rPr>
                <w:rFonts w:ascii="宋体" w:hAnsi="宋体" w:cs="宋体"/>
                <w:sz w:val="18"/>
                <w:szCs w:val="18"/>
              </w:rPr>
            </w:pPr>
            <w:r>
              <w:rPr>
                <w:rFonts w:ascii="宋体" w:hAnsi="宋体" w:cs="宋体" w:hint="eastAsia"/>
                <w:sz w:val="18"/>
                <w:szCs w:val="18"/>
              </w:rPr>
              <w:t>4.5</w:t>
            </w:r>
          </w:p>
        </w:tc>
        <w:tc>
          <w:tcPr>
            <w:tcW w:w="1217" w:type="dxa"/>
          </w:tcPr>
          <w:p w:rsidR="00554929" w:rsidRDefault="009A0D78">
            <w:pPr>
              <w:jc w:val="center"/>
              <w:rPr>
                <w:rFonts w:ascii="宋体" w:hAnsi="宋体" w:cs="宋体"/>
                <w:sz w:val="18"/>
                <w:szCs w:val="18"/>
              </w:rPr>
            </w:pPr>
            <w:r>
              <w:rPr>
                <w:rFonts w:ascii="宋体" w:hAnsi="宋体" w:cs="宋体" w:hint="eastAsia"/>
                <w:sz w:val="18"/>
                <w:szCs w:val="18"/>
              </w:rPr>
              <w:t>3.8</w:t>
            </w:r>
          </w:p>
        </w:tc>
        <w:tc>
          <w:tcPr>
            <w:tcW w:w="1217" w:type="dxa"/>
          </w:tcPr>
          <w:p w:rsidR="00554929" w:rsidRDefault="009A0D78">
            <w:pPr>
              <w:jc w:val="center"/>
              <w:rPr>
                <w:rFonts w:ascii="宋体" w:hAnsi="宋体" w:cs="宋体"/>
                <w:sz w:val="18"/>
                <w:szCs w:val="18"/>
              </w:rPr>
            </w:pPr>
            <w:r>
              <w:rPr>
                <w:rFonts w:ascii="宋体" w:hAnsi="宋体" w:cs="宋体" w:hint="eastAsia"/>
                <w:sz w:val="18"/>
                <w:szCs w:val="18"/>
              </w:rPr>
              <w:t>2.2</w:t>
            </w:r>
          </w:p>
        </w:tc>
        <w:tc>
          <w:tcPr>
            <w:tcW w:w="1218" w:type="dxa"/>
          </w:tcPr>
          <w:p w:rsidR="00554929" w:rsidRDefault="009A0D78">
            <w:pPr>
              <w:jc w:val="center"/>
              <w:rPr>
                <w:rFonts w:ascii="宋体" w:hAnsi="宋体" w:cs="宋体"/>
                <w:sz w:val="18"/>
                <w:szCs w:val="18"/>
              </w:rPr>
            </w:pPr>
            <w:r>
              <w:rPr>
                <w:rFonts w:ascii="宋体" w:hAnsi="宋体" w:cs="宋体" w:hint="eastAsia"/>
                <w:sz w:val="18"/>
                <w:szCs w:val="18"/>
              </w:rPr>
              <w:t>2.1</w:t>
            </w:r>
          </w:p>
        </w:tc>
        <w:tc>
          <w:tcPr>
            <w:tcW w:w="1218" w:type="dxa"/>
          </w:tcPr>
          <w:p w:rsidR="00554929" w:rsidRDefault="009A0D78">
            <w:pPr>
              <w:jc w:val="center"/>
              <w:rPr>
                <w:rFonts w:ascii="宋体" w:hAnsi="宋体" w:cs="宋体"/>
                <w:sz w:val="18"/>
                <w:szCs w:val="18"/>
              </w:rPr>
            </w:pPr>
            <w:r>
              <w:rPr>
                <w:rFonts w:ascii="宋体" w:hAnsi="宋体" w:cs="宋体" w:hint="eastAsia"/>
                <w:sz w:val="18"/>
                <w:szCs w:val="18"/>
              </w:rPr>
              <w:t>2.3</w:t>
            </w:r>
          </w:p>
        </w:tc>
        <w:tc>
          <w:tcPr>
            <w:tcW w:w="1389" w:type="dxa"/>
          </w:tcPr>
          <w:p w:rsidR="00554929" w:rsidRDefault="009A0D78">
            <w:pPr>
              <w:jc w:val="center"/>
              <w:rPr>
                <w:rFonts w:ascii="宋体" w:hAnsi="宋体" w:cs="宋体"/>
                <w:sz w:val="18"/>
                <w:szCs w:val="18"/>
              </w:rPr>
            </w:pPr>
            <w:r>
              <w:rPr>
                <w:rFonts w:ascii="宋体" w:hAnsi="宋体" w:cs="宋体" w:hint="eastAsia"/>
                <w:sz w:val="18"/>
                <w:szCs w:val="18"/>
              </w:rPr>
              <w:t>2.2</w:t>
            </w:r>
          </w:p>
        </w:tc>
      </w:tr>
    </w:tbl>
    <w:p w:rsidR="00554929" w:rsidRDefault="009A0D78">
      <w:pPr>
        <w:tabs>
          <w:tab w:val="left" w:pos="3402"/>
        </w:tabs>
        <w:spacing w:line="257" w:lineRule="exact"/>
        <w:ind w:left="2824"/>
        <w:rPr>
          <w:rFonts w:ascii="宋体" w:hAnsi="宋体" w:cs="宋体"/>
        </w:rPr>
      </w:pPr>
      <w:r>
        <w:rPr>
          <w:rFonts w:ascii="宋体" w:hAnsi="宋体" w:cs="宋体"/>
          <w:b/>
          <w:bCs/>
        </w:rPr>
        <w:t>表</w:t>
      </w:r>
      <w:r>
        <w:rPr>
          <w:rFonts w:ascii="宋体" w:hAnsi="宋体" w:cs="宋体"/>
          <w:spacing w:val="-55"/>
        </w:rPr>
        <w:t xml:space="preserve"> </w:t>
      </w:r>
      <w:r>
        <w:rPr>
          <w:rFonts w:ascii="宋体" w:hAnsi="宋体" w:cs="宋体"/>
        </w:rPr>
        <w:t>2</w:t>
      </w:r>
      <w:r>
        <w:rPr>
          <w:rFonts w:ascii="宋体" w:hAnsi="宋体" w:cs="宋体"/>
        </w:rPr>
        <w:tab/>
      </w:r>
      <w:proofErr w:type="gramStart"/>
      <w:r>
        <w:rPr>
          <w:rFonts w:ascii="宋体" w:hAnsi="宋体" w:cs="宋体"/>
        </w:rPr>
        <w:t>风力摆画不同</w:t>
      </w:r>
      <w:proofErr w:type="gramEnd"/>
      <w:r>
        <w:rPr>
          <w:rFonts w:ascii="宋体" w:hAnsi="宋体" w:cs="宋体"/>
        </w:rPr>
        <w:t>长度直线测试</w:t>
      </w:r>
    </w:p>
    <w:tbl>
      <w:tblPr>
        <w:tblW w:w="8475" w:type="dxa"/>
        <w:jc w:val="center"/>
        <w:tblLayout w:type="fixed"/>
        <w:tblCellMar>
          <w:left w:w="0" w:type="dxa"/>
          <w:right w:w="0" w:type="dxa"/>
        </w:tblCellMar>
        <w:tblLook w:val="04A0" w:firstRow="1" w:lastRow="0" w:firstColumn="1" w:lastColumn="0" w:noHBand="0" w:noVBand="1"/>
      </w:tblPr>
      <w:tblGrid>
        <w:gridCol w:w="1397"/>
        <w:gridCol w:w="1843"/>
        <w:gridCol w:w="1701"/>
        <w:gridCol w:w="1701"/>
        <w:gridCol w:w="1833"/>
      </w:tblGrid>
      <w:tr w:rsidR="00554929">
        <w:trPr>
          <w:trHeight w:val="254"/>
          <w:jc w:val="center"/>
        </w:trPr>
        <w:tc>
          <w:tcPr>
            <w:tcW w:w="1397" w:type="dxa"/>
            <w:tcBorders>
              <w:top w:val="single" w:sz="4" w:space="0" w:color="000000"/>
              <w:left w:val="single" w:sz="4" w:space="0" w:color="000000"/>
              <w:bottom w:val="single" w:sz="4" w:space="0" w:color="000000"/>
              <w:right w:val="single" w:sz="4" w:space="0" w:color="000000"/>
            </w:tcBorders>
          </w:tcPr>
          <w:p w:rsidR="00554929" w:rsidRDefault="00554929">
            <w:pPr>
              <w:snapToGrid w:val="0"/>
              <w:jc w:val="center"/>
              <w:rPr>
                <w:rFonts w:ascii="Calibri" w:hAnsi="Calibri"/>
              </w:rPr>
            </w:pPr>
          </w:p>
          <w:p w:rsidR="00554929" w:rsidRDefault="00554929">
            <w:pPr>
              <w:jc w:val="center"/>
              <w:rPr>
                <w:rFonts w:ascii="Calibri" w:hAnsi="Calibri"/>
              </w:rPr>
            </w:pPr>
          </w:p>
        </w:tc>
        <w:tc>
          <w:tcPr>
            <w:tcW w:w="1843"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152"/>
              <w:jc w:val="center"/>
              <w:rPr>
                <w:rFonts w:ascii="宋体" w:hAnsi="宋体" w:cs="宋体"/>
                <w:sz w:val="21"/>
                <w:szCs w:val="21"/>
              </w:rPr>
            </w:pPr>
            <w:r>
              <w:rPr>
                <w:rFonts w:ascii="宋体" w:hAnsi="宋体" w:cs="宋体"/>
                <w:sz w:val="21"/>
                <w:szCs w:val="21"/>
              </w:rPr>
              <w:t>30cm</w:t>
            </w:r>
            <w:r>
              <w:rPr>
                <w:rFonts w:ascii="宋体" w:hAnsi="宋体" w:cs="宋体"/>
                <w:spacing w:val="-58"/>
                <w:sz w:val="21"/>
                <w:szCs w:val="21"/>
              </w:rPr>
              <w:t xml:space="preserve"> </w:t>
            </w:r>
            <w:proofErr w:type="spellStart"/>
            <w:r>
              <w:rPr>
                <w:rFonts w:ascii="宋体" w:hAnsi="宋体" w:cs="宋体"/>
                <w:sz w:val="21"/>
                <w:szCs w:val="21"/>
              </w:rPr>
              <w:t>直线</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rPr>
            </w:pPr>
            <w:r>
              <w:rPr>
                <w:rFonts w:ascii="宋体" w:hAnsi="宋体" w:cs="宋体"/>
                <w:sz w:val="21"/>
                <w:szCs w:val="21"/>
              </w:rPr>
              <w:t>40cm</w:t>
            </w:r>
            <w:r>
              <w:rPr>
                <w:rFonts w:ascii="宋体" w:hAnsi="宋体" w:cs="宋体"/>
                <w:spacing w:val="-58"/>
                <w:sz w:val="21"/>
                <w:szCs w:val="21"/>
              </w:rPr>
              <w:t xml:space="preserve"> </w:t>
            </w:r>
            <w:proofErr w:type="spellStart"/>
            <w:r>
              <w:rPr>
                <w:rFonts w:ascii="宋体" w:hAnsi="宋体" w:cs="宋体"/>
                <w:sz w:val="21"/>
                <w:szCs w:val="21"/>
              </w:rPr>
              <w:t>直线</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rPr>
            </w:pPr>
            <w:r>
              <w:rPr>
                <w:rFonts w:ascii="宋体" w:hAnsi="宋体" w:cs="宋体"/>
                <w:sz w:val="21"/>
                <w:szCs w:val="21"/>
              </w:rPr>
              <w:t>50cm</w:t>
            </w:r>
            <w:r>
              <w:rPr>
                <w:rFonts w:ascii="宋体" w:hAnsi="宋体" w:cs="宋体"/>
                <w:spacing w:val="-58"/>
                <w:sz w:val="21"/>
                <w:szCs w:val="21"/>
              </w:rPr>
              <w:t xml:space="preserve"> </w:t>
            </w:r>
            <w:proofErr w:type="spellStart"/>
            <w:r>
              <w:rPr>
                <w:rFonts w:ascii="宋体" w:hAnsi="宋体" w:cs="宋体"/>
                <w:sz w:val="21"/>
                <w:szCs w:val="21"/>
              </w:rPr>
              <w:t>直线</w:t>
            </w:r>
            <w:proofErr w:type="spellEnd"/>
          </w:p>
        </w:tc>
        <w:tc>
          <w:tcPr>
            <w:tcW w:w="1833"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rPr>
            </w:pPr>
            <w:r>
              <w:rPr>
                <w:rFonts w:ascii="宋体" w:hAnsi="宋体" w:cs="宋体"/>
                <w:sz w:val="21"/>
                <w:szCs w:val="21"/>
              </w:rPr>
              <w:t>画</w:t>
            </w:r>
            <w:r>
              <w:rPr>
                <w:rFonts w:ascii="宋体" w:hAnsi="宋体" w:cs="宋体"/>
                <w:sz w:val="21"/>
                <w:szCs w:val="21"/>
              </w:rPr>
              <w:t>60cm</w:t>
            </w:r>
            <w:r>
              <w:rPr>
                <w:rFonts w:ascii="宋体" w:hAnsi="宋体" w:cs="宋体"/>
                <w:spacing w:val="-58"/>
                <w:sz w:val="21"/>
                <w:szCs w:val="21"/>
              </w:rPr>
              <w:t xml:space="preserve"> </w:t>
            </w:r>
            <w:proofErr w:type="spellStart"/>
            <w:r>
              <w:rPr>
                <w:rFonts w:ascii="宋体" w:hAnsi="宋体" w:cs="宋体"/>
                <w:sz w:val="21"/>
                <w:szCs w:val="21"/>
              </w:rPr>
              <w:t>直线</w:t>
            </w:r>
            <w:proofErr w:type="spellEnd"/>
          </w:p>
        </w:tc>
      </w:tr>
      <w:tr w:rsidR="00554929">
        <w:trPr>
          <w:trHeight w:hRule="exact" w:val="328"/>
          <w:jc w:val="center"/>
        </w:trPr>
        <w:tc>
          <w:tcPr>
            <w:tcW w:w="1397"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149"/>
              <w:jc w:val="center"/>
              <w:rPr>
                <w:rFonts w:ascii="宋体" w:hAnsi="宋体" w:cs="宋体"/>
                <w:sz w:val="21"/>
                <w:szCs w:val="21"/>
              </w:rPr>
            </w:pPr>
            <w:r>
              <w:rPr>
                <w:rFonts w:ascii="宋体" w:hAnsi="宋体" w:cs="宋体" w:hint="eastAsia"/>
                <w:sz w:val="21"/>
                <w:szCs w:val="21"/>
                <w:lang w:eastAsia="zh-CN"/>
              </w:rPr>
              <w:t>平均</w:t>
            </w:r>
            <w:proofErr w:type="spellStart"/>
            <w:r>
              <w:rPr>
                <w:rFonts w:ascii="宋体" w:hAnsi="宋体" w:cs="宋体"/>
                <w:sz w:val="21"/>
                <w:szCs w:val="21"/>
              </w:rPr>
              <w:t>时间</w:t>
            </w:r>
            <w:proofErr w:type="spellEnd"/>
            <w:r>
              <w:rPr>
                <w:rFonts w:ascii="宋体" w:hAnsi="宋体" w:cs="宋体"/>
                <w:sz w:val="21"/>
                <w:szCs w:val="21"/>
              </w:rPr>
              <w:t>(s)</w:t>
            </w:r>
          </w:p>
        </w:tc>
        <w:tc>
          <w:tcPr>
            <w:tcW w:w="184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6</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6.5</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8</w:t>
            </w:r>
          </w:p>
        </w:tc>
        <w:tc>
          <w:tcPr>
            <w:tcW w:w="183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10.5</w:t>
            </w:r>
          </w:p>
        </w:tc>
      </w:tr>
      <w:tr w:rsidR="00554929">
        <w:trPr>
          <w:trHeight w:hRule="exact" w:val="349"/>
          <w:jc w:val="center"/>
        </w:trPr>
        <w:tc>
          <w:tcPr>
            <w:tcW w:w="1397"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149"/>
              <w:jc w:val="center"/>
              <w:rPr>
                <w:rFonts w:ascii="宋体" w:hAnsi="宋体" w:cs="宋体"/>
                <w:sz w:val="21"/>
                <w:szCs w:val="21"/>
              </w:rPr>
            </w:pPr>
            <w:proofErr w:type="spellStart"/>
            <w:r>
              <w:rPr>
                <w:rFonts w:ascii="宋体" w:hAnsi="宋体" w:cs="宋体"/>
                <w:sz w:val="21"/>
                <w:szCs w:val="21"/>
              </w:rPr>
              <w:t>误差</w:t>
            </w:r>
            <w:proofErr w:type="spellEnd"/>
            <w:r>
              <w:rPr>
                <w:rFonts w:ascii="宋体" w:hAnsi="宋体" w:cs="宋体"/>
                <w:spacing w:val="-57"/>
                <w:sz w:val="21"/>
                <w:szCs w:val="21"/>
              </w:rPr>
              <w:t xml:space="preserve"> </w:t>
            </w:r>
            <w:r>
              <w:rPr>
                <w:rFonts w:ascii="宋体" w:hAnsi="宋体" w:cs="宋体"/>
                <w:sz w:val="21"/>
                <w:szCs w:val="21"/>
              </w:rPr>
              <w:t>1</w:t>
            </w:r>
          </w:p>
        </w:tc>
        <w:tc>
          <w:tcPr>
            <w:tcW w:w="184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1.1</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1.2</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2.6</w:t>
            </w:r>
          </w:p>
        </w:tc>
        <w:tc>
          <w:tcPr>
            <w:tcW w:w="183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1.4</w:t>
            </w:r>
          </w:p>
        </w:tc>
      </w:tr>
      <w:tr w:rsidR="00554929">
        <w:trPr>
          <w:trHeight w:hRule="exact" w:val="309"/>
          <w:jc w:val="center"/>
        </w:trPr>
        <w:tc>
          <w:tcPr>
            <w:tcW w:w="1397"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149"/>
              <w:jc w:val="center"/>
              <w:rPr>
                <w:rFonts w:ascii="宋体" w:hAnsi="宋体" w:cs="宋体"/>
                <w:sz w:val="21"/>
                <w:szCs w:val="21"/>
              </w:rPr>
            </w:pPr>
            <w:proofErr w:type="spellStart"/>
            <w:r>
              <w:rPr>
                <w:rFonts w:ascii="宋体" w:hAnsi="宋体" w:cs="宋体"/>
                <w:sz w:val="21"/>
                <w:szCs w:val="21"/>
              </w:rPr>
              <w:t>误差</w:t>
            </w:r>
            <w:proofErr w:type="spellEnd"/>
            <w:r>
              <w:rPr>
                <w:rFonts w:ascii="宋体" w:hAnsi="宋体" w:cs="宋体"/>
                <w:spacing w:val="-57"/>
                <w:sz w:val="21"/>
                <w:szCs w:val="21"/>
              </w:rPr>
              <w:t xml:space="preserve"> </w:t>
            </w:r>
            <w:r>
              <w:rPr>
                <w:rFonts w:ascii="宋体" w:hAnsi="宋体" w:cs="宋体"/>
                <w:sz w:val="21"/>
                <w:szCs w:val="21"/>
              </w:rPr>
              <w:t>2</w:t>
            </w:r>
          </w:p>
        </w:tc>
        <w:tc>
          <w:tcPr>
            <w:tcW w:w="184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0.9</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1.0</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1.1</w:t>
            </w:r>
          </w:p>
        </w:tc>
        <w:tc>
          <w:tcPr>
            <w:tcW w:w="183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2.5</w:t>
            </w:r>
          </w:p>
        </w:tc>
      </w:tr>
      <w:tr w:rsidR="00554929">
        <w:trPr>
          <w:trHeight w:hRule="exact" w:val="285"/>
          <w:jc w:val="center"/>
        </w:trPr>
        <w:tc>
          <w:tcPr>
            <w:tcW w:w="1397"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149"/>
              <w:jc w:val="center"/>
              <w:rPr>
                <w:rFonts w:ascii="宋体" w:hAnsi="宋体" w:cs="宋体"/>
                <w:sz w:val="21"/>
                <w:szCs w:val="21"/>
              </w:rPr>
            </w:pPr>
            <w:proofErr w:type="spellStart"/>
            <w:r>
              <w:rPr>
                <w:rFonts w:ascii="宋体" w:hAnsi="宋体" w:cs="宋体"/>
                <w:sz w:val="21"/>
                <w:szCs w:val="21"/>
              </w:rPr>
              <w:t>误差</w:t>
            </w:r>
            <w:proofErr w:type="spellEnd"/>
            <w:r>
              <w:rPr>
                <w:rFonts w:ascii="宋体" w:hAnsi="宋体" w:cs="宋体"/>
                <w:spacing w:val="-57"/>
                <w:sz w:val="21"/>
                <w:szCs w:val="21"/>
              </w:rPr>
              <w:t xml:space="preserve"> </w:t>
            </w:r>
            <w:r>
              <w:rPr>
                <w:rFonts w:ascii="宋体" w:hAnsi="宋体" w:cs="宋体"/>
                <w:sz w:val="21"/>
                <w:szCs w:val="21"/>
              </w:rPr>
              <w:t>3</w:t>
            </w:r>
          </w:p>
        </w:tc>
        <w:tc>
          <w:tcPr>
            <w:tcW w:w="184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1.3</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1.3</w:t>
            </w:r>
          </w:p>
        </w:tc>
        <w:tc>
          <w:tcPr>
            <w:tcW w:w="170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0.8</w:t>
            </w:r>
          </w:p>
        </w:tc>
        <w:tc>
          <w:tcPr>
            <w:tcW w:w="183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1.6</w:t>
            </w:r>
          </w:p>
        </w:tc>
      </w:tr>
    </w:tbl>
    <w:p w:rsidR="00554929" w:rsidRDefault="009A0D78">
      <w:pPr>
        <w:tabs>
          <w:tab w:val="left" w:pos="3402"/>
        </w:tabs>
        <w:spacing w:line="262" w:lineRule="exact"/>
        <w:ind w:left="2824"/>
        <w:rPr>
          <w:rFonts w:ascii="宋体" w:hAnsi="宋体" w:cs="宋体"/>
        </w:rPr>
      </w:pPr>
      <w:r>
        <w:rPr>
          <w:rFonts w:ascii="宋体" w:hAnsi="宋体" w:cs="宋体"/>
          <w:b/>
          <w:bCs/>
        </w:rPr>
        <w:t>表</w:t>
      </w:r>
      <w:r>
        <w:rPr>
          <w:rFonts w:ascii="宋体" w:hAnsi="宋体" w:cs="宋体"/>
          <w:spacing w:val="-55"/>
        </w:rPr>
        <w:t xml:space="preserve"> </w:t>
      </w:r>
      <w:r>
        <w:rPr>
          <w:rFonts w:ascii="宋体" w:hAnsi="宋体" w:cs="宋体"/>
        </w:rPr>
        <w:t>3</w:t>
      </w:r>
      <w:r>
        <w:rPr>
          <w:rFonts w:ascii="宋体" w:hAnsi="宋体" w:cs="宋体"/>
        </w:rPr>
        <w:tab/>
      </w:r>
      <w:proofErr w:type="gramStart"/>
      <w:r>
        <w:rPr>
          <w:rFonts w:ascii="宋体" w:hAnsi="宋体" w:cs="宋体"/>
        </w:rPr>
        <w:t>风力摆画不同</w:t>
      </w:r>
      <w:proofErr w:type="gramEnd"/>
      <w:r>
        <w:rPr>
          <w:rFonts w:ascii="宋体" w:hAnsi="宋体" w:cs="宋体"/>
        </w:rPr>
        <w:t>角度直线测试</w:t>
      </w:r>
    </w:p>
    <w:tbl>
      <w:tblPr>
        <w:tblW w:w="8470" w:type="dxa"/>
        <w:jc w:val="center"/>
        <w:tblLayout w:type="fixed"/>
        <w:tblCellMar>
          <w:left w:w="0" w:type="dxa"/>
          <w:right w:w="0" w:type="dxa"/>
        </w:tblCellMar>
        <w:tblLook w:val="04A0" w:firstRow="1" w:lastRow="0" w:firstColumn="1" w:lastColumn="0" w:noHBand="0" w:noVBand="1"/>
      </w:tblPr>
      <w:tblGrid>
        <w:gridCol w:w="1524"/>
        <w:gridCol w:w="1559"/>
        <w:gridCol w:w="1276"/>
        <w:gridCol w:w="1276"/>
        <w:gridCol w:w="1417"/>
        <w:gridCol w:w="1418"/>
      </w:tblGrid>
      <w:tr w:rsidR="00554929">
        <w:trPr>
          <w:trHeight w:val="344"/>
          <w:jc w:val="center"/>
        </w:trPr>
        <w:tc>
          <w:tcPr>
            <w:tcW w:w="1524" w:type="dxa"/>
            <w:tcBorders>
              <w:top w:val="single" w:sz="4" w:space="0" w:color="000000"/>
              <w:left w:val="single" w:sz="4" w:space="0" w:color="000000"/>
              <w:bottom w:val="single" w:sz="4" w:space="0" w:color="000000"/>
              <w:right w:val="single" w:sz="4" w:space="0" w:color="000000"/>
            </w:tcBorders>
          </w:tcPr>
          <w:p w:rsidR="00554929" w:rsidRDefault="00554929">
            <w:pPr>
              <w:snapToGrid w:val="0"/>
              <w:jc w:val="center"/>
              <w:rPr>
                <w:rFonts w:ascii="Calibri" w:hAnsi="Calibri"/>
              </w:rPr>
            </w:pPr>
          </w:p>
          <w:p w:rsidR="00554929" w:rsidRDefault="00554929">
            <w:pPr>
              <w:jc w:val="center"/>
              <w:rPr>
                <w:rFonts w:ascii="Calibri" w:hAnsi="Calibri"/>
              </w:rPr>
            </w:pPr>
          </w:p>
        </w:tc>
        <w:tc>
          <w:tcPr>
            <w:tcW w:w="1559"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sz w:val="21"/>
                <w:szCs w:val="21"/>
                <w:lang w:eastAsia="zh-CN"/>
              </w:rPr>
              <w:t>0°</w:t>
            </w:r>
            <w:r>
              <w:rPr>
                <w:rFonts w:ascii="宋体" w:hAnsi="宋体" w:cs="宋体"/>
                <w:sz w:val="21"/>
                <w:szCs w:val="21"/>
                <w:lang w:eastAsia="zh-CN"/>
              </w:rPr>
              <w:t>直线</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sz w:val="21"/>
                <w:szCs w:val="21"/>
                <w:lang w:eastAsia="zh-CN"/>
              </w:rPr>
              <w:t>90°</w:t>
            </w:r>
            <w:r>
              <w:rPr>
                <w:rFonts w:ascii="宋体" w:hAnsi="宋体" w:cs="宋体"/>
                <w:sz w:val="21"/>
                <w:szCs w:val="21"/>
                <w:lang w:eastAsia="zh-CN"/>
              </w:rPr>
              <w:t>直线</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sz w:val="21"/>
                <w:szCs w:val="21"/>
                <w:lang w:eastAsia="zh-CN"/>
              </w:rPr>
              <w:t>180°</w:t>
            </w:r>
            <w:r>
              <w:rPr>
                <w:rFonts w:ascii="宋体" w:hAnsi="宋体" w:cs="宋体"/>
                <w:sz w:val="21"/>
                <w:szCs w:val="21"/>
                <w:lang w:eastAsia="zh-CN"/>
              </w:rPr>
              <w:t>直</w:t>
            </w:r>
            <w:r>
              <w:rPr>
                <w:rFonts w:ascii="宋体" w:hAnsi="宋体" w:cs="宋体" w:hint="eastAsia"/>
                <w:sz w:val="21"/>
                <w:szCs w:val="21"/>
                <w:lang w:eastAsia="zh-CN"/>
              </w:rPr>
              <w:t>线</w:t>
            </w:r>
          </w:p>
        </w:tc>
        <w:tc>
          <w:tcPr>
            <w:tcW w:w="1417"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sz w:val="21"/>
                <w:szCs w:val="21"/>
                <w:lang w:eastAsia="zh-CN"/>
              </w:rPr>
              <w:t>270°</w:t>
            </w:r>
            <w:r>
              <w:rPr>
                <w:rFonts w:ascii="宋体" w:hAnsi="宋体" w:cs="宋体"/>
                <w:sz w:val="21"/>
                <w:szCs w:val="21"/>
                <w:lang w:eastAsia="zh-CN"/>
              </w:rPr>
              <w:t>直线</w:t>
            </w:r>
          </w:p>
        </w:tc>
        <w:tc>
          <w:tcPr>
            <w:tcW w:w="1418"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sz w:val="21"/>
                <w:szCs w:val="21"/>
                <w:lang w:eastAsia="zh-CN"/>
              </w:rPr>
              <w:t>360°</w:t>
            </w:r>
            <w:r>
              <w:rPr>
                <w:rFonts w:ascii="宋体" w:hAnsi="宋体" w:cs="宋体"/>
                <w:sz w:val="21"/>
                <w:szCs w:val="21"/>
                <w:lang w:eastAsia="zh-CN"/>
              </w:rPr>
              <w:t>直线</w:t>
            </w:r>
          </w:p>
        </w:tc>
      </w:tr>
      <w:tr w:rsidR="00554929">
        <w:trPr>
          <w:trHeight w:hRule="exact" w:val="295"/>
          <w:jc w:val="center"/>
        </w:trPr>
        <w:tc>
          <w:tcPr>
            <w:tcW w:w="1524"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hint="eastAsia"/>
                <w:sz w:val="21"/>
                <w:szCs w:val="21"/>
                <w:lang w:eastAsia="zh-CN"/>
              </w:rPr>
              <w:t>平均</w:t>
            </w:r>
            <w:r>
              <w:rPr>
                <w:rFonts w:ascii="宋体" w:hAnsi="宋体" w:cs="宋体"/>
                <w:sz w:val="21"/>
                <w:szCs w:val="21"/>
                <w:lang w:eastAsia="zh-CN"/>
              </w:rPr>
              <w:t>时间</w:t>
            </w:r>
            <w:r>
              <w:rPr>
                <w:rFonts w:ascii="宋体" w:hAnsi="宋体" w:cs="宋体"/>
                <w:sz w:val="21"/>
                <w:szCs w:val="21"/>
                <w:lang w:eastAsia="zh-CN"/>
              </w:rPr>
              <w:t>(s)</w:t>
            </w:r>
          </w:p>
        </w:tc>
        <w:tc>
          <w:tcPr>
            <w:tcW w:w="1559"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7.0</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6.5</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7.7</w:t>
            </w:r>
          </w:p>
        </w:tc>
        <w:tc>
          <w:tcPr>
            <w:tcW w:w="1417"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7.5</w:t>
            </w:r>
          </w:p>
        </w:tc>
        <w:tc>
          <w:tcPr>
            <w:tcW w:w="1418"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10.0</w:t>
            </w:r>
          </w:p>
        </w:tc>
      </w:tr>
      <w:tr w:rsidR="00554929">
        <w:trPr>
          <w:trHeight w:hRule="exact" w:val="284"/>
          <w:jc w:val="center"/>
        </w:trPr>
        <w:tc>
          <w:tcPr>
            <w:tcW w:w="1524"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jc w:val="center"/>
              <w:rPr>
                <w:rFonts w:ascii="宋体" w:hAnsi="宋体" w:cs="宋体"/>
                <w:sz w:val="21"/>
                <w:szCs w:val="21"/>
                <w:lang w:eastAsia="zh-CN"/>
              </w:rPr>
            </w:pPr>
            <w:r>
              <w:rPr>
                <w:rFonts w:ascii="宋体" w:hAnsi="宋体" w:cs="宋体"/>
                <w:sz w:val="21"/>
                <w:szCs w:val="21"/>
                <w:lang w:eastAsia="zh-CN"/>
              </w:rPr>
              <w:t>误差</w:t>
            </w:r>
            <w:r>
              <w:rPr>
                <w:rFonts w:ascii="宋体" w:hAnsi="宋体" w:cs="宋体"/>
                <w:spacing w:val="-57"/>
                <w:sz w:val="21"/>
                <w:szCs w:val="21"/>
                <w:lang w:eastAsia="zh-CN"/>
              </w:rPr>
              <w:t xml:space="preserve"> </w:t>
            </w:r>
            <w:r>
              <w:rPr>
                <w:rFonts w:ascii="宋体" w:hAnsi="宋体" w:cs="宋体"/>
                <w:sz w:val="21"/>
                <w:szCs w:val="21"/>
                <w:lang w:eastAsia="zh-CN"/>
              </w:rPr>
              <w:t>1</w:t>
            </w:r>
          </w:p>
        </w:tc>
        <w:tc>
          <w:tcPr>
            <w:tcW w:w="1559"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2.0</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1.8</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1.0</w:t>
            </w:r>
          </w:p>
        </w:tc>
        <w:tc>
          <w:tcPr>
            <w:tcW w:w="1417"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2.1</w:t>
            </w:r>
          </w:p>
        </w:tc>
        <w:tc>
          <w:tcPr>
            <w:tcW w:w="1418"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1.8</w:t>
            </w:r>
          </w:p>
        </w:tc>
      </w:tr>
      <w:tr w:rsidR="00554929">
        <w:trPr>
          <w:trHeight w:hRule="exact" w:val="289"/>
          <w:jc w:val="center"/>
        </w:trPr>
        <w:tc>
          <w:tcPr>
            <w:tcW w:w="1524"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sz w:val="21"/>
                <w:szCs w:val="21"/>
                <w:lang w:eastAsia="zh-CN"/>
              </w:rPr>
              <w:t>误差</w:t>
            </w:r>
            <w:r>
              <w:rPr>
                <w:rFonts w:ascii="宋体" w:hAnsi="宋体" w:cs="宋体"/>
                <w:spacing w:val="-57"/>
                <w:sz w:val="21"/>
                <w:szCs w:val="21"/>
                <w:lang w:eastAsia="zh-CN"/>
              </w:rPr>
              <w:t xml:space="preserve"> </w:t>
            </w:r>
            <w:r>
              <w:rPr>
                <w:rFonts w:ascii="宋体" w:hAnsi="宋体" w:cs="宋体"/>
                <w:sz w:val="21"/>
                <w:szCs w:val="21"/>
                <w:lang w:eastAsia="zh-CN"/>
              </w:rPr>
              <w:t>2</w:t>
            </w:r>
          </w:p>
        </w:tc>
        <w:tc>
          <w:tcPr>
            <w:tcW w:w="1559"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1.6</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1.5</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1.9</w:t>
            </w:r>
          </w:p>
        </w:tc>
        <w:tc>
          <w:tcPr>
            <w:tcW w:w="1417"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1.6</w:t>
            </w:r>
          </w:p>
        </w:tc>
        <w:tc>
          <w:tcPr>
            <w:tcW w:w="1418"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1.6</w:t>
            </w:r>
          </w:p>
        </w:tc>
      </w:tr>
      <w:tr w:rsidR="00554929">
        <w:trPr>
          <w:trHeight w:hRule="exact" w:val="273"/>
          <w:jc w:val="center"/>
        </w:trPr>
        <w:tc>
          <w:tcPr>
            <w:tcW w:w="1524"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jc w:val="center"/>
              <w:rPr>
                <w:rFonts w:ascii="宋体" w:hAnsi="宋体" w:cs="宋体"/>
                <w:sz w:val="21"/>
                <w:szCs w:val="21"/>
                <w:lang w:eastAsia="zh-CN"/>
              </w:rPr>
            </w:pPr>
            <w:r>
              <w:rPr>
                <w:rFonts w:ascii="宋体" w:hAnsi="宋体" w:cs="宋体"/>
                <w:sz w:val="21"/>
                <w:szCs w:val="21"/>
                <w:lang w:eastAsia="zh-CN"/>
              </w:rPr>
              <w:t>误差</w:t>
            </w:r>
            <w:r>
              <w:rPr>
                <w:rFonts w:ascii="宋体" w:hAnsi="宋体" w:cs="宋体"/>
                <w:spacing w:val="-54"/>
                <w:sz w:val="21"/>
                <w:szCs w:val="21"/>
                <w:lang w:eastAsia="zh-CN"/>
              </w:rPr>
              <w:t xml:space="preserve"> </w:t>
            </w:r>
            <w:r>
              <w:rPr>
                <w:rFonts w:ascii="宋体" w:hAnsi="宋体" w:cs="宋体"/>
                <w:sz w:val="21"/>
                <w:szCs w:val="21"/>
                <w:lang w:eastAsia="zh-CN"/>
              </w:rPr>
              <w:t>3</w:t>
            </w:r>
          </w:p>
        </w:tc>
        <w:tc>
          <w:tcPr>
            <w:tcW w:w="1559"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2.2</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1.1</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1.3</w:t>
            </w:r>
          </w:p>
        </w:tc>
        <w:tc>
          <w:tcPr>
            <w:tcW w:w="1417"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1.4</w:t>
            </w:r>
          </w:p>
        </w:tc>
        <w:tc>
          <w:tcPr>
            <w:tcW w:w="1418"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1.2</w:t>
            </w:r>
          </w:p>
        </w:tc>
      </w:tr>
    </w:tbl>
    <w:p w:rsidR="00554929" w:rsidRDefault="009A0D78">
      <w:r>
        <w:rPr>
          <w:rFonts w:ascii="宋体" w:hAnsi="宋体" w:cs="宋体" w:hint="eastAsia"/>
          <w:b/>
          <w:bCs/>
        </w:rPr>
        <w:t xml:space="preserve">                          </w:t>
      </w:r>
      <w:r>
        <w:rPr>
          <w:rFonts w:ascii="宋体" w:hAnsi="宋体" w:cs="宋体"/>
          <w:b/>
          <w:bCs/>
        </w:rPr>
        <w:t>表</w:t>
      </w:r>
      <w:r>
        <w:rPr>
          <w:rFonts w:ascii="宋体" w:hAnsi="宋体" w:cs="宋体"/>
          <w:b/>
          <w:bCs/>
          <w:spacing w:val="-55"/>
        </w:rPr>
        <w:t xml:space="preserve"> </w:t>
      </w:r>
      <w:r>
        <w:rPr>
          <w:rFonts w:ascii="宋体" w:hAnsi="宋体" w:cs="宋体"/>
        </w:rPr>
        <w:t>4</w:t>
      </w:r>
      <w:r>
        <w:rPr>
          <w:rFonts w:ascii="宋体" w:hAnsi="宋体" w:cs="宋体"/>
        </w:rPr>
        <w:tab/>
      </w:r>
      <w:r>
        <w:rPr>
          <w:rFonts w:ascii="宋体" w:hAnsi="宋体" w:cs="宋体"/>
        </w:rPr>
        <w:t>风力</w:t>
      </w:r>
      <w:proofErr w:type="gramStart"/>
      <w:r>
        <w:rPr>
          <w:rFonts w:ascii="宋体" w:hAnsi="宋体" w:cs="宋体"/>
        </w:rPr>
        <w:t>摆恢复</w:t>
      </w:r>
      <w:proofErr w:type="gramEnd"/>
      <w:r>
        <w:rPr>
          <w:rFonts w:ascii="宋体" w:hAnsi="宋体" w:cs="宋体"/>
        </w:rPr>
        <w:t>静止测试</w:t>
      </w:r>
    </w:p>
    <w:tbl>
      <w:tblPr>
        <w:tblW w:w="8459" w:type="dxa"/>
        <w:jc w:val="center"/>
        <w:tblLayout w:type="fixed"/>
        <w:tblCellMar>
          <w:left w:w="0" w:type="dxa"/>
          <w:right w:w="0" w:type="dxa"/>
        </w:tblCellMar>
        <w:tblLook w:val="04A0" w:firstRow="1" w:lastRow="0" w:firstColumn="1" w:lastColumn="0" w:noHBand="0" w:noVBand="1"/>
      </w:tblPr>
      <w:tblGrid>
        <w:gridCol w:w="1642"/>
        <w:gridCol w:w="1363"/>
        <w:gridCol w:w="1363"/>
        <w:gridCol w:w="1363"/>
        <w:gridCol w:w="1364"/>
        <w:gridCol w:w="1364"/>
      </w:tblGrid>
      <w:tr w:rsidR="00554929">
        <w:trPr>
          <w:trHeight w:val="90"/>
          <w:jc w:val="center"/>
        </w:trPr>
        <w:tc>
          <w:tcPr>
            <w:tcW w:w="1642" w:type="dxa"/>
            <w:tcBorders>
              <w:top w:val="single" w:sz="4" w:space="0" w:color="000000"/>
              <w:left w:val="single" w:sz="4" w:space="0" w:color="000000"/>
              <w:bottom w:val="single" w:sz="4" w:space="0" w:color="000000"/>
              <w:right w:val="single" w:sz="4" w:space="0" w:color="000000"/>
            </w:tcBorders>
          </w:tcPr>
          <w:p w:rsidR="00554929" w:rsidRDefault="00554929">
            <w:pPr>
              <w:snapToGrid w:val="0"/>
              <w:jc w:val="center"/>
              <w:rPr>
                <w:rFonts w:ascii="Calibri" w:hAnsi="Calibri"/>
                <w:sz w:val="22"/>
                <w:szCs w:val="22"/>
              </w:rPr>
            </w:pPr>
          </w:p>
          <w:p w:rsidR="00554929" w:rsidRDefault="00554929">
            <w:pPr>
              <w:jc w:val="center"/>
              <w:rPr>
                <w:rFonts w:ascii="Calibri" w:hAnsi="Calibri"/>
                <w:sz w:val="22"/>
                <w:szCs w:val="22"/>
              </w:rPr>
            </w:pP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181"/>
              <w:jc w:val="center"/>
              <w:rPr>
                <w:rFonts w:ascii="宋体" w:hAnsi="宋体" w:cs="宋体"/>
                <w:lang w:eastAsia="zh-CN"/>
              </w:rPr>
            </w:pPr>
            <w:r>
              <w:rPr>
                <w:rFonts w:ascii="宋体" w:hAnsi="宋体" w:cs="宋体"/>
                <w:lang w:eastAsia="zh-CN"/>
              </w:rPr>
              <w:t>时间（</w:t>
            </w:r>
            <w:r>
              <w:rPr>
                <w:rFonts w:ascii="宋体" w:hAnsi="宋体" w:cs="宋体"/>
                <w:lang w:eastAsia="zh-CN"/>
              </w:rPr>
              <w:t>1</w:t>
            </w:r>
            <w:r>
              <w:rPr>
                <w:rFonts w:ascii="宋体" w:hAnsi="宋体" w:cs="宋体"/>
                <w:lang w:eastAsia="zh-CN"/>
              </w:rPr>
              <w:t>）</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182"/>
              <w:jc w:val="center"/>
              <w:rPr>
                <w:rFonts w:ascii="宋体" w:hAnsi="宋体" w:cs="宋体"/>
              </w:rPr>
            </w:pPr>
            <w:r>
              <w:rPr>
                <w:rFonts w:ascii="宋体" w:hAnsi="宋体" w:cs="宋体"/>
              </w:rPr>
              <w:t>时间（</w:t>
            </w:r>
            <w:r>
              <w:rPr>
                <w:rFonts w:ascii="宋体" w:hAnsi="宋体" w:cs="宋体"/>
              </w:rPr>
              <w:t>2</w:t>
            </w:r>
            <w:r>
              <w:rPr>
                <w:rFonts w:ascii="宋体" w:hAnsi="宋体" w:cs="宋体"/>
              </w:rPr>
              <w:t>）</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180"/>
              <w:jc w:val="center"/>
              <w:rPr>
                <w:rFonts w:ascii="宋体" w:hAnsi="宋体" w:cs="宋体"/>
              </w:rPr>
            </w:pPr>
            <w:r>
              <w:rPr>
                <w:rFonts w:ascii="宋体" w:hAnsi="宋体" w:cs="宋体"/>
              </w:rPr>
              <w:t>时间（</w:t>
            </w:r>
            <w:r>
              <w:rPr>
                <w:rFonts w:ascii="宋体" w:hAnsi="宋体" w:cs="宋体"/>
              </w:rPr>
              <w:t>3</w:t>
            </w:r>
            <w:r>
              <w:rPr>
                <w:rFonts w:ascii="宋体" w:hAnsi="宋体" w:cs="宋体"/>
              </w:rPr>
              <w:t>）</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182"/>
              <w:jc w:val="center"/>
              <w:rPr>
                <w:rFonts w:ascii="宋体" w:hAnsi="宋体" w:cs="宋体"/>
              </w:rPr>
            </w:pPr>
            <w:r>
              <w:rPr>
                <w:rFonts w:ascii="宋体" w:hAnsi="宋体" w:cs="宋体"/>
              </w:rPr>
              <w:t>时间（</w:t>
            </w:r>
            <w:r>
              <w:rPr>
                <w:rFonts w:ascii="宋体" w:hAnsi="宋体" w:cs="宋体"/>
              </w:rPr>
              <w:t>4</w:t>
            </w:r>
            <w:r>
              <w:rPr>
                <w:rFonts w:ascii="宋体" w:hAnsi="宋体" w:cs="宋体"/>
              </w:rPr>
              <w:t>）</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181"/>
              <w:jc w:val="center"/>
              <w:rPr>
                <w:rFonts w:ascii="宋体" w:hAnsi="宋体" w:cs="宋体"/>
              </w:rPr>
            </w:pPr>
            <w:r>
              <w:rPr>
                <w:rFonts w:ascii="宋体" w:hAnsi="宋体" w:cs="宋体"/>
              </w:rPr>
              <w:t>时间（</w:t>
            </w:r>
            <w:r>
              <w:rPr>
                <w:rFonts w:ascii="宋体" w:hAnsi="宋体" w:cs="宋体"/>
              </w:rPr>
              <w:t>5</w:t>
            </w:r>
            <w:r>
              <w:rPr>
                <w:rFonts w:ascii="宋体" w:hAnsi="宋体" w:cs="宋体"/>
              </w:rPr>
              <w:t>）</w:t>
            </w:r>
          </w:p>
        </w:tc>
      </w:tr>
      <w:tr w:rsidR="00554929">
        <w:trPr>
          <w:trHeight w:hRule="exact" w:val="274"/>
          <w:jc w:val="center"/>
        </w:trPr>
        <w:tc>
          <w:tcPr>
            <w:tcW w:w="164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208"/>
              <w:jc w:val="center"/>
              <w:rPr>
                <w:rFonts w:ascii="宋体" w:hAnsi="宋体" w:cs="宋体"/>
              </w:rPr>
            </w:pPr>
            <w:proofErr w:type="spellStart"/>
            <w:r>
              <w:rPr>
                <w:rFonts w:ascii="宋体" w:hAnsi="宋体" w:cs="宋体"/>
              </w:rPr>
              <w:t>拉起</w:t>
            </w:r>
            <w:proofErr w:type="spellEnd"/>
            <w:r>
              <w:rPr>
                <w:rFonts w:ascii="宋体" w:hAnsi="宋体" w:cs="宋体"/>
                <w:spacing w:val="-56"/>
              </w:rPr>
              <w:t xml:space="preserve"> </w:t>
            </w:r>
            <w:r>
              <w:rPr>
                <w:rFonts w:ascii="宋体" w:hAnsi="宋体" w:cs="宋体"/>
              </w:rPr>
              <w:t>30°</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2.2</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2.5</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2.1</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3.0</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2.4</w:t>
            </w:r>
          </w:p>
        </w:tc>
      </w:tr>
      <w:tr w:rsidR="00554929">
        <w:trPr>
          <w:trHeight w:hRule="exact" w:val="293"/>
          <w:jc w:val="center"/>
        </w:trPr>
        <w:tc>
          <w:tcPr>
            <w:tcW w:w="164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208"/>
              <w:jc w:val="center"/>
              <w:rPr>
                <w:rFonts w:ascii="宋体" w:hAnsi="宋体" w:cs="宋体"/>
              </w:rPr>
            </w:pPr>
            <w:proofErr w:type="spellStart"/>
            <w:r>
              <w:rPr>
                <w:rFonts w:ascii="宋体" w:hAnsi="宋体" w:cs="宋体"/>
              </w:rPr>
              <w:t>拉起</w:t>
            </w:r>
            <w:proofErr w:type="spellEnd"/>
            <w:r>
              <w:rPr>
                <w:rFonts w:ascii="宋体" w:hAnsi="宋体" w:cs="宋体"/>
                <w:spacing w:val="-56"/>
              </w:rPr>
              <w:t xml:space="preserve"> </w:t>
            </w:r>
            <w:r>
              <w:rPr>
                <w:rFonts w:ascii="宋体" w:hAnsi="宋体" w:cs="宋体"/>
              </w:rPr>
              <w:t>35°</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2.9</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3.7</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3.3</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3.7</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2.9</w:t>
            </w:r>
          </w:p>
        </w:tc>
      </w:tr>
      <w:tr w:rsidR="00554929">
        <w:trPr>
          <w:trHeight w:hRule="exact" w:val="282"/>
          <w:jc w:val="center"/>
        </w:trPr>
        <w:tc>
          <w:tcPr>
            <w:tcW w:w="164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208"/>
              <w:jc w:val="center"/>
              <w:rPr>
                <w:rFonts w:ascii="宋体" w:hAnsi="宋体" w:cs="宋体"/>
                <w:lang w:eastAsia="zh-CN"/>
              </w:rPr>
            </w:pPr>
            <w:r>
              <w:rPr>
                <w:rFonts w:ascii="宋体" w:hAnsi="宋体" w:cs="宋体"/>
                <w:lang w:eastAsia="zh-CN"/>
              </w:rPr>
              <w:t>拉起</w:t>
            </w:r>
            <w:r>
              <w:rPr>
                <w:rFonts w:ascii="宋体" w:hAnsi="宋体" w:cs="宋体"/>
                <w:spacing w:val="-56"/>
                <w:lang w:eastAsia="zh-CN"/>
              </w:rPr>
              <w:t xml:space="preserve"> </w:t>
            </w:r>
            <w:r>
              <w:rPr>
                <w:rFonts w:ascii="宋体" w:hAnsi="宋体" w:cs="宋体"/>
                <w:lang w:eastAsia="zh-CN"/>
              </w:rPr>
              <w:t>40°</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3.3</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3.2</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2.9</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3.1</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3.3</w:t>
            </w:r>
          </w:p>
        </w:tc>
      </w:tr>
      <w:tr w:rsidR="00554929">
        <w:trPr>
          <w:trHeight w:hRule="exact" w:val="263"/>
          <w:jc w:val="center"/>
        </w:trPr>
        <w:tc>
          <w:tcPr>
            <w:tcW w:w="164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208"/>
              <w:jc w:val="center"/>
              <w:rPr>
                <w:rFonts w:ascii="宋体" w:hAnsi="宋体" w:cs="宋体"/>
                <w:lang w:eastAsia="zh-CN"/>
              </w:rPr>
            </w:pPr>
            <w:r>
              <w:rPr>
                <w:rFonts w:ascii="宋体" w:hAnsi="宋体" w:cs="宋体"/>
                <w:lang w:eastAsia="zh-CN"/>
              </w:rPr>
              <w:t>拉起</w:t>
            </w:r>
            <w:r>
              <w:rPr>
                <w:rFonts w:ascii="宋体" w:hAnsi="宋体" w:cs="宋体"/>
                <w:spacing w:val="-56"/>
                <w:lang w:eastAsia="zh-CN"/>
              </w:rPr>
              <w:t xml:space="preserve"> </w:t>
            </w:r>
            <w:r>
              <w:rPr>
                <w:rFonts w:ascii="宋体" w:hAnsi="宋体" w:cs="宋体"/>
                <w:lang w:eastAsia="zh-CN"/>
              </w:rPr>
              <w:t>45°</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3.6</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5.1</w:t>
            </w:r>
          </w:p>
        </w:tc>
        <w:tc>
          <w:tcPr>
            <w:tcW w:w="1363"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3.8</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3.6</w:t>
            </w:r>
          </w:p>
        </w:tc>
        <w:tc>
          <w:tcPr>
            <w:tcW w:w="1364"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cs="宋体"/>
                <w:sz w:val="18"/>
                <w:szCs w:val="18"/>
              </w:rPr>
            </w:pPr>
            <w:r>
              <w:rPr>
                <w:rFonts w:ascii="宋体" w:hAnsi="宋体" w:cs="宋体" w:hint="eastAsia"/>
                <w:sz w:val="18"/>
                <w:szCs w:val="18"/>
              </w:rPr>
              <w:t>5.5</w:t>
            </w:r>
          </w:p>
        </w:tc>
      </w:tr>
    </w:tbl>
    <w:p w:rsidR="00554929" w:rsidRDefault="009A0D78">
      <w:pPr>
        <w:tabs>
          <w:tab w:val="left" w:pos="583"/>
        </w:tabs>
        <w:spacing w:before="100"/>
        <w:rPr>
          <w:rFonts w:ascii="宋体" w:hAnsi="宋体" w:cs="宋体"/>
          <w:b/>
          <w:bCs/>
        </w:rPr>
      </w:pPr>
      <w:r>
        <w:rPr>
          <w:rFonts w:ascii="宋体" w:hAnsi="宋体" w:cs="宋体" w:hint="eastAsia"/>
          <w:b/>
          <w:bCs/>
        </w:rPr>
        <w:t xml:space="preserve">                           </w:t>
      </w:r>
      <w:r>
        <w:rPr>
          <w:rFonts w:ascii="宋体" w:hAnsi="宋体" w:cs="宋体"/>
          <w:b/>
          <w:bCs/>
        </w:rPr>
        <w:t>表</w:t>
      </w:r>
      <w:r>
        <w:rPr>
          <w:rFonts w:ascii="宋体" w:hAnsi="宋体" w:cs="宋体"/>
          <w:spacing w:val="-58"/>
        </w:rPr>
        <w:t xml:space="preserve"> </w:t>
      </w:r>
      <w:r>
        <w:rPr>
          <w:rFonts w:ascii="宋体" w:hAnsi="宋体" w:cs="宋体"/>
        </w:rPr>
        <w:t>5</w:t>
      </w:r>
      <w:r>
        <w:rPr>
          <w:rFonts w:ascii="宋体" w:hAnsi="宋体" w:cs="宋体"/>
        </w:rPr>
        <w:tab/>
      </w:r>
      <w:r>
        <w:rPr>
          <w:rFonts w:ascii="宋体" w:hAnsi="宋体" w:cs="宋体"/>
        </w:rPr>
        <w:t>风力摆画圆测试</w:t>
      </w:r>
    </w:p>
    <w:tbl>
      <w:tblPr>
        <w:tblW w:w="8506" w:type="dxa"/>
        <w:jc w:val="center"/>
        <w:tblLayout w:type="fixed"/>
        <w:tblCellMar>
          <w:left w:w="0" w:type="dxa"/>
          <w:right w:w="0" w:type="dxa"/>
        </w:tblCellMar>
        <w:tblLook w:val="04A0" w:firstRow="1" w:lastRow="0" w:firstColumn="1" w:lastColumn="0" w:noHBand="0" w:noVBand="1"/>
      </w:tblPr>
      <w:tblGrid>
        <w:gridCol w:w="1462"/>
        <w:gridCol w:w="1276"/>
        <w:gridCol w:w="1376"/>
        <w:gridCol w:w="1376"/>
        <w:gridCol w:w="1451"/>
        <w:gridCol w:w="1565"/>
      </w:tblGrid>
      <w:tr w:rsidR="00554929">
        <w:trPr>
          <w:trHeight w:val="385"/>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554929">
            <w:pPr>
              <w:snapToGrid w:val="0"/>
              <w:jc w:val="center"/>
              <w:rPr>
                <w:rFonts w:ascii="宋体" w:hAnsi="宋体"/>
                <w:sz w:val="18"/>
                <w:szCs w:val="18"/>
              </w:rPr>
            </w:pPr>
          </w:p>
          <w:p w:rsidR="00554929" w:rsidRDefault="00554929">
            <w:pPr>
              <w:jc w:val="center"/>
              <w:rPr>
                <w:rFonts w:ascii="宋体" w:hAnsi="宋体"/>
                <w:sz w:val="18"/>
                <w:szCs w:val="18"/>
              </w:rPr>
            </w:pP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165"/>
              <w:jc w:val="center"/>
              <w:rPr>
                <w:rFonts w:ascii="宋体" w:hAnsi="宋体" w:cs="宋体"/>
                <w:sz w:val="18"/>
                <w:szCs w:val="18"/>
                <w:lang w:eastAsia="zh-CN"/>
              </w:rPr>
            </w:pPr>
            <w:r>
              <w:rPr>
                <w:rFonts w:ascii="宋体" w:hAnsi="宋体" w:cs="宋体"/>
                <w:sz w:val="18"/>
                <w:szCs w:val="18"/>
                <w:lang w:eastAsia="zh-CN"/>
              </w:rPr>
              <w:t>半径</w:t>
            </w:r>
            <w:r>
              <w:rPr>
                <w:rFonts w:ascii="宋体" w:hAnsi="宋体" w:cs="宋体"/>
                <w:spacing w:val="-58"/>
                <w:sz w:val="18"/>
                <w:szCs w:val="18"/>
                <w:lang w:eastAsia="zh-CN"/>
              </w:rPr>
              <w:t xml:space="preserve"> </w:t>
            </w:r>
            <w:r>
              <w:rPr>
                <w:rFonts w:ascii="宋体" w:hAnsi="宋体" w:cs="宋体"/>
                <w:sz w:val="18"/>
                <w:szCs w:val="18"/>
                <w:lang w:eastAsia="zh-CN"/>
              </w:rPr>
              <w:t>15cm</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214"/>
              <w:jc w:val="center"/>
              <w:rPr>
                <w:rFonts w:ascii="宋体" w:hAnsi="宋体" w:cs="宋体"/>
                <w:sz w:val="18"/>
                <w:szCs w:val="18"/>
                <w:lang w:eastAsia="zh-CN"/>
              </w:rPr>
            </w:pPr>
            <w:r>
              <w:rPr>
                <w:rFonts w:ascii="宋体" w:hAnsi="宋体" w:cs="宋体"/>
                <w:sz w:val="18"/>
                <w:szCs w:val="18"/>
                <w:lang w:eastAsia="zh-CN"/>
              </w:rPr>
              <w:t>半径</w:t>
            </w:r>
            <w:r>
              <w:rPr>
                <w:rFonts w:ascii="宋体" w:hAnsi="宋体" w:cs="宋体"/>
                <w:spacing w:val="-55"/>
                <w:sz w:val="18"/>
                <w:szCs w:val="18"/>
                <w:lang w:eastAsia="zh-CN"/>
              </w:rPr>
              <w:t xml:space="preserve"> </w:t>
            </w:r>
            <w:r>
              <w:rPr>
                <w:rFonts w:ascii="宋体" w:hAnsi="宋体" w:cs="宋体"/>
                <w:sz w:val="18"/>
                <w:szCs w:val="18"/>
                <w:lang w:eastAsia="zh-CN"/>
              </w:rPr>
              <w:t>20cm</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216"/>
              <w:jc w:val="center"/>
              <w:rPr>
                <w:rFonts w:ascii="宋体" w:hAnsi="宋体" w:cs="宋体"/>
                <w:sz w:val="18"/>
                <w:szCs w:val="18"/>
                <w:lang w:eastAsia="zh-CN"/>
              </w:rPr>
            </w:pPr>
            <w:r>
              <w:rPr>
                <w:rFonts w:ascii="宋体" w:hAnsi="宋体" w:cs="宋体"/>
                <w:sz w:val="18"/>
                <w:szCs w:val="18"/>
                <w:lang w:eastAsia="zh-CN"/>
              </w:rPr>
              <w:t>半径</w:t>
            </w:r>
            <w:r>
              <w:rPr>
                <w:rFonts w:ascii="宋体" w:hAnsi="宋体" w:cs="宋体"/>
                <w:spacing w:val="-58"/>
                <w:sz w:val="18"/>
                <w:szCs w:val="18"/>
                <w:lang w:eastAsia="zh-CN"/>
              </w:rPr>
              <w:t xml:space="preserve"> </w:t>
            </w:r>
            <w:r>
              <w:rPr>
                <w:rFonts w:ascii="宋体" w:hAnsi="宋体" w:cs="宋体"/>
                <w:sz w:val="18"/>
                <w:szCs w:val="18"/>
                <w:lang w:eastAsia="zh-CN"/>
              </w:rPr>
              <w:t>25cm</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215"/>
              <w:jc w:val="center"/>
              <w:rPr>
                <w:rFonts w:ascii="宋体" w:hAnsi="宋体" w:cs="宋体"/>
                <w:sz w:val="18"/>
                <w:szCs w:val="18"/>
                <w:lang w:eastAsia="zh-CN"/>
              </w:rPr>
            </w:pPr>
            <w:r>
              <w:rPr>
                <w:rFonts w:ascii="宋体" w:hAnsi="宋体" w:cs="宋体"/>
                <w:sz w:val="18"/>
                <w:szCs w:val="18"/>
                <w:lang w:eastAsia="zh-CN"/>
              </w:rPr>
              <w:t>半径</w:t>
            </w:r>
            <w:r>
              <w:rPr>
                <w:rFonts w:ascii="宋体" w:hAnsi="宋体" w:cs="宋体"/>
                <w:spacing w:val="-55"/>
                <w:sz w:val="18"/>
                <w:szCs w:val="18"/>
                <w:lang w:eastAsia="zh-CN"/>
              </w:rPr>
              <w:t xml:space="preserve"> </w:t>
            </w:r>
            <w:r>
              <w:rPr>
                <w:rFonts w:ascii="宋体" w:hAnsi="宋体" w:cs="宋体"/>
                <w:sz w:val="18"/>
                <w:szCs w:val="18"/>
                <w:lang w:eastAsia="zh-CN"/>
              </w:rPr>
              <w:t>30cm</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217"/>
              <w:jc w:val="center"/>
              <w:rPr>
                <w:rFonts w:ascii="宋体" w:hAnsi="宋体" w:cs="宋体"/>
                <w:sz w:val="18"/>
                <w:szCs w:val="18"/>
                <w:lang w:eastAsia="zh-CN"/>
              </w:rPr>
            </w:pPr>
            <w:r>
              <w:rPr>
                <w:rFonts w:ascii="宋体" w:hAnsi="宋体" w:cs="宋体"/>
                <w:sz w:val="18"/>
                <w:szCs w:val="18"/>
                <w:lang w:eastAsia="zh-CN"/>
              </w:rPr>
              <w:t>半径</w:t>
            </w:r>
            <w:r>
              <w:rPr>
                <w:rFonts w:ascii="宋体" w:hAnsi="宋体" w:cs="宋体"/>
                <w:spacing w:val="-58"/>
                <w:sz w:val="18"/>
                <w:szCs w:val="18"/>
                <w:lang w:eastAsia="zh-CN"/>
              </w:rPr>
              <w:t xml:space="preserve"> </w:t>
            </w:r>
            <w:r>
              <w:rPr>
                <w:rFonts w:ascii="宋体" w:hAnsi="宋体" w:cs="宋体"/>
                <w:sz w:val="18"/>
                <w:szCs w:val="18"/>
                <w:lang w:eastAsia="zh-CN"/>
              </w:rPr>
              <w:t>35cm</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238"/>
              <w:jc w:val="center"/>
              <w:rPr>
                <w:rFonts w:ascii="宋体" w:hAnsi="宋体" w:cs="宋体"/>
                <w:sz w:val="18"/>
                <w:szCs w:val="18"/>
                <w:lang w:eastAsia="zh-CN"/>
              </w:rPr>
            </w:pPr>
            <w:r>
              <w:rPr>
                <w:rFonts w:ascii="宋体" w:hAnsi="宋体" w:cs="宋体"/>
                <w:sz w:val="18"/>
                <w:szCs w:val="18"/>
                <w:lang w:eastAsia="zh-CN"/>
              </w:rPr>
              <w:t>时间（</w:t>
            </w:r>
            <w:r>
              <w:rPr>
                <w:rFonts w:ascii="宋体" w:hAnsi="宋体" w:cs="宋体"/>
                <w:sz w:val="18"/>
                <w:szCs w:val="18"/>
                <w:lang w:eastAsia="zh-CN"/>
              </w:rPr>
              <w:t>1</w:t>
            </w:r>
            <w:r>
              <w:rPr>
                <w:rFonts w:ascii="宋体" w:hAnsi="宋体" w:cs="宋体"/>
                <w:sz w:val="18"/>
                <w:szCs w:val="18"/>
                <w:lang w:eastAsia="zh-CN"/>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26</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20</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22</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24</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20</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104" w:right="-8"/>
              <w:jc w:val="center"/>
              <w:rPr>
                <w:rFonts w:ascii="宋体" w:hAnsi="宋体" w:cs="宋体"/>
                <w:sz w:val="18"/>
                <w:szCs w:val="18"/>
              </w:rPr>
            </w:pPr>
            <w:r>
              <w:rPr>
                <w:rFonts w:ascii="宋体" w:hAnsi="宋体" w:cs="宋体"/>
                <w:spacing w:val="-10"/>
                <w:sz w:val="18"/>
                <w:szCs w:val="18"/>
                <w:lang w:eastAsia="zh-CN"/>
              </w:rPr>
              <w:t>偏</w:t>
            </w:r>
            <w:r>
              <w:rPr>
                <w:rFonts w:ascii="宋体" w:hAnsi="宋体" w:cs="宋体"/>
                <w:spacing w:val="-10"/>
                <w:sz w:val="18"/>
                <w:szCs w:val="18"/>
              </w:rPr>
              <w:t>差距离（</w:t>
            </w:r>
            <w:r>
              <w:rPr>
                <w:rFonts w:ascii="宋体" w:hAnsi="宋体" w:cs="宋体"/>
                <w:spacing w:val="-10"/>
                <w:sz w:val="18"/>
                <w:szCs w:val="18"/>
              </w:rPr>
              <w:t>1</w:t>
            </w:r>
            <w:r>
              <w:rPr>
                <w:rFonts w:ascii="宋体" w:hAnsi="宋体" w:cs="宋体"/>
                <w:spacing w:val="-10"/>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1.9</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2.2</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1.3</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1.6</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2.0</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104" w:right="-8"/>
              <w:jc w:val="center"/>
              <w:rPr>
                <w:rFonts w:ascii="宋体" w:hAnsi="宋体" w:cs="宋体"/>
                <w:sz w:val="18"/>
                <w:szCs w:val="18"/>
              </w:rPr>
            </w:pPr>
            <w:r>
              <w:rPr>
                <w:rFonts w:ascii="宋体" w:hAnsi="宋体" w:cs="宋体"/>
                <w:spacing w:val="-10"/>
                <w:sz w:val="18"/>
                <w:szCs w:val="18"/>
              </w:rPr>
              <w:t>恢复时间（</w:t>
            </w:r>
            <w:r>
              <w:rPr>
                <w:rFonts w:ascii="宋体" w:hAnsi="宋体" w:cs="宋体"/>
                <w:spacing w:val="-10"/>
                <w:sz w:val="18"/>
                <w:szCs w:val="18"/>
              </w:rPr>
              <w:t>1</w:t>
            </w:r>
            <w:r>
              <w:rPr>
                <w:rFonts w:ascii="宋体" w:hAnsi="宋体" w:cs="宋体"/>
                <w:spacing w:val="-10"/>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3</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3</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3</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7"/>
              <w:ind w:left="238"/>
              <w:jc w:val="center"/>
              <w:rPr>
                <w:rFonts w:ascii="宋体" w:hAnsi="宋体" w:cs="宋体"/>
                <w:sz w:val="18"/>
                <w:szCs w:val="18"/>
              </w:rPr>
            </w:pPr>
            <w:r>
              <w:rPr>
                <w:rFonts w:ascii="宋体" w:hAnsi="宋体" w:cs="宋体"/>
                <w:sz w:val="18"/>
                <w:szCs w:val="18"/>
              </w:rPr>
              <w:t>时间（</w:t>
            </w:r>
            <w:r>
              <w:rPr>
                <w:rFonts w:ascii="宋体" w:hAnsi="宋体" w:cs="宋体"/>
                <w:sz w:val="18"/>
                <w:szCs w:val="18"/>
              </w:rPr>
              <w:t>2</w:t>
            </w:r>
            <w:r>
              <w:rPr>
                <w:rFonts w:ascii="宋体" w:hAnsi="宋体" w:cs="宋体"/>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22</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18</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14</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19</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25</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104" w:right="-8"/>
              <w:jc w:val="center"/>
              <w:rPr>
                <w:rFonts w:ascii="宋体" w:hAnsi="宋体" w:cs="宋体"/>
                <w:sz w:val="18"/>
                <w:szCs w:val="18"/>
              </w:rPr>
            </w:pPr>
            <w:r>
              <w:rPr>
                <w:rFonts w:ascii="宋体" w:hAnsi="宋体" w:cs="宋体"/>
                <w:spacing w:val="-10"/>
                <w:sz w:val="18"/>
                <w:szCs w:val="18"/>
              </w:rPr>
              <w:t>偏差距离（</w:t>
            </w:r>
            <w:r>
              <w:rPr>
                <w:rFonts w:ascii="宋体" w:hAnsi="宋体" w:cs="宋体"/>
                <w:spacing w:val="-10"/>
                <w:sz w:val="18"/>
                <w:szCs w:val="18"/>
              </w:rPr>
              <w:t>2</w:t>
            </w:r>
            <w:r>
              <w:rPr>
                <w:rFonts w:ascii="宋体" w:hAnsi="宋体" w:cs="宋体"/>
                <w:spacing w:val="-10"/>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1.1</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sz w:val="18"/>
                <w:szCs w:val="18"/>
              </w:rPr>
              <w:t>1.0</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2.2</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3.0</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2.2</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104" w:right="-8"/>
              <w:jc w:val="center"/>
              <w:rPr>
                <w:rFonts w:ascii="宋体" w:hAnsi="宋体" w:cs="宋体"/>
                <w:sz w:val="18"/>
                <w:szCs w:val="18"/>
                <w:lang w:eastAsia="zh-CN"/>
              </w:rPr>
            </w:pPr>
            <w:r>
              <w:rPr>
                <w:rFonts w:ascii="宋体" w:hAnsi="宋体" w:cs="宋体"/>
                <w:spacing w:val="-10"/>
                <w:sz w:val="18"/>
                <w:szCs w:val="18"/>
                <w:lang w:eastAsia="zh-CN"/>
              </w:rPr>
              <w:t>恢复时间（</w:t>
            </w:r>
            <w:r>
              <w:rPr>
                <w:rFonts w:ascii="宋体" w:hAnsi="宋体" w:cs="宋体"/>
                <w:spacing w:val="-10"/>
                <w:sz w:val="18"/>
                <w:szCs w:val="18"/>
                <w:lang w:eastAsia="zh-CN"/>
              </w:rPr>
              <w:t>2</w:t>
            </w:r>
            <w:r>
              <w:rPr>
                <w:rFonts w:ascii="宋体" w:hAnsi="宋体" w:cs="宋体"/>
                <w:spacing w:val="-10"/>
                <w:sz w:val="18"/>
                <w:szCs w:val="18"/>
                <w:lang w:eastAsia="zh-CN"/>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4</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5</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3</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5</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4</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9"/>
              <w:ind w:left="238"/>
              <w:jc w:val="center"/>
              <w:rPr>
                <w:rFonts w:ascii="宋体" w:hAnsi="宋体" w:cs="宋体"/>
                <w:sz w:val="18"/>
                <w:szCs w:val="18"/>
                <w:lang w:eastAsia="zh-CN"/>
              </w:rPr>
            </w:pPr>
            <w:r>
              <w:rPr>
                <w:rFonts w:ascii="宋体" w:hAnsi="宋体" w:cs="宋体"/>
                <w:sz w:val="18"/>
                <w:szCs w:val="18"/>
                <w:lang w:eastAsia="zh-CN"/>
              </w:rPr>
              <w:t>时间（</w:t>
            </w:r>
            <w:r>
              <w:rPr>
                <w:rFonts w:ascii="宋体" w:hAnsi="宋体" w:cs="宋体"/>
                <w:sz w:val="18"/>
                <w:szCs w:val="18"/>
                <w:lang w:eastAsia="zh-CN"/>
              </w:rPr>
              <w:t>3</w:t>
            </w:r>
            <w:r>
              <w:rPr>
                <w:rFonts w:ascii="宋体" w:hAnsi="宋体" w:cs="宋体"/>
                <w:sz w:val="18"/>
                <w:szCs w:val="18"/>
                <w:lang w:eastAsia="zh-CN"/>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18</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20</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22</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23</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26</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104" w:right="-8"/>
              <w:jc w:val="center"/>
              <w:rPr>
                <w:rFonts w:ascii="宋体" w:hAnsi="宋体" w:cs="宋体"/>
                <w:sz w:val="18"/>
                <w:szCs w:val="18"/>
                <w:lang w:eastAsia="zh-CN"/>
              </w:rPr>
            </w:pPr>
            <w:r>
              <w:rPr>
                <w:rFonts w:ascii="宋体" w:hAnsi="宋体" w:cs="宋体"/>
                <w:spacing w:val="-10"/>
                <w:sz w:val="18"/>
                <w:szCs w:val="18"/>
                <w:lang w:eastAsia="zh-CN"/>
              </w:rPr>
              <w:t>偏差距离（</w:t>
            </w:r>
            <w:r>
              <w:rPr>
                <w:rFonts w:ascii="宋体" w:hAnsi="宋体" w:cs="宋体"/>
                <w:spacing w:val="-10"/>
                <w:sz w:val="18"/>
                <w:szCs w:val="18"/>
                <w:lang w:eastAsia="zh-CN"/>
              </w:rPr>
              <w:t>3</w:t>
            </w:r>
            <w:r>
              <w:rPr>
                <w:rFonts w:ascii="宋体" w:hAnsi="宋体" w:cs="宋体"/>
                <w:spacing w:val="-10"/>
                <w:sz w:val="18"/>
                <w:szCs w:val="18"/>
                <w:lang w:eastAsia="zh-CN"/>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1.5</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1.8</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1.9</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1.9</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2.0</w:t>
            </w:r>
          </w:p>
        </w:tc>
      </w:tr>
      <w:tr w:rsidR="00554929">
        <w:trPr>
          <w:trHeight w:hRule="exact" w:val="284"/>
          <w:jc w:val="center"/>
        </w:trPr>
        <w:tc>
          <w:tcPr>
            <w:tcW w:w="1462" w:type="dxa"/>
            <w:tcBorders>
              <w:top w:val="single" w:sz="4" w:space="0" w:color="000000"/>
              <w:left w:val="single" w:sz="4" w:space="0" w:color="000000"/>
              <w:bottom w:val="single" w:sz="4" w:space="0" w:color="000000"/>
              <w:right w:val="single" w:sz="4" w:space="0" w:color="000000"/>
            </w:tcBorders>
          </w:tcPr>
          <w:p w:rsidR="00554929" w:rsidRDefault="009A0D78">
            <w:pPr>
              <w:pStyle w:val="TableParagraph"/>
              <w:spacing w:before="18"/>
              <w:ind w:left="104" w:right="-8"/>
              <w:jc w:val="center"/>
              <w:rPr>
                <w:rFonts w:ascii="宋体" w:hAnsi="宋体" w:cs="宋体"/>
                <w:sz w:val="18"/>
                <w:szCs w:val="18"/>
                <w:lang w:eastAsia="zh-CN"/>
              </w:rPr>
            </w:pPr>
            <w:r>
              <w:rPr>
                <w:rFonts w:ascii="宋体" w:hAnsi="宋体" w:cs="宋体"/>
                <w:spacing w:val="-10"/>
                <w:sz w:val="18"/>
                <w:szCs w:val="18"/>
                <w:lang w:eastAsia="zh-CN"/>
              </w:rPr>
              <w:t>恢复时间（</w:t>
            </w:r>
            <w:r>
              <w:rPr>
                <w:rFonts w:ascii="宋体" w:hAnsi="宋体" w:cs="宋体"/>
                <w:spacing w:val="-10"/>
                <w:sz w:val="18"/>
                <w:szCs w:val="18"/>
                <w:lang w:eastAsia="zh-CN"/>
              </w:rPr>
              <w:t>3</w:t>
            </w:r>
            <w:r>
              <w:rPr>
                <w:rFonts w:ascii="宋体" w:hAnsi="宋体" w:cs="宋体"/>
                <w:spacing w:val="-10"/>
                <w:sz w:val="18"/>
                <w:szCs w:val="18"/>
                <w:lang w:eastAsia="zh-CN"/>
              </w:rPr>
              <w:t>）</w:t>
            </w:r>
          </w:p>
        </w:tc>
        <w:tc>
          <w:tcPr>
            <w:tcW w:w="12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4</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4</w:t>
            </w:r>
          </w:p>
        </w:tc>
        <w:tc>
          <w:tcPr>
            <w:tcW w:w="1376"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3</w:t>
            </w:r>
          </w:p>
        </w:tc>
        <w:tc>
          <w:tcPr>
            <w:tcW w:w="1451"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4</w:t>
            </w:r>
          </w:p>
        </w:tc>
        <w:tc>
          <w:tcPr>
            <w:tcW w:w="1565" w:type="dxa"/>
            <w:tcBorders>
              <w:top w:val="single" w:sz="4" w:space="0" w:color="000000"/>
              <w:left w:val="single" w:sz="4" w:space="0" w:color="000000"/>
              <w:bottom w:val="single" w:sz="4" w:space="0" w:color="000000"/>
              <w:right w:val="single" w:sz="4" w:space="0" w:color="000000"/>
            </w:tcBorders>
          </w:tcPr>
          <w:p w:rsidR="00554929" w:rsidRDefault="009A0D78">
            <w:pPr>
              <w:jc w:val="center"/>
              <w:rPr>
                <w:rFonts w:ascii="宋体" w:hAnsi="宋体"/>
                <w:sz w:val="18"/>
                <w:szCs w:val="18"/>
              </w:rPr>
            </w:pPr>
            <w:r>
              <w:rPr>
                <w:rFonts w:ascii="宋体" w:hAnsi="宋体" w:hint="eastAsia"/>
                <w:sz w:val="18"/>
                <w:szCs w:val="18"/>
              </w:rPr>
              <w:t>3</w:t>
            </w:r>
          </w:p>
        </w:tc>
      </w:tr>
    </w:tbl>
    <w:p w:rsidR="00554929" w:rsidRDefault="00554929">
      <w:pPr>
        <w:pStyle w:val="3"/>
        <w:spacing w:before="0" w:after="0" w:line="240" w:lineRule="auto"/>
        <w:rPr>
          <w:rFonts w:ascii="宋体" w:hAnsi="宋体"/>
          <w:sz w:val="28"/>
        </w:rPr>
      </w:pPr>
      <w:bookmarkStart w:id="26" w:name="_Toc427350425"/>
    </w:p>
    <w:p w:rsidR="00554929" w:rsidRDefault="009A0D78">
      <w:pPr>
        <w:pStyle w:val="3"/>
        <w:spacing w:before="0" w:after="0" w:line="240" w:lineRule="auto"/>
        <w:rPr>
          <w:rFonts w:ascii="宋体" w:hAnsi="宋体"/>
          <w:sz w:val="28"/>
        </w:rPr>
      </w:pPr>
      <w:r>
        <w:rPr>
          <w:rFonts w:ascii="宋体" w:hAnsi="宋体" w:hint="eastAsia"/>
          <w:sz w:val="28"/>
        </w:rPr>
        <w:t>（</w:t>
      </w:r>
      <w:r>
        <w:rPr>
          <w:rFonts w:ascii="宋体" w:hAnsi="宋体" w:hint="eastAsia"/>
          <w:sz w:val="28"/>
        </w:rPr>
        <w:t>2</w:t>
      </w:r>
      <w:r>
        <w:rPr>
          <w:rFonts w:ascii="宋体" w:hAnsi="宋体"/>
          <w:sz w:val="28"/>
        </w:rPr>
        <w:t>）</w:t>
      </w:r>
      <w:r>
        <w:rPr>
          <w:rFonts w:ascii="宋体" w:hAnsi="宋体" w:hint="eastAsia"/>
          <w:sz w:val="28"/>
        </w:rPr>
        <w:t>测试分析与结论</w:t>
      </w:r>
      <w:bookmarkEnd w:id="26"/>
    </w:p>
    <w:p w:rsidR="00554929" w:rsidRDefault="009A0D78">
      <w:pPr>
        <w:spacing w:line="240" w:lineRule="atLeast"/>
        <w:ind w:firstLineChars="200" w:firstLine="480"/>
        <w:rPr>
          <w:bCs/>
          <w:color w:val="000000"/>
          <w:sz w:val="24"/>
          <w:szCs w:val="24"/>
        </w:rPr>
      </w:pPr>
      <w:r>
        <w:rPr>
          <w:rFonts w:hint="eastAsia"/>
          <w:bCs/>
          <w:color w:val="000000"/>
          <w:sz w:val="24"/>
          <w:szCs w:val="24"/>
        </w:rPr>
        <w:t>根据上述测试数据，该风力摆控制系统已能达到基本部分和发挥部分的全部理想性能指标，由此可以得出以下结论：</w:t>
      </w:r>
    </w:p>
    <w:p w:rsidR="00554929" w:rsidRDefault="009A0D78">
      <w:pPr>
        <w:numPr>
          <w:ilvl w:val="0"/>
          <w:numId w:val="4"/>
        </w:numPr>
        <w:spacing w:line="240" w:lineRule="atLeast"/>
        <w:ind w:firstLineChars="200" w:firstLine="480"/>
        <w:rPr>
          <w:bCs/>
          <w:color w:val="000000"/>
          <w:sz w:val="24"/>
          <w:szCs w:val="24"/>
        </w:rPr>
      </w:pPr>
      <w:r>
        <w:rPr>
          <w:rFonts w:hint="eastAsia"/>
          <w:bCs/>
          <w:color w:val="000000"/>
          <w:sz w:val="24"/>
          <w:szCs w:val="24"/>
        </w:rPr>
        <w:lastRenderedPageBreak/>
        <w:t>风机的性能是决定系统能否完成题目要求的关键，风机性能由其本身决定，包括重量、产生的最大风速、以及所需的电流。任何一个达不到要求，将会给程序调控大大增加难度，所以硬件</w:t>
      </w:r>
      <w:proofErr w:type="gramStart"/>
      <w:r>
        <w:rPr>
          <w:rFonts w:hint="eastAsia"/>
          <w:bCs/>
          <w:color w:val="000000"/>
          <w:sz w:val="24"/>
          <w:szCs w:val="24"/>
        </w:rPr>
        <w:t>搭建很</w:t>
      </w:r>
      <w:proofErr w:type="gramEnd"/>
      <w:r>
        <w:rPr>
          <w:rFonts w:hint="eastAsia"/>
          <w:bCs/>
          <w:color w:val="000000"/>
          <w:sz w:val="24"/>
          <w:szCs w:val="24"/>
        </w:rPr>
        <w:t>重要。</w:t>
      </w:r>
    </w:p>
    <w:p w:rsidR="00554929" w:rsidRDefault="009A0D78">
      <w:pPr>
        <w:numPr>
          <w:ilvl w:val="0"/>
          <w:numId w:val="4"/>
        </w:numPr>
        <w:spacing w:line="240" w:lineRule="atLeast"/>
        <w:ind w:firstLineChars="200" w:firstLine="480"/>
        <w:rPr>
          <w:bCs/>
          <w:color w:val="000000"/>
          <w:sz w:val="24"/>
          <w:szCs w:val="24"/>
        </w:rPr>
      </w:pPr>
      <w:r>
        <w:rPr>
          <w:rFonts w:hint="eastAsia"/>
          <w:bCs/>
          <w:color w:val="000000"/>
          <w:sz w:val="24"/>
          <w:szCs w:val="24"/>
        </w:rPr>
        <w:t>好的算法，也起到至关重要的作用，为了能达到题目要求，四个风机的速度分配比例很重要，这就需要良好的算法加合适的参数。</w:t>
      </w:r>
    </w:p>
    <w:p w:rsidR="00554929" w:rsidRDefault="009A0D78">
      <w:pPr>
        <w:numPr>
          <w:ilvl w:val="0"/>
          <w:numId w:val="4"/>
        </w:numPr>
        <w:spacing w:line="240" w:lineRule="atLeast"/>
        <w:ind w:firstLineChars="200" w:firstLine="480"/>
        <w:rPr>
          <w:bCs/>
          <w:color w:val="000000"/>
          <w:sz w:val="24"/>
          <w:szCs w:val="24"/>
        </w:rPr>
      </w:pPr>
      <w:r>
        <w:rPr>
          <w:rFonts w:hint="eastAsia"/>
          <w:bCs/>
          <w:color w:val="000000"/>
          <w:sz w:val="24"/>
          <w:szCs w:val="24"/>
        </w:rPr>
        <w:t>此控制系统，需要时间上的配合，时间参数同样重要，要能保证在规定时间内完成任务。</w:t>
      </w:r>
    </w:p>
    <w:p w:rsidR="00554929" w:rsidRDefault="009A0D78">
      <w:pPr>
        <w:spacing w:line="240" w:lineRule="atLeast"/>
        <w:ind w:firstLineChars="200" w:firstLine="480"/>
        <w:rPr>
          <w:bCs/>
          <w:color w:val="000000"/>
        </w:rPr>
      </w:pPr>
      <w:r>
        <w:rPr>
          <w:rFonts w:hint="eastAsia"/>
          <w:bCs/>
          <w:color w:val="000000"/>
          <w:sz w:val="24"/>
          <w:szCs w:val="24"/>
        </w:rPr>
        <w:t>综上所述，本设计达到设计要求</w:t>
      </w:r>
      <w:r>
        <w:rPr>
          <w:rFonts w:hint="eastAsia"/>
          <w:bCs/>
          <w:color w:val="000000"/>
        </w:rPr>
        <w:t>。</w:t>
      </w:r>
    </w:p>
    <w:p w:rsidR="00554929" w:rsidRDefault="009A0D78">
      <w:pPr>
        <w:pStyle w:val="1"/>
        <w:spacing w:before="0" w:after="0" w:line="240" w:lineRule="auto"/>
        <w:rPr>
          <w:sz w:val="32"/>
          <w:szCs w:val="32"/>
        </w:rPr>
      </w:pPr>
      <w:bookmarkStart w:id="27" w:name="_Toc427350426"/>
      <w:r>
        <w:rPr>
          <w:rFonts w:hint="eastAsia"/>
          <w:sz w:val="32"/>
          <w:szCs w:val="32"/>
        </w:rPr>
        <w:t>五</w:t>
      </w:r>
      <w:r>
        <w:rPr>
          <w:sz w:val="32"/>
          <w:szCs w:val="32"/>
        </w:rPr>
        <w:t>、</w:t>
      </w:r>
      <w:r>
        <w:rPr>
          <w:rFonts w:hint="eastAsia"/>
          <w:sz w:val="32"/>
          <w:szCs w:val="32"/>
        </w:rPr>
        <w:t>结论与心得</w:t>
      </w:r>
      <w:bookmarkEnd w:id="27"/>
    </w:p>
    <w:p w:rsidR="00554929" w:rsidRDefault="009A0D78">
      <w:pPr>
        <w:ind w:firstLineChars="200" w:firstLine="480"/>
        <w:rPr>
          <w:rFonts w:ascii="宋体" w:hAnsi="宋体" w:cs="宋体"/>
          <w:bCs/>
          <w:color w:val="000000"/>
          <w:sz w:val="24"/>
          <w:szCs w:val="24"/>
        </w:rPr>
      </w:pPr>
      <w:bookmarkStart w:id="28" w:name="_GoBack"/>
      <w:bookmarkEnd w:id="28"/>
      <w:r>
        <w:rPr>
          <w:rFonts w:ascii="宋体" w:hAnsi="宋体" w:cs="宋体" w:hint="eastAsia"/>
          <w:bCs/>
          <w:color w:val="000000"/>
          <w:sz w:val="24"/>
          <w:szCs w:val="24"/>
        </w:rPr>
        <w:t>在这次比赛中，我们学会的知识和技能不单单是硬件搭建、电路调试、软件测试这么简单。更重要的是，我们亲身体验了团队协作的重要性</w:t>
      </w:r>
      <w:r>
        <w:rPr>
          <w:rFonts w:ascii="宋体" w:hAnsi="宋体" w:cs="宋体" w:hint="eastAsia"/>
          <w:bCs/>
          <w:color w:val="000000"/>
          <w:sz w:val="24"/>
          <w:szCs w:val="24"/>
        </w:rPr>
        <w:t>。</w:t>
      </w:r>
      <w:r>
        <w:rPr>
          <w:rFonts w:ascii="宋体" w:hAnsi="宋体" w:cs="宋体" w:hint="eastAsia"/>
          <w:bCs/>
          <w:color w:val="000000"/>
          <w:sz w:val="24"/>
          <w:szCs w:val="24"/>
        </w:rPr>
        <w:t>开始的时候，选择材料十分重要，由于我们对轴流风机认识不够彻底，我们对这一方面进行了深入的了解，因此我们决定使用“空心杯”</w:t>
      </w:r>
      <w:r>
        <w:rPr>
          <w:rFonts w:ascii="宋体" w:hAnsi="宋体" w:cs="宋体" w:hint="eastAsia"/>
          <w:bCs/>
          <w:color w:val="000000"/>
          <w:sz w:val="24"/>
          <w:szCs w:val="24"/>
        </w:rPr>
        <w:t>电机</w:t>
      </w:r>
      <w:r>
        <w:rPr>
          <w:rFonts w:ascii="宋体" w:hAnsi="宋体" w:cs="宋体" w:hint="eastAsia"/>
          <w:bCs/>
          <w:color w:val="000000"/>
          <w:sz w:val="24"/>
          <w:szCs w:val="24"/>
        </w:rPr>
        <w:t>。我们对硬件的要求很高，更多的是去查资料，完成模块的焊接。其中一个模块，我们先后焊出了三块，才达到理想状态。程序调试阶段，我们斟酌的使用了</w:t>
      </w:r>
      <w:r>
        <w:rPr>
          <w:rFonts w:ascii="宋体" w:hAnsi="宋体" w:cs="宋体" w:hint="eastAsia"/>
          <w:bCs/>
          <w:color w:val="000000"/>
          <w:sz w:val="24"/>
          <w:szCs w:val="24"/>
        </w:rPr>
        <w:t>PID</w:t>
      </w:r>
      <w:r>
        <w:rPr>
          <w:rFonts w:ascii="宋体" w:hAnsi="宋体" w:cs="宋体" w:hint="eastAsia"/>
          <w:bCs/>
          <w:color w:val="000000"/>
          <w:sz w:val="24"/>
          <w:szCs w:val="24"/>
        </w:rPr>
        <w:t>算法，仍然遇到了很多的挑战，我们在程序思路上下了很大的功夫，但调试结果仍</w:t>
      </w:r>
      <w:r>
        <w:rPr>
          <w:rFonts w:ascii="宋体" w:hAnsi="宋体" w:cs="宋体" w:hint="eastAsia"/>
          <w:bCs/>
          <w:color w:val="000000"/>
          <w:sz w:val="24"/>
          <w:szCs w:val="24"/>
        </w:rPr>
        <w:t>然不尽人意。在仅仅剩下的几</w:t>
      </w:r>
      <w:r>
        <w:rPr>
          <w:rFonts w:ascii="宋体" w:hAnsi="宋体" w:cs="宋体" w:hint="eastAsia"/>
          <w:bCs/>
          <w:color w:val="000000"/>
          <w:sz w:val="24"/>
          <w:szCs w:val="24"/>
        </w:rPr>
        <w:t>天</w:t>
      </w:r>
      <w:r>
        <w:rPr>
          <w:rFonts w:ascii="宋体" w:hAnsi="宋体" w:cs="宋体" w:hint="eastAsia"/>
          <w:bCs/>
          <w:color w:val="000000"/>
          <w:sz w:val="24"/>
          <w:szCs w:val="24"/>
        </w:rPr>
        <w:t>内，心里更加焦急，但是我们深知不能自乱阵脚，</w:t>
      </w:r>
      <w:r>
        <w:rPr>
          <w:rFonts w:ascii="宋体" w:hAnsi="宋体" w:cs="宋体" w:hint="eastAsia"/>
          <w:bCs/>
          <w:color w:val="000000"/>
          <w:sz w:val="24"/>
          <w:szCs w:val="24"/>
        </w:rPr>
        <w:t>在</w:t>
      </w:r>
      <w:r>
        <w:rPr>
          <w:rFonts w:ascii="宋体" w:hAnsi="宋体" w:cs="宋体" w:hint="eastAsia"/>
          <w:bCs/>
          <w:color w:val="000000"/>
          <w:sz w:val="24"/>
          <w:szCs w:val="24"/>
        </w:rPr>
        <w:t>稍微改动了一下程序思路之后，就能基本上完成题目要求。从这一点来看，团队之间沟通很重要；最重要的是遇到困难要不要被得失所困扰，要一心一意去解决这个问题。最后感谢学校老师的后勤保障，让我们有</w:t>
      </w:r>
      <w:r>
        <w:rPr>
          <w:rFonts w:ascii="宋体" w:hAnsi="宋体" w:cs="宋体" w:hint="eastAsia"/>
          <w:bCs/>
          <w:color w:val="000000"/>
          <w:sz w:val="24"/>
          <w:szCs w:val="24"/>
        </w:rPr>
        <w:t>校实验室这个</w:t>
      </w:r>
      <w:r>
        <w:rPr>
          <w:rFonts w:ascii="宋体" w:hAnsi="宋体" w:cs="宋体" w:hint="eastAsia"/>
          <w:bCs/>
          <w:color w:val="000000"/>
          <w:sz w:val="24"/>
          <w:szCs w:val="24"/>
        </w:rPr>
        <w:t>良好的工作环境，不被外界干扰。感谢学校，给我们展现自己能力的平台。</w:t>
      </w:r>
      <w:bookmarkStart w:id="29" w:name="_Toc427350427"/>
    </w:p>
    <w:p w:rsidR="00554929" w:rsidRDefault="00554929">
      <w:pPr>
        <w:rPr>
          <w:b/>
          <w:bCs/>
          <w:sz w:val="32"/>
          <w:szCs w:val="32"/>
        </w:rPr>
      </w:pPr>
    </w:p>
    <w:p w:rsidR="00554929" w:rsidRDefault="009A0D78">
      <w:pPr>
        <w:rPr>
          <w:b/>
          <w:bCs/>
          <w:sz w:val="32"/>
          <w:szCs w:val="32"/>
        </w:rPr>
      </w:pPr>
      <w:r>
        <w:rPr>
          <w:rFonts w:hint="eastAsia"/>
          <w:b/>
          <w:bCs/>
          <w:sz w:val="32"/>
          <w:szCs w:val="32"/>
        </w:rPr>
        <w:t>六、参考文献</w:t>
      </w:r>
      <w:bookmarkEnd w:id="29"/>
    </w:p>
    <w:p w:rsidR="00554929" w:rsidRDefault="009A0D78">
      <w:pPr>
        <w:tabs>
          <w:tab w:val="left" w:pos="509"/>
          <w:tab w:val="center" w:pos="4595"/>
        </w:tabs>
        <w:jc w:val="left"/>
        <w:rPr>
          <w:rFonts w:ascii="宋体" w:hAnsi="宋体"/>
          <w:bCs/>
          <w:sz w:val="24"/>
          <w:szCs w:val="24"/>
        </w:rPr>
      </w:pPr>
      <w:r>
        <w:rPr>
          <w:rFonts w:ascii="宋体" w:hAnsi="宋体" w:cs="宋体" w:hint="eastAsia"/>
          <w:bCs/>
          <w:sz w:val="24"/>
          <w:szCs w:val="24"/>
        </w:rPr>
        <w:t>[1]</w:t>
      </w:r>
      <w:r>
        <w:rPr>
          <w:rFonts w:ascii="宋体" w:hAnsi="宋体" w:hint="eastAsia"/>
          <w:bCs/>
          <w:sz w:val="24"/>
          <w:szCs w:val="24"/>
        </w:rPr>
        <w:t xml:space="preserve"> </w:t>
      </w:r>
      <w:r>
        <w:rPr>
          <w:rFonts w:ascii="宋体" w:hAnsi="宋体" w:hint="eastAsia"/>
          <w:bCs/>
          <w:sz w:val="24"/>
          <w:szCs w:val="24"/>
        </w:rPr>
        <w:t>华成英，</w:t>
      </w:r>
      <w:proofErr w:type="gramStart"/>
      <w:r>
        <w:rPr>
          <w:rFonts w:ascii="宋体" w:hAnsi="宋体" w:hint="eastAsia"/>
          <w:bCs/>
          <w:sz w:val="24"/>
          <w:szCs w:val="24"/>
        </w:rPr>
        <w:t>童诗白</w:t>
      </w:r>
      <w:proofErr w:type="gramEnd"/>
      <w:r>
        <w:rPr>
          <w:rFonts w:ascii="宋体" w:hAnsi="宋体" w:hint="eastAsia"/>
          <w:bCs/>
          <w:sz w:val="24"/>
          <w:szCs w:val="24"/>
        </w:rPr>
        <w:t>.</w:t>
      </w:r>
      <w:r>
        <w:rPr>
          <w:rFonts w:ascii="宋体" w:hAnsi="宋体" w:hint="eastAsia"/>
          <w:bCs/>
          <w:sz w:val="24"/>
          <w:szCs w:val="24"/>
        </w:rPr>
        <w:t>模拟电子技术基础，第四版，清华大学出版社，</w:t>
      </w:r>
      <w:r>
        <w:rPr>
          <w:rFonts w:ascii="宋体" w:hAnsi="宋体" w:hint="eastAsia"/>
          <w:bCs/>
          <w:sz w:val="24"/>
          <w:szCs w:val="24"/>
        </w:rPr>
        <w:t>2006</w:t>
      </w:r>
      <w:r>
        <w:rPr>
          <w:rFonts w:ascii="宋体" w:hAnsi="宋体" w:hint="eastAsia"/>
          <w:bCs/>
          <w:sz w:val="24"/>
          <w:szCs w:val="24"/>
        </w:rPr>
        <w:t>.</w:t>
      </w:r>
      <w:r>
        <w:rPr>
          <w:rFonts w:ascii="宋体" w:hAnsi="宋体" w:hint="eastAsia"/>
          <w:bCs/>
          <w:sz w:val="24"/>
          <w:szCs w:val="24"/>
        </w:rPr>
        <w:tab/>
      </w:r>
    </w:p>
    <w:p w:rsidR="00554929" w:rsidRDefault="009A0D78">
      <w:pPr>
        <w:tabs>
          <w:tab w:val="left" w:pos="509"/>
          <w:tab w:val="center" w:pos="4595"/>
        </w:tabs>
        <w:jc w:val="left"/>
        <w:rPr>
          <w:rFonts w:ascii="宋体" w:hAnsi="宋体" w:cs="宋体"/>
          <w:bCs/>
          <w:sz w:val="24"/>
          <w:szCs w:val="24"/>
        </w:rPr>
      </w:pPr>
      <w:r>
        <w:rPr>
          <w:rFonts w:ascii="宋体" w:hAnsi="宋体" w:cs="宋体" w:hint="eastAsia"/>
          <w:bCs/>
          <w:sz w:val="24"/>
          <w:szCs w:val="24"/>
        </w:rPr>
        <w:t xml:space="preserve">[2] </w:t>
      </w:r>
      <w:r>
        <w:rPr>
          <w:rFonts w:ascii="宋体" w:hAnsi="宋体" w:cs="宋体" w:hint="eastAsia"/>
          <w:bCs/>
          <w:sz w:val="24"/>
          <w:szCs w:val="24"/>
        </w:rPr>
        <w:t>求是科技</w:t>
      </w:r>
      <w:r>
        <w:rPr>
          <w:rFonts w:ascii="宋体" w:hAnsi="宋体" w:cs="宋体" w:hint="eastAsia"/>
          <w:bCs/>
          <w:sz w:val="24"/>
          <w:szCs w:val="24"/>
        </w:rPr>
        <w:t>.</w:t>
      </w:r>
      <w:r>
        <w:rPr>
          <w:rFonts w:ascii="宋体" w:hAnsi="宋体" w:cs="宋体" w:hint="eastAsia"/>
          <w:bCs/>
          <w:sz w:val="24"/>
          <w:szCs w:val="24"/>
        </w:rPr>
        <w:t>单片机典型模块设计实例导航</w:t>
      </w:r>
      <w:r>
        <w:rPr>
          <w:rFonts w:ascii="宋体" w:hAnsi="宋体" w:cs="宋体" w:hint="eastAsia"/>
          <w:bCs/>
          <w:sz w:val="24"/>
          <w:szCs w:val="24"/>
        </w:rPr>
        <w:t>.</w:t>
      </w:r>
      <w:r>
        <w:rPr>
          <w:rFonts w:ascii="宋体" w:hAnsi="宋体" w:cs="宋体" w:hint="eastAsia"/>
          <w:bCs/>
          <w:sz w:val="24"/>
          <w:szCs w:val="24"/>
        </w:rPr>
        <w:t>北京：人民邮电出版社，</w:t>
      </w:r>
      <w:r>
        <w:rPr>
          <w:rFonts w:ascii="宋体" w:hAnsi="宋体" w:cs="宋体" w:hint="eastAsia"/>
          <w:bCs/>
          <w:sz w:val="24"/>
          <w:szCs w:val="24"/>
        </w:rPr>
        <w:t>2004</w:t>
      </w:r>
      <w:r>
        <w:rPr>
          <w:rFonts w:ascii="宋体" w:hAnsi="宋体" w:cs="宋体" w:hint="eastAsia"/>
          <w:bCs/>
          <w:sz w:val="24"/>
          <w:szCs w:val="24"/>
        </w:rPr>
        <w:t>.</w:t>
      </w:r>
    </w:p>
    <w:p w:rsidR="00554929" w:rsidRDefault="009A0D78">
      <w:pPr>
        <w:tabs>
          <w:tab w:val="left" w:pos="509"/>
          <w:tab w:val="center" w:pos="4595"/>
        </w:tabs>
        <w:jc w:val="left"/>
        <w:rPr>
          <w:rFonts w:ascii="宋体" w:hAnsi="宋体" w:cs="宋体"/>
          <w:bCs/>
          <w:sz w:val="24"/>
          <w:szCs w:val="24"/>
        </w:rPr>
      </w:pPr>
      <w:r>
        <w:rPr>
          <w:rFonts w:ascii="宋体" w:hAnsi="宋体" w:cs="宋体" w:hint="eastAsia"/>
          <w:bCs/>
          <w:sz w:val="24"/>
          <w:szCs w:val="24"/>
        </w:rPr>
        <w:t xml:space="preserve">[3] </w:t>
      </w:r>
      <w:r>
        <w:rPr>
          <w:rFonts w:ascii="宋体" w:hAnsi="宋体" w:cs="宋体" w:hint="eastAsia"/>
          <w:bCs/>
          <w:sz w:val="24"/>
          <w:szCs w:val="24"/>
        </w:rPr>
        <w:t>谭浩强</w:t>
      </w:r>
      <w:r>
        <w:rPr>
          <w:rFonts w:ascii="宋体" w:hAnsi="宋体" w:cs="宋体" w:hint="eastAsia"/>
          <w:bCs/>
          <w:sz w:val="24"/>
          <w:szCs w:val="24"/>
        </w:rPr>
        <w:t>.C</w:t>
      </w:r>
      <w:r>
        <w:rPr>
          <w:rFonts w:ascii="宋体" w:hAnsi="宋体" w:cs="宋体" w:hint="eastAsia"/>
          <w:bCs/>
          <w:sz w:val="24"/>
          <w:szCs w:val="24"/>
        </w:rPr>
        <w:t>程序设计</w:t>
      </w:r>
      <w:r>
        <w:rPr>
          <w:rFonts w:ascii="宋体" w:hAnsi="宋体" w:cs="宋体" w:hint="eastAsia"/>
          <w:bCs/>
          <w:sz w:val="24"/>
          <w:szCs w:val="24"/>
        </w:rPr>
        <w:t>.</w:t>
      </w:r>
      <w:r>
        <w:rPr>
          <w:rFonts w:ascii="宋体" w:hAnsi="宋体" w:cs="宋体" w:hint="eastAsia"/>
          <w:bCs/>
          <w:sz w:val="24"/>
          <w:szCs w:val="24"/>
        </w:rPr>
        <w:t>北京：清华大学出版社，</w:t>
      </w:r>
      <w:r>
        <w:rPr>
          <w:rFonts w:ascii="宋体" w:hAnsi="宋体" w:cs="宋体" w:hint="eastAsia"/>
          <w:bCs/>
          <w:sz w:val="24"/>
          <w:szCs w:val="24"/>
        </w:rPr>
        <w:t>1991</w:t>
      </w:r>
      <w:r>
        <w:rPr>
          <w:rFonts w:ascii="宋体" w:hAnsi="宋体" w:cs="宋体" w:hint="eastAsia"/>
          <w:bCs/>
          <w:sz w:val="24"/>
          <w:szCs w:val="24"/>
        </w:rPr>
        <w:t>.</w:t>
      </w:r>
    </w:p>
    <w:p w:rsidR="00554929" w:rsidRDefault="009A0D78">
      <w:pPr>
        <w:tabs>
          <w:tab w:val="left" w:pos="509"/>
          <w:tab w:val="center" w:pos="4595"/>
        </w:tabs>
        <w:jc w:val="left"/>
        <w:rPr>
          <w:rFonts w:ascii="宋体" w:hAnsi="宋体" w:cs="宋体"/>
          <w:bCs/>
          <w:sz w:val="24"/>
          <w:szCs w:val="24"/>
        </w:rPr>
      </w:pPr>
      <w:r>
        <w:rPr>
          <w:rFonts w:ascii="宋体" w:hAnsi="宋体" w:cs="宋体" w:hint="eastAsia"/>
          <w:bCs/>
          <w:sz w:val="24"/>
          <w:szCs w:val="24"/>
        </w:rPr>
        <w:t>[4]</w:t>
      </w:r>
      <w:r>
        <w:rPr>
          <w:rFonts w:ascii="宋体" w:hAnsi="宋体" w:cs="宋体" w:hint="eastAsia"/>
          <w:bCs/>
          <w:sz w:val="24"/>
          <w:szCs w:val="24"/>
        </w:rPr>
        <w:t>郭天祥</w:t>
      </w:r>
      <w:r>
        <w:rPr>
          <w:rFonts w:ascii="宋体" w:hAnsi="宋体" w:cs="宋体" w:hint="eastAsia"/>
          <w:bCs/>
          <w:sz w:val="24"/>
          <w:szCs w:val="24"/>
        </w:rPr>
        <w:t>.</w:t>
      </w:r>
      <w:r>
        <w:rPr>
          <w:rFonts w:ascii="宋体" w:hAnsi="宋体" w:cs="宋体" w:hint="eastAsia"/>
          <w:bCs/>
          <w:sz w:val="24"/>
          <w:szCs w:val="24"/>
        </w:rPr>
        <w:t>新概念</w:t>
      </w:r>
      <w:r>
        <w:rPr>
          <w:rFonts w:ascii="宋体" w:hAnsi="宋体" w:cs="宋体" w:hint="eastAsia"/>
          <w:bCs/>
          <w:sz w:val="24"/>
          <w:szCs w:val="24"/>
        </w:rPr>
        <w:t xml:space="preserve">51 </w:t>
      </w:r>
      <w:r>
        <w:rPr>
          <w:rFonts w:ascii="宋体" w:hAnsi="宋体" w:cs="宋体" w:hint="eastAsia"/>
          <w:bCs/>
          <w:sz w:val="24"/>
          <w:szCs w:val="24"/>
        </w:rPr>
        <w:t>单片机</w:t>
      </w:r>
      <w:r>
        <w:rPr>
          <w:rFonts w:ascii="宋体" w:hAnsi="宋体" w:cs="宋体" w:hint="eastAsia"/>
          <w:bCs/>
          <w:sz w:val="24"/>
          <w:szCs w:val="24"/>
        </w:rPr>
        <w:t xml:space="preserve">C </w:t>
      </w:r>
      <w:r>
        <w:rPr>
          <w:rFonts w:ascii="宋体" w:hAnsi="宋体" w:cs="宋体" w:hint="eastAsia"/>
          <w:bCs/>
          <w:sz w:val="24"/>
          <w:szCs w:val="24"/>
        </w:rPr>
        <w:t>语言教程</w:t>
      </w:r>
      <w:r>
        <w:rPr>
          <w:rFonts w:ascii="宋体" w:hAnsi="宋体" w:cs="宋体" w:hint="eastAsia"/>
          <w:bCs/>
          <w:sz w:val="24"/>
          <w:szCs w:val="24"/>
        </w:rPr>
        <w:t>.</w:t>
      </w:r>
      <w:r>
        <w:rPr>
          <w:rFonts w:ascii="宋体" w:hAnsi="宋体" w:cs="宋体" w:hint="eastAsia"/>
          <w:bCs/>
          <w:sz w:val="24"/>
          <w:szCs w:val="24"/>
        </w:rPr>
        <w:t>入门、提高、开发</w:t>
      </w:r>
      <w:r>
        <w:rPr>
          <w:rFonts w:ascii="宋体" w:hAnsi="宋体" w:cs="宋体" w:hint="eastAsia"/>
          <w:bCs/>
          <w:sz w:val="24"/>
          <w:szCs w:val="24"/>
        </w:rPr>
        <w:t>[M].</w:t>
      </w:r>
      <w:r>
        <w:rPr>
          <w:rFonts w:ascii="宋体" w:hAnsi="宋体" w:cs="宋体" w:hint="eastAsia"/>
          <w:bCs/>
          <w:sz w:val="24"/>
          <w:szCs w:val="24"/>
        </w:rPr>
        <w:t>北京：电子工业出版</w:t>
      </w:r>
      <w:r>
        <w:rPr>
          <w:rFonts w:ascii="宋体" w:hAnsi="宋体" w:cs="宋体" w:hint="eastAsia"/>
          <w:bCs/>
          <w:sz w:val="24"/>
          <w:szCs w:val="24"/>
        </w:rPr>
        <w:t xml:space="preserve">   </w:t>
      </w:r>
      <w:r>
        <w:rPr>
          <w:rFonts w:ascii="宋体" w:hAnsi="宋体" w:cs="宋体" w:hint="eastAsia"/>
          <w:bCs/>
          <w:sz w:val="24"/>
          <w:szCs w:val="24"/>
        </w:rPr>
        <w:t>社，</w:t>
      </w:r>
      <w:r>
        <w:rPr>
          <w:rFonts w:ascii="宋体" w:hAnsi="宋体" w:cs="宋体" w:hint="eastAsia"/>
          <w:bCs/>
          <w:sz w:val="24"/>
          <w:szCs w:val="24"/>
        </w:rPr>
        <w:t>2009.</w:t>
      </w:r>
    </w:p>
    <w:p w:rsidR="00554929" w:rsidRDefault="009A0D78">
      <w:pPr>
        <w:tabs>
          <w:tab w:val="left" w:pos="509"/>
          <w:tab w:val="center" w:pos="4595"/>
        </w:tabs>
        <w:jc w:val="left"/>
        <w:rPr>
          <w:rFonts w:ascii="宋体" w:hAnsi="宋体" w:cs="宋体"/>
          <w:bCs/>
          <w:sz w:val="24"/>
          <w:szCs w:val="24"/>
        </w:rPr>
      </w:pPr>
      <w:r>
        <w:rPr>
          <w:rFonts w:ascii="宋体" w:hAnsi="宋体" w:cs="宋体" w:hint="eastAsia"/>
          <w:bCs/>
          <w:sz w:val="24"/>
          <w:szCs w:val="24"/>
        </w:rPr>
        <w:t>[</w:t>
      </w:r>
      <w:r>
        <w:rPr>
          <w:rFonts w:ascii="宋体" w:hAnsi="宋体" w:cs="宋体"/>
          <w:bCs/>
          <w:sz w:val="24"/>
          <w:szCs w:val="24"/>
        </w:rPr>
        <w:t>5</w:t>
      </w:r>
      <w:r>
        <w:rPr>
          <w:rFonts w:ascii="宋体" w:hAnsi="宋体" w:cs="宋体" w:hint="eastAsia"/>
          <w:bCs/>
          <w:sz w:val="24"/>
          <w:szCs w:val="24"/>
        </w:rPr>
        <w:t xml:space="preserve">] </w:t>
      </w:r>
      <w:proofErr w:type="gramStart"/>
      <w:r>
        <w:rPr>
          <w:rFonts w:ascii="宋体" w:hAnsi="宋体" w:cs="宋体" w:hint="eastAsia"/>
          <w:bCs/>
          <w:sz w:val="24"/>
          <w:szCs w:val="24"/>
        </w:rPr>
        <w:t>阎石</w:t>
      </w:r>
      <w:proofErr w:type="gramEnd"/>
      <w:r>
        <w:rPr>
          <w:rFonts w:ascii="宋体" w:hAnsi="宋体" w:cs="宋体" w:hint="eastAsia"/>
          <w:bCs/>
          <w:sz w:val="24"/>
          <w:szCs w:val="24"/>
        </w:rPr>
        <w:t>.</w:t>
      </w:r>
      <w:r>
        <w:rPr>
          <w:rFonts w:ascii="宋体" w:hAnsi="宋体" w:cs="宋体" w:hint="eastAsia"/>
          <w:bCs/>
          <w:sz w:val="24"/>
          <w:szCs w:val="24"/>
        </w:rPr>
        <w:t>数字电子技术基础（第五版）</w:t>
      </w:r>
      <w:r>
        <w:rPr>
          <w:rFonts w:ascii="宋体" w:hAnsi="宋体" w:cs="宋体" w:hint="eastAsia"/>
          <w:bCs/>
          <w:sz w:val="24"/>
          <w:szCs w:val="24"/>
        </w:rPr>
        <w:t>[M].</w:t>
      </w:r>
      <w:r>
        <w:rPr>
          <w:rFonts w:ascii="宋体" w:hAnsi="宋体" w:cs="宋体" w:hint="eastAsia"/>
          <w:bCs/>
          <w:sz w:val="24"/>
          <w:szCs w:val="24"/>
        </w:rPr>
        <w:t>北京</w:t>
      </w:r>
      <w:r>
        <w:rPr>
          <w:rFonts w:ascii="宋体" w:hAnsi="宋体" w:cs="宋体" w:hint="eastAsia"/>
          <w:bCs/>
          <w:sz w:val="24"/>
          <w:szCs w:val="24"/>
        </w:rPr>
        <w:t>:</w:t>
      </w:r>
      <w:r>
        <w:rPr>
          <w:rFonts w:ascii="宋体" w:hAnsi="宋体" w:cs="宋体" w:hint="eastAsia"/>
          <w:bCs/>
          <w:sz w:val="24"/>
          <w:szCs w:val="24"/>
        </w:rPr>
        <w:t>高等教育出版社</w:t>
      </w:r>
      <w:r>
        <w:rPr>
          <w:rFonts w:ascii="宋体" w:hAnsi="宋体" w:cs="宋体" w:hint="eastAsia"/>
          <w:bCs/>
          <w:sz w:val="24"/>
          <w:szCs w:val="24"/>
        </w:rPr>
        <w:t>,2009.</w:t>
      </w:r>
    </w:p>
    <w:p w:rsidR="00554929" w:rsidRDefault="00554929">
      <w:pPr>
        <w:tabs>
          <w:tab w:val="left" w:pos="509"/>
          <w:tab w:val="center" w:pos="4595"/>
        </w:tabs>
        <w:jc w:val="left"/>
        <w:rPr>
          <w:rFonts w:hAnsi="宋体"/>
          <w:sz w:val="32"/>
          <w:szCs w:val="32"/>
        </w:rPr>
      </w:pPr>
    </w:p>
    <w:p w:rsidR="00554929" w:rsidRDefault="009A0D78">
      <w:pPr>
        <w:tabs>
          <w:tab w:val="left" w:pos="509"/>
          <w:tab w:val="center" w:pos="4595"/>
        </w:tabs>
        <w:jc w:val="left"/>
        <w:rPr>
          <w:rFonts w:hAnsi="宋体"/>
          <w:sz w:val="32"/>
          <w:szCs w:val="32"/>
        </w:rPr>
      </w:pPr>
      <w:r>
        <w:rPr>
          <w:rFonts w:hAnsi="宋体" w:hint="eastAsia"/>
          <w:sz w:val="32"/>
          <w:szCs w:val="32"/>
        </w:rPr>
        <w:t>附录</w:t>
      </w:r>
      <w:r>
        <w:rPr>
          <w:rFonts w:hAnsi="宋体" w:hint="eastAsia"/>
          <w:sz w:val="32"/>
          <w:szCs w:val="32"/>
        </w:rPr>
        <w:t>1</w:t>
      </w:r>
      <w:r>
        <w:rPr>
          <w:rFonts w:hAnsi="宋体" w:hint="eastAsia"/>
          <w:sz w:val="32"/>
          <w:szCs w:val="32"/>
        </w:rPr>
        <w:t>：系统电路原理图</w:t>
      </w:r>
    </w:p>
    <w:p w:rsidR="00554929" w:rsidRDefault="009A0D78">
      <w:pPr>
        <w:rPr>
          <w:rFonts w:hAnsi="宋体"/>
          <w:sz w:val="32"/>
          <w:szCs w:val="32"/>
        </w:rPr>
      </w:pPr>
      <w:r>
        <w:rPr>
          <w:rFonts w:hAnsi="宋体"/>
          <w:noProof/>
          <w:sz w:val="32"/>
          <w:szCs w:val="32"/>
        </w:rPr>
        <w:lastRenderedPageBreak/>
        <w:drawing>
          <wp:anchor distT="0" distB="0" distL="114300" distR="114300" simplePos="0" relativeHeight="251643904" behindDoc="0" locked="0" layoutInCell="1" allowOverlap="1">
            <wp:simplePos x="0" y="0"/>
            <wp:positionH relativeFrom="page">
              <wp:posOffset>548005</wp:posOffset>
            </wp:positionH>
            <wp:positionV relativeFrom="page">
              <wp:posOffset>2198370</wp:posOffset>
            </wp:positionV>
            <wp:extent cx="6486525" cy="4333875"/>
            <wp:effectExtent l="0" t="0" r="0" b="0"/>
            <wp:wrapSquare wrapText="bothSides"/>
            <wp:docPr id="1089" name="Image1"/>
            <wp:cNvGraphicFramePr/>
            <a:graphic xmlns:a="http://schemas.openxmlformats.org/drawingml/2006/main">
              <a:graphicData uri="http://schemas.openxmlformats.org/drawingml/2006/picture">
                <pic:pic xmlns:pic="http://schemas.openxmlformats.org/drawingml/2006/picture">
                  <pic:nvPicPr>
                    <pic:cNvPr id="1089" name="Image1"/>
                    <pic:cNvPicPr/>
                  </pic:nvPicPr>
                  <pic:blipFill>
                    <a:blip r:embed="rId31" cstate="print"/>
                    <a:srcRect/>
                    <a:stretch>
                      <a:fillRect/>
                    </a:stretch>
                  </pic:blipFill>
                  <pic:spPr>
                    <a:xfrm>
                      <a:off x="0" y="0"/>
                      <a:ext cx="6486525" cy="4333875"/>
                    </a:xfrm>
                    <a:prstGeom prst="rect">
                      <a:avLst/>
                    </a:prstGeom>
                  </pic:spPr>
                </pic:pic>
              </a:graphicData>
            </a:graphic>
          </wp:anchor>
        </w:drawing>
      </w:r>
    </w:p>
    <w:p w:rsidR="00554929" w:rsidRDefault="00554929">
      <w:pPr>
        <w:rPr>
          <w:rFonts w:hAnsi="宋体"/>
          <w:sz w:val="32"/>
          <w:szCs w:val="32"/>
        </w:rPr>
      </w:pPr>
    </w:p>
    <w:p w:rsidR="00554929" w:rsidRDefault="00554929">
      <w:pPr>
        <w:rPr>
          <w:rFonts w:hAnsi="宋体"/>
          <w:sz w:val="32"/>
          <w:szCs w:val="32"/>
        </w:rPr>
      </w:pPr>
    </w:p>
    <w:p w:rsidR="00554929" w:rsidRDefault="00554929">
      <w:pPr>
        <w:rPr>
          <w:rFonts w:hAnsi="宋体"/>
          <w:sz w:val="32"/>
          <w:szCs w:val="32"/>
        </w:rPr>
      </w:pPr>
    </w:p>
    <w:p w:rsidR="00554929" w:rsidRDefault="00554929">
      <w:pPr>
        <w:rPr>
          <w:rFonts w:hAnsi="宋体"/>
          <w:sz w:val="32"/>
          <w:szCs w:val="32"/>
        </w:rPr>
      </w:pPr>
    </w:p>
    <w:p w:rsidR="00554929" w:rsidRDefault="00554929">
      <w:pPr>
        <w:rPr>
          <w:rFonts w:hAnsi="宋体"/>
          <w:sz w:val="32"/>
          <w:szCs w:val="32"/>
        </w:rPr>
      </w:pPr>
    </w:p>
    <w:p w:rsidR="00554929" w:rsidRDefault="00554929">
      <w:pPr>
        <w:rPr>
          <w:rFonts w:hAnsi="宋体"/>
          <w:sz w:val="32"/>
          <w:szCs w:val="32"/>
        </w:rPr>
      </w:pPr>
    </w:p>
    <w:p w:rsidR="00554929" w:rsidRDefault="00554929">
      <w:pPr>
        <w:rPr>
          <w:rFonts w:hAnsi="宋体"/>
          <w:szCs w:val="32"/>
        </w:rPr>
      </w:pPr>
    </w:p>
    <w:sectPr w:rsidR="00554929">
      <w:footerReference w:type="default" r:id="rId32"/>
      <w:pgSz w:w="11906" w:h="16838"/>
      <w:pgMar w:top="1701"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D78" w:rsidRDefault="009A0D78">
      <w:r>
        <w:separator/>
      </w:r>
    </w:p>
  </w:endnote>
  <w:endnote w:type="continuationSeparator" w:id="0">
    <w:p w:rsidR="009A0D78" w:rsidRDefault="009A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29" w:rsidRDefault="009A0D78">
    <w:pPr>
      <w:pStyle w:val="a6"/>
      <w:framePr w:wrap="around" w:vAnchor="text" w:hAnchor="margin" w:xAlign="center" w:y="1"/>
      <w:rPr>
        <w:rStyle w:val="aa"/>
      </w:rPr>
    </w:pPr>
    <w:r>
      <w:fldChar w:fldCharType="begin"/>
    </w:r>
    <w:r>
      <w:rPr>
        <w:rStyle w:val="aa"/>
      </w:rPr>
      <w:instrText xml:space="preserve">PAGE  </w:instrText>
    </w:r>
    <w:r>
      <w:fldChar w:fldCharType="separate"/>
    </w:r>
    <w:r>
      <w:rPr>
        <w:rStyle w:val="aa"/>
      </w:rPr>
      <w:t>4</w:t>
    </w:r>
    <w:r>
      <w:fldChar w:fldCharType="end"/>
    </w:r>
  </w:p>
  <w:p w:rsidR="00554929" w:rsidRDefault="005549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29" w:rsidRDefault="005549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29" w:rsidRDefault="0055492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29" w:rsidRDefault="009A0D78">
    <w:pPr>
      <w:pStyle w:val="a6"/>
      <w:jc w:val="right"/>
    </w:pPr>
    <w:r>
      <w:pict>
        <v:shapetype id="_x0000_t202" coordsize="21600,21600" o:spt="202" path="m,l,21600r21600,l21600,xe">
          <v:stroke joinstyle="miter"/>
          <v:path gradientshapeok="t" o:connecttype="rect"/>
        </v:shapetype>
        <v:shape id="4098" o:spid="_x0000_s2049" type="#_x0000_t202" style="position:absolute;left:0;text-align:left;margin-left:92.8pt;margin-top:0;width:2in;height:2in;z-index:1024;mso-wrap-style:none;mso-position-horizontal:right;mso-position-horizontal-relative:margin;mso-width-relative:page;mso-height-relative:page" filled="f" stroked="f">
          <v:textbox style="mso-fit-shape-to-text:t" inset="0,0,0,0">
            <w:txbxContent>
              <w:p w:rsidR="00554929" w:rsidRDefault="009A0D7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w10:wrap anchorx="margin"/>
        </v:shape>
      </w:pict>
    </w:r>
  </w:p>
  <w:p w:rsidR="00554929" w:rsidRDefault="00554929">
    <w:pPr>
      <w:pStyle w:val="a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D78" w:rsidRDefault="009A0D78">
      <w:r>
        <w:separator/>
      </w:r>
    </w:p>
  </w:footnote>
  <w:footnote w:type="continuationSeparator" w:id="0">
    <w:p w:rsidR="009A0D78" w:rsidRDefault="009A0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29" w:rsidRDefault="0055492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29" w:rsidRDefault="0055492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00000000"/>
    <w:lvl w:ilvl="0">
      <w:start w:val="1"/>
      <w:numFmt w:val="decimal"/>
      <w:suff w:val="nothing"/>
      <w:lvlText w:val="（%1）"/>
      <w:lvlJc w:val="left"/>
    </w:lvl>
  </w:abstractNum>
  <w:abstractNum w:abstractNumId="1" w15:restartNumberingAfterBreak="0">
    <w:nsid w:val="00000001"/>
    <w:multiLevelType w:val="singleLevel"/>
    <w:tmpl w:val="00000001"/>
    <w:lvl w:ilvl="0">
      <w:start w:val="1"/>
      <w:numFmt w:val="decimal"/>
      <w:suff w:val="nothing"/>
      <w:lvlText w:val="%1."/>
      <w:lvlJc w:val="left"/>
    </w:lvl>
  </w:abstractNum>
  <w:abstractNum w:abstractNumId="2" w15:restartNumberingAfterBreak="0">
    <w:nsid w:val="00000002"/>
    <w:multiLevelType w:val="singleLevel"/>
    <w:tmpl w:val="00000002"/>
    <w:lvl w:ilvl="0">
      <w:start w:val="1"/>
      <w:numFmt w:val="decimal"/>
      <w:suff w:val="nothing"/>
      <w:lvlText w:val="%1."/>
      <w:lvlJc w:val="left"/>
    </w:lvl>
  </w:abstractNum>
  <w:abstractNum w:abstractNumId="3" w15:restartNumberingAfterBreak="0">
    <w:nsid w:val="00000003"/>
    <w:multiLevelType w:val="singleLevel"/>
    <w:tmpl w:val="00000003"/>
    <w:lvl w:ilvl="0">
      <w:start w:val="2"/>
      <w:numFmt w:val="chineseCounting"/>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54929"/>
    <w:rsid w:val="00554929"/>
    <w:rsid w:val="009A0D78"/>
    <w:rsid w:val="00EB3FE8"/>
    <w:rsid w:val="049F5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205CF7"/>
  <w15:docId w15:val="{AF70914F-0EFD-4C0F-A7A4-E749AC4D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page number" w:qFormat="1"/>
    <w:lsdException w:name="Title" w:qFormat="1"/>
    <w:lsdException w:name="Default Paragraph Font" w:uiPriority="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Date"/>
    <w:basedOn w:val="a"/>
    <w:next w:val="a"/>
    <w:qFormat/>
    <w:pPr>
      <w:ind w:leftChars="2500" w:left="100"/>
    </w:pPr>
  </w:style>
  <w:style w:type="paragraph" w:styleId="a4">
    <w:name w:val="Balloon Text"/>
    <w:basedOn w:val="a"/>
    <w:link w:val="a5"/>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296"/>
      </w:tabs>
    </w:pPr>
    <w:rPr>
      <w:rFonts w:ascii="宋体" w:hAnsi="宋体"/>
    </w:rPr>
  </w:style>
  <w:style w:type="paragraph" w:styleId="20">
    <w:name w:val="toc 2"/>
    <w:basedOn w:val="a"/>
    <w:next w:val="a"/>
    <w:uiPriority w:val="39"/>
    <w:qFormat/>
    <w:pPr>
      <w:ind w:leftChars="200" w:left="420"/>
    </w:pPr>
  </w:style>
  <w:style w:type="paragraph" w:styleId="a9">
    <w:name w:val="Normal (Web)"/>
    <w:basedOn w:val="a"/>
    <w:qFormat/>
    <w:rPr>
      <w:sz w:val="24"/>
    </w:rPr>
  </w:style>
  <w:style w:type="character" w:styleId="aa">
    <w:name w:val="page number"/>
    <w:basedOn w:val="a0"/>
    <w:qFormat/>
  </w:style>
  <w:style w:type="character" w:styleId="ab">
    <w:name w:val="Hyperlink"/>
    <w:uiPriority w:val="99"/>
    <w:rPr>
      <w:color w:val="0000FF"/>
      <w:u w:val="single"/>
    </w:rPr>
  </w:style>
  <w:style w:type="paragraph" w:customStyle="1" w:styleId="TableParagraph">
    <w:name w:val="Table Paragraph"/>
    <w:basedOn w:val="a"/>
    <w:uiPriority w:val="1"/>
    <w:qFormat/>
    <w:pPr>
      <w:jc w:val="left"/>
    </w:pPr>
    <w:rPr>
      <w:rFonts w:ascii="Calibri" w:hAnsi="Calibri"/>
      <w:kern w:val="0"/>
      <w:sz w:val="22"/>
      <w:szCs w:val="22"/>
      <w:lang w:eastAsia="en-US"/>
    </w:rPr>
  </w:style>
  <w:style w:type="character" w:customStyle="1" w:styleId="a7">
    <w:name w:val="页脚 字符"/>
    <w:link w:val="a6"/>
    <w:uiPriority w:val="99"/>
    <w:qFormat/>
    <w:rPr>
      <w:kern w:val="2"/>
      <w:sz w:val="18"/>
      <w:szCs w:val="18"/>
    </w:rPr>
  </w:style>
  <w:style w:type="character" w:customStyle="1" w:styleId="a5">
    <w:name w:val="批注框文本 字符"/>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wmf"/><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w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7"/>
    <customShpInfo spid="_x0000_s1029"/>
    <customShpInfo spid="_x0000_s1030"/>
    <customShpInfo spid="_x0000_s1028"/>
    <customShpInfo spid="_x0000_s1026"/>
    <customShpInfo spid="_x0000_s1032"/>
    <customShpInfo spid="_x0000_s1033"/>
    <customShpInfo spid="_x0000_s1031"/>
    <customShpInfo spid="_x0000_s1035"/>
    <customShpInfo spid="_x0000_s1036"/>
    <customShpInfo spid="_x0000_s1034"/>
    <customShpInfo spid="_x0000_s1037"/>
    <customShpInfo spid="_x0000_s1038"/>
    <customShpInfo spid="_x0000_s1039"/>
    <customShpInfo spid="_x0000_s1040"/>
    <customShpInfo spid="_x0000_s1042"/>
    <customShpInfo spid="_x0000_s1043"/>
    <customShpInfo spid="_x0000_s1041"/>
    <customShpInfo spid="_x0000_s1044"/>
    <customShpInfo spid="_x0000_s1046"/>
    <customShpInfo spid="_x0000_s1047"/>
    <customShpInfo spid="_x0000_s1045"/>
    <customShpInfo spid="_x0000_s1048"/>
    <customShpInfo spid="_x0000_s1049"/>
    <customShpInfo spid="_x0000_s1050"/>
    <customShpInfo spid="_x0000_s1051"/>
    <customShpInfo spid="_x0000_s1052"/>
    <customShpInfo spid="_x0000_s1053"/>
    <customShpInfo spid="_x0000_s1054"/>
    <customShpInfo spid="_x0000_s1055"/>
    <customShpInfo spid="_x0000_s1057"/>
    <customShpInfo spid="_x0000_s1058"/>
    <customShpInfo spid="_x0000_s1056"/>
    <customShpInfo spid="_x0000_s1059"/>
    <customShpInfo spid="_x0000_s1064"/>
    <customShpInfo spid="_x0000_s1065"/>
    <customShpInfo spid="_x0000_s1063"/>
    <customShpInfo spid="_x0000_s1066"/>
    <customShpInfo spid="_x0000_s1068"/>
    <customShpInfo spid="_x0000_s1069"/>
    <customShpInfo spid="_x0000_s1067"/>
    <customShpInfo spid="_x0000_s1071"/>
    <customShpInfo spid="_x0000_s1072"/>
    <customShpInfo spid="_x0000_s1070"/>
    <customShpInfo spid="_x0000_s1074"/>
    <customShpInfo spid="_x0000_s1075"/>
    <customShpInfo spid="_x0000_s1073"/>
    <customShpInfo spid="_x0000_s1076"/>
    <customShpInfo spid="_x0000_s1078"/>
    <customShpInfo spid="_x0000_s1079"/>
    <customShpInfo spid="_x0000_s1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1472</Words>
  <Characters>8393</Characters>
  <Application>Microsoft Office Word</Application>
  <DocSecurity>0</DocSecurity>
  <Lines>69</Lines>
  <Paragraphs>19</Paragraphs>
  <ScaleCrop>false</ScaleCrop>
  <Company>jujumao</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2009年全国大学生电子设计竞赛</dc:title>
  <dc:creator>USER</dc:creator>
  <cp:lastModifiedBy>WonderHeng</cp:lastModifiedBy>
  <cp:revision>1</cp:revision>
  <cp:lastPrinted>2013-09-07T12:10:00Z</cp:lastPrinted>
  <dcterms:created xsi:type="dcterms:W3CDTF">2013-09-07T12:03:00Z</dcterms:created>
  <dcterms:modified xsi:type="dcterms:W3CDTF">2018-05-29T18:09:00Z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